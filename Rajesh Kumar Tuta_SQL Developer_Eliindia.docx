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8E8" w:rsidRDefault="00071AF7" w:rsidP="007E7AE4">
      <w:pPr>
        <w:spacing w:after="120"/>
        <w:jc w:val="center"/>
        <w:rPr>
          <w:rFonts w:ascii="Calibri" w:eastAsia="Calibri" w:hAnsi="Calibri" w:cs="Calibri"/>
          <w:b/>
          <w:bCs/>
          <w:szCs w:val="40"/>
        </w:rPr>
      </w:pPr>
      <w:r>
        <w:rPr>
          <w:rFonts w:ascii="Calibri" w:eastAsia="Calibri" w:hAnsi="Calibri" w:cs="Calibri"/>
          <w:b/>
          <w:bCs/>
          <w:szCs w:val="40"/>
        </w:rPr>
        <w:tab/>
      </w:r>
      <w:r>
        <w:rPr>
          <w:rFonts w:ascii="Calibri" w:eastAsia="Calibri" w:hAnsi="Calibri" w:cs="Calibri"/>
          <w:b/>
          <w:bCs/>
          <w:szCs w:val="40"/>
        </w:rPr>
        <w:tab/>
      </w:r>
      <w:r>
        <w:rPr>
          <w:rFonts w:ascii="Calibri" w:eastAsia="Calibri" w:hAnsi="Calibri" w:cs="Calibri"/>
          <w:b/>
          <w:bCs/>
          <w:szCs w:val="40"/>
        </w:rPr>
        <w:tab/>
      </w:r>
      <w:r>
        <w:rPr>
          <w:rFonts w:ascii="Calibri" w:eastAsia="Calibri" w:hAnsi="Calibri" w:cs="Calibri"/>
          <w:b/>
          <w:bCs/>
          <w:szCs w:val="40"/>
        </w:rPr>
        <w:tab/>
      </w:r>
      <w:r>
        <w:rPr>
          <w:rFonts w:ascii="Calibri" w:eastAsia="Calibri" w:hAnsi="Calibri" w:cs="Calibri"/>
          <w:b/>
          <w:bCs/>
          <w:szCs w:val="40"/>
        </w:rPr>
        <w:tab/>
      </w:r>
      <w:r w:rsidRPr="00071AF7">
        <w:rPr>
          <w:rFonts w:ascii="Calibri" w:eastAsia="Calibri" w:hAnsi="Calibri" w:cs="Calibri"/>
          <w:b/>
          <w:bCs/>
          <w:noProof/>
          <w:szCs w:val="40"/>
        </w:rPr>
        <w:drawing>
          <wp:inline distT="0" distB="0" distL="0" distR="0">
            <wp:extent cx="1150425" cy="513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150425" cy="513267"/>
                    </a:xfrm>
                    <a:prstGeom prst="rect">
                      <a:avLst/>
                    </a:prstGeom>
                    <a:noFill/>
                    <a:ln w="9525">
                      <a:noFill/>
                      <a:miter lim="800000"/>
                      <a:headEnd/>
                      <a:tailEnd/>
                    </a:ln>
                  </pic:spPr>
                </pic:pic>
              </a:graphicData>
            </a:graphic>
          </wp:inline>
        </w:drawing>
      </w:r>
    </w:p>
    <w:p w:rsidR="007E7AE4" w:rsidRPr="00CF2C9B" w:rsidRDefault="007E7AE4" w:rsidP="007E7AE4">
      <w:pPr>
        <w:spacing w:after="120"/>
        <w:jc w:val="center"/>
        <w:rPr>
          <w:rFonts w:ascii="Calibri" w:eastAsia="Calibri" w:hAnsi="Calibri" w:cs="Calibri"/>
          <w:b/>
          <w:bCs/>
          <w:szCs w:val="40"/>
          <w:lang w:val="fr-LU"/>
        </w:rPr>
      </w:pPr>
      <w:r w:rsidRPr="00CF2C9B">
        <w:rPr>
          <w:rFonts w:ascii="Calibri" w:eastAsia="Calibri" w:hAnsi="Calibri" w:cs="Calibri"/>
          <w:b/>
          <w:bCs/>
          <w:szCs w:val="40"/>
          <w:lang w:val="fr-LU"/>
        </w:rPr>
        <w:t>RAJESH KUMAR TUTA</w:t>
      </w:r>
    </w:p>
    <w:p w:rsidR="003F48E8" w:rsidRPr="00CF2C9B" w:rsidRDefault="00C0456E">
      <w:pPr>
        <w:rPr>
          <w:rFonts w:ascii="Calibri" w:eastAsia="Calibri" w:hAnsi="Calibri" w:cs="Calibri"/>
          <w:lang w:val="fr-LU"/>
        </w:rPr>
      </w:pPr>
      <w:r w:rsidRPr="00CF2C9B">
        <w:rPr>
          <w:rFonts w:ascii="Calibri" w:eastAsia="Calibri" w:hAnsi="Calibri" w:cs="Calibri"/>
          <w:lang w:val="fr-LU"/>
        </w:rPr>
        <w:t>Mobile: 88850566</w:t>
      </w:r>
      <w:r w:rsidR="00716CDC" w:rsidRPr="00CF2C9B">
        <w:rPr>
          <w:rFonts w:ascii="Calibri" w:eastAsia="Calibri" w:hAnsi="Calibri" w:cs="Calibri"/>
          <w:lang w:val="fr-LU"/>
        </w:rPr>
        <w:t>6</w:t>
      </w:r>
      <w:r w:rsidRPr="00CF2C9B">
        <w:rPr>
          <w:rFonts w:ascii="Calibri" w:eastAsia="Calibri" w:hAnsi="Calibri" w:cs="Calibri"/>
          <w:lang w:val="fr-LU"/>
        </w:rPr>
        <w:t>9</w:t>
      </w:r>
      <w:r w:rsidR="003F48E8" w:rsidRPr="00CF2C9B">
        <w:rPr>
          <w:rFonts w:ascii="Calibri" w:eastAsia="Calibri" w:hAnsi="Calibri" w:cs="Calibri"/>
          <w:lang w:val="fr-LU"/>
        </w:rPr>
        <w:tab/>
      </w:r>
      <w:r w:rsidR="003F48E8" w:rsidRPr="00CF2C9B">
        <w:rPr>
          <w:rFonts w:ascii="Calibri" w:eastAsia="Calibri" w:hAnsi="Calibri" w:cs="Calibri"/>
          <w:lang w:val="fr-LU"/>
        </w:rPr>
        <w:tab/>
      </w:r>
      <w:r w:rsidR="003F48E8" w:rsidRPr="00CF2C9B">
        <w:rPr>
          <w:rFonts w:ascii="Calibri" w:eastAsia="Calibri" w:hAnsi="Calibri" w:cs="Calibri"/>
          <w:lang w:val="fr-LU"/>
        </w:rPr>
        <w:tab/>
      </w:r>
      <w:r w:rsidR="003F48E8" w:rsidRPr="00CF2C9B">
        <w:rPr>
          <w:rFonts w:ascii="Calibri" w:eastAsia="Calibri" w:hAnsi="Calibri" w:cs="Calibri"/>
          <w:lang w:val="fr-LU"/>
        </w:rPr>
        <w:tab/>
      </w:r>
      <w:r w:rsidR="003F48E8" w:rsidRPr="00CF2C9B">
        <w:rPr>
          <w:rFonts w:ascii="Calibri" w:eastAsia="Calibri" w:hAnsi="Calibri" w:cs="Calibri"/>
          <w:lang w:val="fr-LU"/>
        </w:rPr>
        <w:tab/>
      </w:r>
      <w:r w:rsidR="003F48E8" w:rsidRPr="00CF2C9B">
        <w:rPr>
          <w:rFonts w:ascii="Calibri" w:eastAsia="Calibri" w:hAnsi="Calibri" w:cs="Calibri"/>
          <w:lang w:val="fr-LU"/>
        </w:rPr>
        <w:tab/>
      </w:r>
      <w:r w:rsidR="003F48E8" w:rsidRPr="00CF2C9B">
        <w:rPr>
          <w:rFonts w:ascii="Calibri" w:eastAsia="Calibri" w:hAnsi="Calibri" w:cs="Calibri"/>
          <w:lang w:val="fr-LU"/>
        </w:rPr>
        <w:tab/>
      </w:r>
    </w:p>
    <w:p w:rsidR="003F48E8" w:rsidRPr="00CF2C9B" w:rsidRDefault="00C0456E" w:rsidP="007E7AE4">
      <w:pPr>
        <w:rPr>
          <w:rFonts w:ascii="Calibri" w:eastAsia="Calibri" w:hAnsi="Calibri" w:cs="Calibri"/>
          <w:lang w:val="fr-LU"/>
        </w:rPr>
      </w:pPr>
      <w:r w:rsidRPr="00CF2C9B">
        <w:rPr>
          <w:rFonts w:ascii="Calibri" w:eastAsia="Calibri" w:hAnsi="Calibri" w:cs="Calibri"/>
          <w:lang w:val="fr-LU"/>
        </w:rPr>
        <w:t>Email: rajwin6496@gmail.com</w:t>
      </w:r>
      <w:r w:rsidR="003F48E8" w:rsidRPr="00CF2C9B">
        <w:rPr>
          <w:rFonts w:ascii="Calibri" w:eastAsia="Calibri" w:hAnsi="Calibri" w:cs="Calibri"/>
          <w:lang w:val="fr-LU"/>
        </w:rPr>
        <w:tab/>
      </w:r>
      <w:r w:rsidR="003F48E8" w:rsidRPr="00CF2C9B">
        <w:rPr>
          <w:rFonts w:ascii="Calibri" w:eastAsia="Calibri" w:hAnsi="Calibri" w:cs="Calibri"/>
          <w:lang w:val="fr-LU"/>
        </w:rPr>
        <w:tab/>
      </w:r>
      <w:r w:rsidR="003F48E8" w:rsidRPr="00CF2C9B">
        <w:rPr>
          <w:rFonts w:ascii="Calibri" w:eastAsia="Calibri" w:hAnsi="Calibri" w:cs="Calibri"/>
          <w:lang w:val="fr-LU"/>
        </w:rPr>
        <w:tab/>
      </w:r>
      <w:r w:rsidR="003F48E8" w:rsidRPr="00CF2C9B">
        <w:rPr>
          <w:rFonts w:ascii="Calibri" w:eastAsia="Calibri" w:hAnsi="Calibri" w:cs="Calibri"/>
          <w:lang w:val="fr-LU"/>
        </w:rPr>
        <w:tab/>
      </w:r>
      <w:r w:rsidR="003F48E8" w:rsidRPr="00CF2C9B">
        <w:rPr>
          <w:rFonts w:ascii="Calibri" w:eastAsia="Calibri" w:hAnsi="Calibri" w:cs="Calibri"/>
          <w:lang w:val="fr-LU"/>
        </w:rPr>
        <w:tab/>
      </w:r>
      <w:r w:rsidRPr="00CF2C9B">
        <w:rPr>
          <w:rFonts w:ascii="Calibri" w:eastAsia="Calibri" w:hAnsi="Calibri" w:cs="Calibri"/>
          <w:lang w:val="fr-LU"/>
        </w:rPr>
        <w:tab/>
      </w:r>
    </w:p>
    <w:p w:rsidR="007E7AE4" w:rsidRPr="00CF2C9B" w:rsidRDefault="007E7AE4" w:rsidP="007E7AE4">
      <w:pPr>
        <w:rPr>
          <w:rFonts w:ascii="Calibri" w:eastAsia="Calibri" w:hAnsi="Calibri" w:cs="Calibri"/>
          <w:lang w:val="fr-LU"/>
        </w:rPr>
      </w:pPr>
    </w:p>
    <w:p w:rsidR="003F48E8" w:rsidRPr="00A17561" w:rsidRDefault="003F48E8" w:rsidP="005965E7">
      <w:pPr>
        <w:spacing w:after="120"/>
        <w:rPr>
          <w:rFonts w:ascii="Calibri" w:eastAsia="Calibri" w:hAnsi="Calibri" w:cs="Calibri"/>
          <w:b/>
          <w:bCs/>
        </w:rPr>
      </w:pPr>
      <w:r w:rsidRPr="00A17561">
        <w:rPr>
          <w:rFonts w:ascii="Calibri" w:eastAsia="Calibri" w:hAnsi="Calibri" w:cs="Calibri"/>
          <w:b/>
          <w:bCs/>
        </w:rPr>
        <w:t xml:space="preserve">Career </w:t>
      </w:r>
      <w:r w:rsidR="00747604" w:rsidRPr="00A17561">
        <w:rPr>
          <w:rFonts w:ascii="Calibri" w:eastAsia="Calibri" w:hAnsi="Calibri" w:cs="Calibri"/>
          <w:b/>
          <w:bCs/>
        </w:rPr>
        <w:t>Objective:</w:t>
      </w:r>
    </w:p>
    <w:p w:rsidR="004126EC" w:rsidRPr="00A17561" w:rsidRDefault="005965E7" w:rsidP="005965E7">
      <w:pPr>
        <w:spacing w:after="120"/>
        <w:rPr>
          <w:rFonts w:ascii="Calibri" w:eastAsia="Calibri" w:hAnsi="Calibri" w:cs="Calibri"/>
        </w:rPr>
      </w:pPr>
      <w:r w:rsidRPr="00A17561">
        <w:rPr>
          <w:rFonts w:ascii="Calibri" w:eastAsia="Calibri" w:hAnsi="Calibri" w:cs="Calibri"/>
        </w:rPr>
        <w:t xml:space="preserve">To pursue a career </w:t>
      </w:r>
      <w:r w:rsidR="00C0456E" w:rsidRPr="00A17561">
        <w:rPr>
          <w:rFonts w:ascii="Calibri" w:eastAsia="Calibri" w:hAnsi="Calibri" w:cs="Calibri"/>
        </w:rPr>
        <w:t xml:space="preserve">in an organization where </w:t>
      </w:r>
      <w:r w:rsidR="00D7463E" w:rsidRPr="00A17561">
        <w:rPr>
          <w:rFonts w:ascii="Calibri" w:eastAsia="Calibri" w:hAnsi="Calibri" w:cs="Calibri"/>
        </w:rPr>
        <w:t xml:space="preserve">my </w:t>
      </w:r>
      <w:r w:rsidR="00D7463E">
        <w:rPr>
          <w:rFonts w:ascii="Calibri" w:eastAsia="Calibri" w:hAnsi="Calibri" w:cs="Calibri"/>
        </w:rPr>
        <w:t>6</w:t>
      </w:r>
      <w:r w:rsidRPr="00A17561">
        <w:rPr>
          <w:rFonts w:ascii="Calibri" w:eastAsia="Calibri" w:hAnsi="Calibri" w:cs="Calibri"/>
        </w:rPr>
        <w:t xml:space="preserve"> years of professional experience can be utilized to meet pe</w:t>
      </w:r>
      <w:r w:rsidR="00A17561">
        <w:rPr>
          <w:rFonts w:ascii="Calibri" w:eastAsia="Calibri" w:hAnsi="Calibri" w:cs="Calibri"/>
        </w:rPr>
        <w:t>rsonal and organizational goals.</w:t>
      </w:r>
    </w:p>
    <w:p w:rsidR="003F48E8" w:rsidRPr="00A17561" w:rsidRDefault="00A4699C">
      <w:pPr>
        <w:spacing w:after="120"/>
        <w:rPr>
          <w:rFonts w:ascii="Calibri" w:eastAsia="Calibri" w:hAnsi="Calibri" w:cs="Calibri"/>
          <w:b/>
          <w:bCs/>
        </w:rPr>
      </w:pPr>
      <w:r w:rsidRPr="00A17561">
        <w:rPr>
          <w:rFonts w:ascii="Calibri" w:eastAsia="Calibri" w:hAnsi="Calibri" w:cs="Calibri"/>
          <w:b/>
          <w:bCs/>
        </w:rPr>
        <w:t>Profile at a glance</w:t>
      </w:r>
      <w:r w:rsidR="00747604" w:rsidRPr="00A17561">
        <w:rPr>
          <w:rFonts w:ascii="Calibri" w:eastAsia="Calibri" w:hAnsi="Calibri" w:cs="Calibri"/>
          <w:b/>
          <w:bCs/>
        </w:rPr>
        <w:t>:</w:t>
      </w:r>
    </w:p>
    <w:p w:rsidR="00A26890" w:rsidRPr="00A17561" w:rsidRDefault="00A26890" w:rsidP="00A17561">
      <w:pPr>
        <w:numPr>
          <w:ilvl w:val="0"/>
          <w:numId w:val="30"/>
        </w:numPr>
        <w:spacing w:before="100" w:beforeAutospacing="1" w:after="100" w:afterAutospacing="1" w:line="240" w:lineRule="atLeast"/>
        <w:jc w:val="both"/>
        <w:rPr>
          <w:rFonts w:ascii="Calibri" w:eastAsia="Calibri" w:hAnsi="Calibri" w:cs="Calibri"/>
        </w:rPr>
      </w:pPr>
      <w:r w:rsidRPr="00A17561">
        <w:rPr>
          <w:rFonts w:ascii="Calibri" w:eastAsia="Calibri" w:hAnsi="Calibri" w:cs="Calibri"/>
        </w:rPr>
        <w:t xml:space="preserve">Currently working as </w:t>
      </w:r>
      <w:r w:rsidR="004126EC" w:rsidRPr="00A17561">
        <w:rPr>
          <w:rFonts w:ascii="Calibri" w:eastAsia="Calibri" w:hAnsi="Calibri" w:cs="Calibri"/>
        </w:rPr>
        <w:t xml:space="preserve">SQL </w:t>
      </w:r>
      <w:r w:rsidR="00554C68">
        <w:rPr>
          <w:rFonts w:ascii="Calibri" w:eastAsia="Calibri" w:hAnsi="Calibri" w:cs="Calibri"/>
        </w:rPr>
        <w:t>Developer</w:t>
      </w:r>
      <w:r w:rsidR="004126EC" w:rsidRPr="00A17561">
        <w:rPr>
          <w:rFonts w:ascii="Calibri" w:eastAsia="Calibri" w:hAnsi="Calibri" w:cs="Calibri"/>
        </w:rPr>
        <w:t xml:space="preserve"> for</w:t>
      </w:r>
      <w:r w:rsidR="002670CC">
        <w:rPr>
          <w:rFonts w:ascii="Calibri" w:eastAsia="Calibri" w:hAnsi="Calibri" w:cs="Calibri"/>
        </w:rPr>
        <w:t xml:space="preserve"> CAT</w:t>
      </w:r>
      <w:r w:rsidR="004126EC" w:rsidRPr="00A17561">
        <w:rPr>
          <w:rFonts w:ascii="Calibri" w:eastAsia="Calibri" w:hAnsi="Calibri" w:cs="Calibri"/>
        </w:rPr>
        <w:t xml:space="preserve"> Technologies, Hyderabad.</w:t>
      </w:r>
    </w:p>
    <w:p w:rsidR="00A17561" w:rsidRPr="00A17561" w:rsidRDefault="009F012F" w:rsidP="00A17561">
      <w:pPr>
        <w:numPr>
          <w:ilvl w:val="0"/>
          <w:numId w:val="30"/>
        </w:numPr>
        <w:spacing w:before="100" w:beforeAutospacing="1" w:after="100" w:afterAutospacing="1" w:line="240" w:lineRule="atLeast"/>
        <w:jc w:val="both"/>
        <w:rPr>
          <w:rFonts w:ascii="Calibri" w:eastAsia="Calibri" w:hAnsi="Calibri" w:cs="Calibri"/>
        </w:rPr>
      </w:pPr>
      <w:r>
        <w:rPr>
          <w:rFonts w:ascii="Calibri" w:eastAsia="Calibri" w:hAnsi="Calibri" w:cs="Calibri"/>
        </w:rPr>
        <w:t>6</w:t>
      </w:r>
      <w:r w:rsidR="00B4304F" w:rsidRPr="00A17561">
        <w:rPr>
          <w:rFonts w:ascii="Calibri" w:eastAsia="Calibri" w:hAnsi="Calibri" w:cs="Calibri"/>
        </w:rPr>
        <w:t>years o</w:t>
      </w:r>
      <w:r w:rsidR="00A4699C" w:rsidRPr="00A17561">
        <w:rPr>
          <w:rFonts w:ascii="Calibri" w:eastAsia="Calibri" w:hAnsi="Calibri" w:cs="Calibri"/>
        </w:rPr>
        <w:t xml:space="preserve">f experience in </w:t>
      </w:r>
      <w:r w:rsidR="00A17561">
        <w:rPr>
          <w:rFonts w:ascii="Calibri" w:eastAsia="Calibri" w:hAnsi="Calibri" w:cs="Calibri"/>
        </w:rPr>
        <w:t>Microsoft SQL Server.</w:t>
      </w:r>
    </w:p>
    <w:p w:rsidR="008D4DDC" w:rsidRDefault="008D4DDC" w:rsidP="00A17561">
      <w:pPr>
        <w:numPr>
          <w:ilvl w:val="0"/>
          <w:numId w:val="30"/>
        </w:numPr>
        <w:spacing w:before="100" w:beforeAutospacing="1" w:after="100" w:afterAutospacing="1" w:line="240" w:lineRule="atLeast"/>
        <w:jc w:val="both"/>
        <w:rPr>
          <w:rFonts w:ascii="Calibri" w:eastAsia="Calibri" w:hAnsi="Calibri" w:cs="Calibri"/>
        </w:rPr>
      </w:pPr>
      <w:r w:rsidRPr="00A17561">
        <w:rPr>
          <w:rFonts w:ascii="Calibri" w:eastAsia="Calibri" w:hAnsi="Calibri" w:cs="Calibri"/>
        </w:rPr>
        <w:t>Developing Databases using Microsoft SQL server 2000 and 2005</w:t>
      </w:r>
      <w:r w:rsidR="00944B3C">
        <w:rPr>
          <w:rFonts w:ascii="Calibri" w:eastAsia="Calibri" w:hAnsi="Calibri" w:cs="Calibri"/>
        </w:rPr>
        <w:t xml:space="preserve"> and 2008</w:t>
      </w:r>
      <w:r w:rsidR="00B80999">
        <w:rPr>
          <w:rFonts w:ascii="Calibri" w:eastAsia="Calibri" w:hAnsi="Calibri" w:cs="Calibri"/>
        </w:rPr>
        <w:t>.</w:t>
      </w:r>
    </w:p>
    <w:p w:rsidR="008D4DDC" w:rsidRPr="00A17561" w:rsidRDefault="003E1155" w:rsidP="00A17561">
      <w:pPr>
        <w:numPr>
          <w:ilvl w:val="0"/>
          <w:numId w:val="30"/>
        </w:numPr>
        <w:spacing w:before="100" w:beforeAutospacing="1" w:after="100" w:afterAutospacing="1" w:line="240" w:lineRule="atLeast"/>
        <w:jc w:val="both"/>
        <w:rPr>
          <w:rFonts w:ascii="Calibri" w:eastAsia="Calibri" w:hAnsi="Calibri" w:cs="Calibri"/>
        </w:rPr>
      </w:pPr>
      <w:r>
        <w:rPr>
          <w:rFonts w:ascii="Calibri" w:eastAsia="Calibri" w:hAnsi="Calibri" w:cs="Calibri"/>
        </w:rPr>
        <w:t>Functional experience includes D</w:t>
      </w:r>
      <w:r w:rsidR="008D4DDC" w:rsidRPr="00A17561">
        <w:rPr>
          <w:rFonts w:ascii="Calibri" w:eastAsia="Calibri" w:hAnsi="Calibri" w:cs="Calibri"/>
        </w:rPr>
        <w:t>atabase Design, Development and Maintenance.</w:t>
      </w:r>
    </w:p>
    <w:p w:rsidR="008D4DDC" w:rsidRPr="00A17561" w:rsidRDefault="008D4DDC" w:rsidP="00A17561">
      <w:pPr>
        <w:numPr>
          <w:ilvl w:val="0"/>
          <w:numId w:val="30"/>
        </w:numPr>
        <w:spacing w:before="100" w:beforeAutospacing="1" w:after="100" w:afterAutospacing="1" w:line="240" w:lineRule="atLeast"/>
        <w:jc w:val="both"/>
        <w:rPr>
          <w:rFonts w:ascii="Calibri" w:eastAsia="Calibri" w:hAnsi="Calibri" w:cs="Calibri"/>
        </w:rPr>
      </w:pPr>
      <w:r w:rsidRPr="00A17561">
        <w:rPr>
          <w:rFonts w:ascii="Calibri" w:eastAsia="Calibri" w:hAnsi="Calibri" w:cs="Calibri"/>
        </w:rPr>
        <w:t>Good working experience in MS SQL server 2000/2005</w:t>
      </w:r>
      <w:r w:rsidR="00944B3C">
        <w:rPr>
          <w:rFonts w:ascii="Calibri" w:eastAsia="Calibri" w:hAnsi="Calibri" w:cs="Calibri"/>
        </w:rPr>
        <w:t>/2008</w:t>
      </w:r>
      <w:r w:rsidR="00B80999">
        <w:rPr>
          <w:rFonts w:ascii="Calibri" w:eastAsia="Calibri" w:hAnsi="Calibri" w:cs="Calibri"/>
        </w:rPr>
        <w:t>/2012</w:t>
      </w:r>
      <w:r w:rsidRPr="00A17561">
        <w:rPr>
          <w:rFonts w:ascii="Calibri" w:eastAsia="Calibri" w:hAnsi="Calibri" w:cs="Calibri"/>
        </w:rPr>
        <w:t xml:space="preserve"> Development and Trouble shooting.</w:t>
      </w:r>
    </w:p>
    <w:p w:rsidR="003E1155" w:rsidRDefault="006445EE" w:rsidP="003E1155">
      <w:pPr>
        <w:numPr>
          <w:ilvl w:val="0"/>
          <w:numId w:val="30"/>
        </w:numPr>
        <w:spacing w:before="100" w:beforeAutospacing="1" w:after="100" w:afterAutospacing="1" w:line="240" w:lineRule="atLeast"/>
        <w:jc w:val="both"/>
        <w:rPr>
          <w:rFonts w:ascii="Calibri" w:eastAsia="Calibri" w:hAnsi="Calibri" w:cs="Calibri"/>
        </w:rPr>
      </w:pPr>
      <w:r>
        <w:rPr>
          <w:rFonts w:ascii="Calibri" w:hAnsi="Calibri"/>
        </w:rPr>
        <w:t xml:space="preserve">Extensive experience in implementing </w:t>
      </w:r>
      <w:r w:rsidR="008D4DDC" w:rsidRPr="00A17561">
        <w:rPr>
          <w:rFonts w:ascii="Calibri" w:eastAsia="Calibri" w:hAnsi="Calibri" w:cs="Calibri"/>
        </w:rPr>
        <w:t>DTS Packages</w:t>
      </w:r>
      <w:r w:rsidRPr="00A17561">
        <w:rPr>
          <w:rFonts w:ascii="Calibri" w:eastAsia="Calibri" w:hAnsi="Calibri" w:cs="Calibri"/>
        </w:rPr>
        <w:t>,</w:t>
      </w:r>
      <w:r>
        <w:rPr>
          <w:rFonts w:ascii="Calibri" w:eastAsia="Calibri" w:hAnsi="Calibri" w:cs="Calibri"/>
        </w:rPr>
        <w:t xml:space="preserve"> SSRS</w:t>
      </w:r>
      <w:r w:rsidR="00C16657">
        <w:rPr>
          <w:rFonts w:ascii="Calibri" w:eastAsia="Calibri" w:hAnsi="Calibri" w:cs="Calibri"/>
        </w:rPr>
        <w:t>,</w:t>
      </w:r>
      <w:r w:rsidR="008D4DDC" w:rsidRPr="00A17561">
        <w:rPr>
          <w:rFonts w:ascii="Calibri" w:eastAsia="Calibri" w:hAnsi="Calibri" w:cs="Calibri"/>
        </w:rPr>
        <w:t xml:space="preserve"> SSIS Packages (Pulling data from across multiple data sources like excel, oracle etc.)</w:t>
      </w:r>
    </w:p>
    <w:p w:rsidR="008D4DDC" w:rsidRPr="003E1155" w:rsidRDefault="008D4DDC" w:rsidP="003E1155">
      <w:pPr>
        <w:numPr>
          <w:ilvl w:val="0"/>
          <w:numId w:val="30"/>
        </w:numPr>
        <w:spacing w:before="100" w:beforeAutospacing="1" w:after="100" w:afterAutospacing="1" w:line="240" w:lineRule="atLeast"/>
        <w:jc w:val="both"/>
        <w:rPr>
          <w:rFonts w:ascii="Calibri" w:eastAsia="Calibri" w:hAnsi="Calibri" w:cs="Calibri"/>
        </w:rPr>
      </w:pPr>
      <w:r w:rsidRPr="003E1155">
        <w:rPr>
          <w:rFonts w:ascii="Calibri" w:eastAsia="Calibri" w:hAnsi="Calibri" w:cs="Calibri"/>
        </w:rPr>
        <w:t>Experience on “Adept SQL” database comparison tool.</w:t>
      </w:r>
      <w:bookmarkStart w:id="0" w:name="_GoBack"/>
      <w:bookmarkEnd w:id="0"/>
    </w:p>
    <w:p w:rsidR="008D4DDC" w:rsidRPr="00A17561" w:rsidRDefault="008D4DDC" w:rsidP="008D4DDC">
      <w:pPr>
        <w:spacing w:before="100" w:beforeAutospacing="1" w:after="100" w:afterAutospacing="1"/>
        <w:ind w:right="225"/>
        <w:rPr>
          <w:rFonts w:ascii="Calibri" w:hAnsi="Calibri"/>
          <w:b/>
        </w:rPr>
      </w:pPr>
      <w:r w:rsidRPr="00A17561">
        <w:rPr>
          <w:rFonts w:ascii="Calibri" w:hAnsi="Calibri"/>
          <w:b/>
        </w:rPr>
        <w:t>Technical Functionalities:</w:t>
      </w:r>
    </w:p>
    <w:p w:rsidR="008D4DDC" w:rsidRPr="00A17561" w:rsidRDefault="008D4DDC" w:rsidP="00A17561">
      <w:pPr>
        <w:numPr>
          <w:ilvl w:val="0"/>
          <w:numId w:val="30"/>
        </w:numPr>
        <w:spacing w:before="100" w:beforeAutospacing="1" w:after="100" w:afterAutospacing="1" w:line="240" w:lineRule="atLeast"/>
        <w:jc w:val="both"/>
        <w:rPr>
          <w:rFonts w:ascii="Calibri" w:eastAsia="Calibri" w:hAnsi="Calibri" w:cs="Calibri"/>
        </w:rPr>
      </w:pPr>
      <w:r w:rsidRPr="00A17561">
        <w:rPr>
          <w:rFonts w:ascii="Calibri" w:eastAsia="Calibri" w:hAnsi="Calibri" w:cs="Calibri"/>
        </w:rPr>
        <w:t>Identifying Entities, Sub-Entities, Attributes and Entity Relations</w:t>
      </w:r>
      <w:r w:rsidR="00D7463E">
        <w:rPr>
          <w:rFonts w:ascii="Calibri" w:eastAsia="Calibri" w:hAnsi="Calibri" w:cs="Calibri"/>
        </w:rPr>
        <w:t>.</w:t>
      </w:r>
    </w:p>
    <w:p w:rsidR="008D4DDC" w:rsidRPr="00A17561" w:rsidRDefault="008D4DDC" w:rsidP="00A17561">
      <w:pPr>
        <w:numPr>
          <w:ilvl w:val="0"/>
          <w:numId w:val="30"/>
        </w:numPr>
        <w:spacing w:before="100" w:beforeAutospacing="1" w:after="100" w:afterAutospacing="1" w:line="240" w:lineRule="atLeast"/>
        <w:jc w:val="both"/>
        <w:rPr>
          <w:rFonts w:ascii="Calibri" w:eastAsia="Calibri" w:hAnsi="Calibri" w:cs="Calibri"/>
        </w:rPr>
      </w:pPr>
      <w:r w:rsidRPr="00A17561">
        <w:rPr>
          <w:rFonts w:ascii="Calibri" w:eastAsia="Calibri" w:hAnsi="Calibri" w:cs="Calibri"/>
        </w:rPr>
        <w:t>Designing tables and relations</w:t>
      </w:r>
      <w:r w:rsidR="00D7463E">
        <w:rPr>
          <w:rFonts w:ascii="Calibri" w:eastAsia="Calibri" w:hAnsi="Calibri" w:cs="Calibri"/>
        </w:rPr>
        <w:t>.</w:t>
      </w:r>
    </w:p>
    <w:p w:rsidR="008D4DDC" w:rsidRPr="00A17561" w:rsidRDefault="008D4DDC" w:rsidP="00A17561">
      <w:pPr>
        <w:numPr>
          <w:ilvl w:val="0"/>
          <w:numId w:val="30"/>
        </w:numPr>
        <w:spacing w:before="100" w:beforeAutospacing="1" w:after="100" w:afterAutospacing="1" w:line="240" w:lineRule="atLeast"/>
        <w:jc w:val="both"/>
        <w:rPr>
          <w:rFonts w:ascii="Calibri" w:eastAsia="Calibri" w:hAnsi="Calibri" w:cs="Calibri"/>
        </w:rPr>
      </w:pPr>
      <w:r w:rsidRPr="00A17561">
        <w:rPr>
          <w:rFonts w:ascii="Calibri" w:eastAsia="Calibri" w:hAnsi="Calibri" w:cs="Calibri"/>
        </w:rPr>
        <w:t>Writing Stored Procedures, Functions</w:t>
      </w:r>
      <w:r w:rsidR="00BF43B1">
        <w:rPr>
          <w:rFonts w:ascii="Calibri" w:eastAsia="Calibri" w:hAnsi="Calibri" w:cs="Calibri"/>
        </w:rPr>
        <w:t>,</w:t>
      </w:r>
      <w:r w:rsidRPr="00A17561">
        <w:rPr>
          <w:rFonts w:ascii="Calibri" w:eastAsia="Calibri" w:hAnsi="Calibri" w:cs="Calibri"/>
        </w:rPr>
        <w:t xml:space="preserve"> Cursors, Views, Triggers and Queries</w:t>
      </w:r>
      <w:r w:rsidR="00D7463E">
        <w:rPr>
          <w:rFonts w:ascii="Calibri" w:eastAsia="Calibri" w:hAnsi="Calibri" w:cs="Calibri"/>
        </w:rPr>
        <w:t>.</w:t>
      </w:r>
    </w:p>
    <w:p w:rsidR="008D4DDC" w:rsidRPr="00A17561" w:rsidRDefault="008D4DDC" w:rsidP="00A17561">
      <w:pPr>
        <w:numPr>
          <w:ilvl w:val="0"/>
          <w:numId w:val="30"/>
        </w:numPr>
        <w:spacing w:before="100" w:beforeAutospacing="1" w:after="100" w:afterAutospacing="1" w:line="240" w:lineRule="atLeast"/>
        <w:jc w:val="both"/>
        <w:rPr>
          <w:rFonts w:ascii="Calibri" w:eastAsia="Calibri" w:hAnsi="Calibri" w:cs="Calibri"/>
        </w:rPr>
      </w:pPr>
      <w:r w:rsidRPr="00A17561">
        <w:rPr>
          <w:rFonts w:ascii="Calibri" w:eastAsia="Calibri" w:hAnsi="Calibri" w:cs="Calibri"/>
        </w:rPr>
        <w:t>Debugging and troubleshooting the complex queries.</w:t>
      </w:r>
    </w:p>
    <w:p w:rsidR="008D4DDC" w:rsidRPr="00E342A5" w:rsidRDefault="007E7AE4" w:rsidP="00A17561">
      <w:pPr>
        <w:numPr>
          <w:ilvl w:val="0"/>
          <w:numId w:val="30"/>
        </w:numPr>
        <w:spacing w:before="100" w:beforeAutospacing="1" w:after="100" w:afterAutospacing="1" w:line="240" w:lineRule="atLeast"/>
        <w:jc w:val="both"/>
        <w:rPr>
          <w:rFonts w:ascii="Calibri" w:eastAsia="Calibri" w:hAnsi="Calibri" w:cs="Calibri"/>
          <w:color w:val="auto"/>
        </w:rPr>
      </w:pPr>
      <w:r w:rsidRPr="00E342A5">
        <w:rPr>
          <w:rFonts w:ascii="Calibri" w:eastAsia="Calibri" w:hAnsi="Calibri" w:cs="Calibri"/>
          <w:color w:val="auto"/>
        </w:rPr>
        <w:t>E</w:t>
      </w:r>
      <w:r w:rsidR="008D4DDC" w:rsidRPr="00E342A5">
        <w:rPr>
          <w:rFonts w:ascii="Calibri" w:eastAsia="Calibri" w:hAnsi="Calibri" w:cs="Calibri"/>
          <w:color w:val="auto"/>
        </w:rPr>
        <w:t>xper</w:t>
      </w:r>
      <w:r w:rsidRPr="00E342A5">
        <w:rPr>
          <w:rFonts w:ascii="Calibri" w:eastAsia="Calibri" w:hAnsi="Calibri" w:cs="Calibri"/>
          <w:color w:val="auto"/>
        </w:rPr>
        <w:t xml:space="preserve">ience on new features like CTE and </w:t>
      </w:r>
      <w:r w:rsidR="008D4DDC" w:rsidRPr="00E342A5">
        <w:rPr>
          <w:rFonts w:ascii="Calibri" w:eastAsia="Calibri" w:hAnsi="Calibri" w:cs="Calibri"/>
          <w:color w:val="auto"/>
        </w:rPr>
        <w:t>Ranking Functions</w:t>
      </w:r>
      <w:r w:rsidR="00D7463E">
        <w:rPr>
          <w:rFonts w:ascii="Calibri" w:eastAsia="Calibri" w:hAnsi="Calibri" w:cs="Calibri"/>
          <w:color w:val="auto"/>
        </w:rPr>
        <w:t>.</w:t>
      </w:r>
    </w:p>
    <w:p w:rsidR="008D4DDC" w:rsidRPr="00A17561" w:rsidRDefault="008D4DDC" w:rsidP="00A17561">
      <w:pPr>
        <w:numPr>
          <w:ilvl w:val="0"/>
          <w:numId w:val="30"/>
        </w:numPr>
        <w:spacing w:before="100" w:beforeAutospacing="1" w:after="100" w:afterAutospacing="1" w:line="240" w:lineRule="atLeast"/>
        <w:jc w:val="both"/>
        <w:rPr>
          <w:rFonts w:ascii="Calibri" w:eastAsia="Calibri" w:hAnsi="Calibri" w:cs="Calibri"/>
        </w:rPr>
      </w:pPr>
      <w:r w:rsidRPr="00A17561">
        <w:rPr>
          <w:rFonts w:ascii="Calibri" w:eastAsia="Calibri" w:hAnsi="Calibri" w:cs="Calibri"/>
        </w:rPr>
        <w:t>Error Handling (Try / Catch Mechanism) Pivot and Unpivot Operators etc</w:t>
      </w:r>
      <w:r w:rsidR="00D7463E">
        <w:rPr>
          <w:rFonts w:ascii="Calibri" w:eastAsia="Calibri" w:hAnsi="Calibri" w:cs="Calibri"/>
        </w:rPr>
        <w:t>.</w:t>
      </w:r>
    </w:p>
    <w:p w:rsidR="008D4DDC" w:rsidRPr="00A17561" w:rsidRDefault="008D4DDC" w:rsidP="00A17561">
      <w:pPr>
        <w:numPr>
          <w:ilvl w:val="0"/>
          <w:numId w:val="30"/>
        </w:numPr>
        <w:spacing w:before="100" w:beforeAutospacing="1" w:after="100" w:afterAutospacing="1" w:line="240" w:lineRule="atLeast"/>
        <w:jc w:val="both"/>
        <w:rPr>
          <w:rFonts w:ascii="Calibri" w:eastAsia="Calibri" w:hAnsi="Calibri" w:cs="Calibri"/>
        </w:rPr>
      </w:pPr>
      <w:r w:rsidRPr="00A17561">
        <w:rPr>
          <w:rFonts w:ascii="Calibri" w:eastAsia="Calibri" w:hAnsi="Calibri" w:cs="Calibri"/>
        </w:rPr>
        <w:t>Database Backup and Restore (Full, Differential and Log backups)</w:t>
      </w:r>
      <w:r w:rsidR="00D7463E">
        <w:rPr>
          <w:rFonts w:ascii="Calibri" w:eastAsia="Calibri" w:hAnsi="Calibri" w:cs="Calibri"/>
        </w:rPr>
        <w:t>.</w:t>
      </w:r>
    </w:p>
    <w:p w:rsidR="008D4DDC" w:rsidRPr="00A17561" w:rsidRDefault="008D4DDC" w:rsidP="00A17561">
      <w:pPr>
        <w:numPr>
          <w:ilvl w:val="0"/>
          <w:numId w:val="30"/>
        </w:numPr>
        <w:spacing w:before="100" w:beforeAutospacing="1" w:after="100" w:afterAutospacing="1" w:line="240" w:lineRule="atLeast"/>
        <w:jc w:val="both"/>
        <w:rPr>
          <w:rFonts w:ascii="Calibri" w:eastAsia="Calibri" w:hAnsi="Calibri" w:cs="Calibri"/>
        </w:rPr>
      </w:pPr>
      <w:r w:rsidRPr="00A17561">
        <w:rPr>
          <w:rFonts w:ascii="Calibri" w:eastAsia="Calibri" w:hAnsi="Calibri" w:cs="Calibri"/>
        </w:rPr>
        <w:t>Database Recovery, Datab</w:t>
      </w:r>
      <w:r w:rsidR="007E7AE4">
        <w:rPr>
          <w:rFonts w:ascii="Calibri" w:eastAsia="Calibri" w:hAnsi="Calibri" w:cs="Calibri"/>
        </w:rPr>
        <w:t>ase Shrinking and knowledge on b</w:t>
      </w:r>
      <w:r w:rsidRPr="00A17561">
        <w:rPr>
          <w:rFonts w:ascii="Calibri" w:eastAsia="Calibri" w:hAnsi="Calibri" w:cs="Calibri"/>
        </w:rPr>
        <w:t>ackup strategy</w:t>
      </w:r>
      <w:r w:rsidR="00D7463E">
        <w:rPr>
          <w:rFonts w:ascii="Calibri" w:eastAsia="Calibri" w:hAnsi="Calibri" w:cs="Calibri"/>
        </w:rPr>
        <w:t>.</w:t>
      </w:r>
    </w:p>
    <w:p w:rsidR="008D4DDC" w:rsidRPr="00A17561" w:rsidRDefault="007E7AE4" w:rsidP="00A17561">
      <w:pPr>
        <w:numPr>
          <w:ilvl w:val="0"/>
          <w:numId w:val="30"/>
        </w:numPr>
        <w:spacing w:before="100" w:beforeAutospacing="1" w:after="100" w:afterAutospacing="1" w:line="240" w:lineRule="atLeast"/>
        <w:jc w:val="both"/>
        <w:rPr>
          <w:rFonts w:ascii="Calibri" w:eastAsia="Calibri" w:hAnsi="Calibri" w:cs="Calibri"/>
        </w:rPr>
      </w:pPr>
      <w:r>
        <w:rPr>
          <w:rFonts w:ascii="Calibri" w:eastAsia="Calibri" w:hAnsi="Calibri" w:cs="Calibri"/>
        </w:rPr>
        <w:t>Performance Tuning using SQL</w:t>
      </w:r>
      <w:r w:rsidR="008D4DDC" w:rsidRPr="00A17561">
        <w:rPr>
          <w:rFonts w:ascii="Calibri" w:eastAsia="Calibri" w:hAnsi="Calibri" w:cs="Calibri"/>
        </w:rPr>
        <w:t xml:space="preserve"> profiler and Database Tuning Advisor tools.</w:t>
      </w:r>
    </w:p>
    <w:p w:rsidR="008D4DDC" w:rsidRPr="00A17561" w:rsidRDefault="008D4DDC" w:rsidP="00A17561">
      <w:pPr>
        <w:numPr>
          <w:ilvl w:val="0"/>
          <w:numId w:val="30"/>
        </w:numPr>
        <w:spacing w:before="100" w:beforeAutospacing="1" w:after="100" w:afterAutospacing="1" w:line="240" w:lineRule="atLeast"/>
        <w:jc w:val="both"/>
        <w:rPr>
          <w:rFonts w:ascii="Calibri" w:eastAsia="Calibri" w:hAnsi="Calibri" w:cs="Calibri"/>
        </w:rPr>
      </w:pPr>
      <w:r w:rsidRPr="00A17561">
        <w:rPr>
          <w:rFonts w:ascii="Calibri" w:eastAsia="Calibri" w:hAnsi="Calibri" w:cs="Calibri"/>
        </w:rPr>
        <w:t xml:space="preserve">Database Security (Logins, Users and Permissions) </w:t>
      </w:r>
      <w:r w:rsidR="00D7463E">
        <w:rPr>
          <w:rFonts w:ascii="Calibri" w:eastAsia="Calibri" w:hAnsi="Calibri" w:cs="Calibri"/>
        </w:rPr>
        <w:t>.</w:t>
      </w:r>
    </w:p>
    <w:p w:rsidR="008D4DDC" w:rsidRDefault="00A17561" w:rsidP="00A17561">
      <w:pPr>
        <w:numPr>
          <w:ilvl w:val="0"/>
          <w:numId w:val="30"/>
        </w:numPr>
        <w:spacing w:before="100" w:beforeAutospacing="1" w:after="100" w:afterAutospacing="1" w:line="240" w:lineRule="atLeast"/>
        <w:jc w:val="both"/>
        <w:rPr>
          <w:rFonts w:ascii="Calibri" w:eastAsia="Calibri" w:hAnsi="Calibri" w:cs="Calibri"/>
        </w:rPr>
      </w:pPr>
      <w:r w:rsidRPr="00A17561">
        <w:rPr>
          <w:rFonts w:ascii="Calibri" w:eastAsia="Calibri" w:hAnsi="Calibri" w:cs="Calibri"/>
        </w:rPr>
        <w:t>Creating,</w:t>
      </w:r>
      <w:r w:rsidR="008D4DDC" w:rsidRPr="00A17561">
        <w:rPr>
          <w:rFonts w:ascii="Calibri" w:eastAsia="Calibri" w:hAnsi="Calibri" w:cs="Calibri"/>
        </w:rPr>
        <w:t xml:space="preserve"> Maintaining </w:t>
      </w:r>
      <w:r w:rsidRPr="00A17561">
        <w:rPr>
          <w:rFonts w:ascii="Calibri" w:eastAsia="Calibri" w:hAnsi="Calibri" w:cs="Calibri"/>
        </w:rPr>
        <w:t>the Jobs</w:t>
      </w:r>
      <w:r w:rsidR="008D4DDC" w:rsidRPr="00A17561">
        <w:rPr>
          <w:rFonts w:ascii="Calibri" w:eastAsia="Calibri" w:hAnsi="Calibri" w:cs="Calibri"/>
        </w:rPr>
        <w:t xml:space="preserve"> and Maintenance Plans</w:t>
      </w:r>
      <w:r w:rsidR="00D7463E">
        <w:rPr>
          <w:rFonts w:ascii="Calibri" w:eastAsia="Calibri" w:hAnsi="Calibri" w:cs="Calibri"/>
        </w:rPr>
        <w:t>.</w:t>
      </w:r>
    </w:p>
    <w:p w:rsidR="00D7463E" w:rsidRDefault="00D7463E" w:rsidP="00D7463E">
      <w:pPr>
        <w:numPr>
          <w:ilvl w:val="0"/>
          <w:numId w:val="30"/>
        </w:numPr>
        <w:spacing w:before="100" w:beforeAutospacing="1" w:after="100" w:afterAutospacing="1" w:line="240" w:lineRule="atLeast"/>
        <w:jc w:val="both"/>
        <w:rPr>
          <w:rFonts w:ascii="Calibri" w:eastAsia="Calibri" w:hAnsi="Calibri" w:cs="Calibri"/>
        </w:rPr>
      </w:pPr>
      <w:r>
        <w:rPr>
          <w:rFonts w:ascii="Calibri" w:eastAsia="Calibri" w:hAnsi="Calibri" w:cs="Calibri"/>
          <w:color w:val="auto"/>
        </w:rPr>
        <w:t>Working</w:t>
      </w:r>
      <w:r w:rsidRPr="00E342A5">
        <w:rPr>
          <w:rFonts w:ascii="Calibri" w:eastAsia="Calibri" w:hAnsi="Calibri" w:cs="Calibri"/>
          <w:color w:val="auto"/>
        </w:rPr>
        <w:t xml:space="preserve"> on </w:t>
      </w:r>
      <w:r w:rsidRPr="00A17561">
        <w:rPr>
          <w:rFonts w:ascii="Calibri" w:eastAsia="Calibri" w:hAnsi="Calibri" w:cs="Calibri"/>
        </w:rPr>
        <w:t>creating DTS Packages, SSIS Packages</w:t>
      </w:r>
      <w:r>
        <w:rPr>
          <w:rFonts w:ascii="Calibri" w:eastAsia="Calibri" w:hAnsi="Calibri" w:cs="Calibri"/>
        </w:rPr>
        <w:t>, and SSRS.</w:t>
      </w:r>
    </w:p>
    <w:p w:rsidR="008D4DDC" w:rsidRPr="00E342A5" w:rsidRDefault="007E7AE4" w:rsidP="00A17561">
      <w:pPr>
        <w:numPr>
          <w:ilvl w:val="0"/>
          <w:numId w:val="30"/>
        </w:numPr>
        <w:spacing w:before="100" w:beforeAutospacing="1" w:after="100" w:afterAutospacing="1" w:line="240" w:lineRule="atLeast"/>
        <w:jc w:val="both"/>
        <w:rPr>
          <w:rFonts w:ascii="Calibri" w:eastAsia="Calibri" w:hAnsi="Calibri" w:cs="Calibri"/>
          <w:color w:val="auto"/>
        </w:rPr>
      </w:pPr>
      <w:r w:rsidRPr="00E342A5">
        <w:rPr>
          <w:rFonts w:ascii="Calibri" w:eastAsia="Calibri" w:hAnsi="Calibri" w:cs="Calibri"/>
          <w:color w:val="auto"/>
        </w:rPr>
        <w:t>Having knowledge on h</w:t>
      </w:r>
      <w:r w:rsidR="008D4DDC" w:rsidRPr="00E342A5">
        <w:rPr>
          <w:rFonts w:ascii="Calibri" w:eastAsia="Calibri" w:hAnsi="Calibri" w:cs="Calibri"/>
          <w:color w:val="auto"/>
        </w:rPr>
        <w:t xml:space="preserve">igh </w:t>
      </w:r>
      <w:r w:rsidRPr="00E342A5">
        <w:rPr>
          <w:rFonts w:ascii="Calibri" w:eastAsia="Calibri" w:hAnsi="Calibri" w:cs="Calibri"/>
          <w:color w:val="auto"/>
        </w:rPr>
        <w:t>a</w:t>
      </w:r>
      <w:r w:rsidR="00A17561" w:rsidRPr="00E342A5">
        <w:rPr>
          <w:rFonts w:ascii="Calibri" w:eastAsia="Calibri" w:hAnsi="Calibri" w:cs="Calibri"/>
          <w:color w:val="auto"/>
        </w:rPr>
        <w:t>vailability</w:t>
      </w:r>
      <w:r w:rsidR="008D4DDC" w:rsidRPr="00E342A5">
        <w:rPr>
          <w:rFonts w:ascii="Calibri" w:eastAsia="Calibri" w:hAnsi="Calibri" w:cs="Calibri"/>
          <w:color w:val="auto"/>
        </w:rPr>
        <w:t xml:space="preserve"> solutions like </w:t>
      </w:r>
      <w:r w:rsidRPr="00E342A5">
        <w:rPr>
          <w:rFonts w:ascii="Calibri" w:eastAsia="Calibri" w:hAnsi="Calibri" w:cs="Calibri"/>
          <w:color w:val="auto"/>
        </w:rPr>
        <w:t>“</w:t>
      </w:r>
      <w:r w:rsidR="008D4DDC" w:rsidRPr="00E342A5">
        <w:rPr>
          <w:rFonts w:ascii="Calibri" w:eastAsia="Calibri" w:hAnsi="Calibri" w:cs="Calibri"/>
          <w:color w:val="auto"/>
        </w:rPr>
        <w:t>Replication</w:t>
      </w:r>
      <w:r w:rsidRPr="00E342A5">
        <w:rPr>
          <w:rFonts w:ascii="Calibri" w:eastAsia="Calibri" w:hAnsi="Calibri" w:cs="Calibri"/>
          <w:color w:val="auto"/>
        </w:rPr>
        <w:t>”</w:t>
      </w:r>
      <w:r w:rsidR="00D7463E">
        <w:rPr>
          <w:rFonts w:ascii="Calibri" w:eastAsia="Calibri" w:hAnsi="Calibri" w:cs="Calibri"/>
          <w:color w:val="auto"/>
        </w:rPr>
        <w:t>.</w:t>
      </w:r>
    </w:p>
    <w:p w:rsidR="00D01AE8" w:rsidRPr="007240E1" w:rsidRDefault="00D01AE8" w:rsidP="007E7AE4">
      <w:pPr>
        <w:numPr>
          <w:ilvl w:val="0"/>
          <w:numId w:val="30"/>
        </w:numPr>
        <w:spacing w:before="100" w:beforeAutospacing="1" w:after="100" w:afterAutospacing="1" w:line="240" w:lineRule="atLeast"/>
        <w:jc w:val="both"/>
        <w:rPr>
          <w:rFonts w:ascii="Calibri" w:eastAsia="Calibri" w:hAnsi="Calibri" w:cs="Calibri"/>
        </w:rPr>
      </w:pPr>
      <w:r>
        <w:rPr>
          <w:rFonts w:ascii="Calibri" w:eastAsia="Calibri" w:hAnsi="Calibri" w:cs="Calibri"/>
          <w:color w:val="auto"/>
        </w:rPr>
        <w:t xml:space="preserve">Having Knowledge on </w:t>
      </w:r>
      <w:r w:rsidR="00D7463E">
        <w:rPr>
          <w:rFonts w:ascii="Calibri" w:eastAsia="Calibri" w:hAnsi="Calibri" w:cs="Calibri"/>
          <w:color w:val="auto"/>
        </w:rPr>
        <w:t>PostGreySql</w:t>
      </w:r>
      <w:r w:rsidR="00B80999">
        <w:rPr>
          <w:rFonts w:ascii="Calibri" w:eastAsia="Calibri" w:hAnsi="Calibri" w:cs="Calibri"/>
          <w:color w:val="auto"/>
        </w:rPr>
        <w:t xml:space="preserve"> and MySQL</w:t>
      </w:r>
      <w:r w:rsidR="00D7463E">
        <w:rPr>
          <w:rFonts w:ascii="Calibri" w:eastAsia="Calibri" w:hAnsi="Calibri" w:cs="Calibri"/>
          <w:color w:val="auto"/>
        </w:rPr>
        <w:t>.</w:t>
      </w:r>
    </w:p>
    <w:p w:rsidR="007240E1" w:rsidRPr="00EB4088" w:rsidRDefault="007240E1" w:rsidP="007E7AE4">
      <w:pPr>
        <w:numPr>
          <w:ilvl w:val="0"/>
          <w:numId w:val="30"/>
        </w:numPr>
        <w:spacing w:before="100" w:beforeAutospacing="1" w:after="100" w:afterAutospacing="1" w:line="240" w:lineRule="atLeast"/>
        <w:jc w:val="both"/>
        <w:rPr>
          <w:rFonts w:ascii="Calibri" w:eastAsia="Calibri" w:hAnsi="Calibri" w:cs="Calibri"/>
        </w:rPr>
      </w:pPr>
      <w:r>
        <w:rPr>
          <w:rFonts w:ascii="Calibri" w:eastAsia="Calibri" w:hAnsi="Calibri" w:cs="Calibri"/>
          <w:color w:val="auto"/>
        </w:rPr>
        <w:t>Report Builder 3.0</w:t>
      </w:r>
    </w:p>
    <w:p w:rsidR="00EB4088" w:rsidRDefault="00EB4088" w:rsidP="007E7AE4">
      <w:pPr>
        <w:numPr>
          <w:ilvl w:val="0"/>
          <w:numId w:val="30"/>
        </w:numPr>
        <w:spacing w:before="100" w:beforeAutospacing="1" w:after="100" w:afterAutospacing="1" w:line="240" w:lineRule="atLeast"/>
        <w:jc w:val="both"/>
        <w:rPr>
          <w:rFonts w:ascii="Calibri" w:eastAsia="Calibri" w:hAnsi="Calibri" w:cs="Calibri"/>
        </w:rPr>
      </w:pPr>
      <w:r>
        <w:rPr>
          <w:rFonts w:ascii="Calibri" w:eastAsia="Calibri" w:hAnsi="Calibri" w:cs="Calibri"/>
          <w:color w:val="auto"/>
        </w:rPr>
        <w:t>Online Training Classes on Sql Server 2008/2012</w:t>
      </w:r>
      <w:r w:rsidR="00BF43B1">
        <w:rPr>
          <w:rFonts w:ascii="Calibri" w:eastAsia="Calibri" w:hAnsi="Calibri" w:cs="Calibri"/>
          <w:color w:val="auto"/>
        </w:rPr>
        <w:t>.</w:t>
      </w:r>
    </w:p>
    <w:p w:rsidR="00912FFA" w:rsidRPr="007E7AE4" w:rsidRDefault="00912FFA" w:rsidP="007E7AE4">
      <w:pPr>
        <w:spacing w:before="100" w:beforeAutospacing="1" w:after="100" w:afterAutospacing="1" w:line="240" w:lineRule="atLeast"/>
        <w:jc w:val="both"/>
        <w:rPr>
          <w:rFonts w:ascii="Calibri" w:eastAsia="Calibri" w:hAnsi="Calibri" w:cs="Calibri"/>
        </w:rPr>
      </w:pPr>
      <w:r w:rsidRPr="007E7AE4">
        <w:rPr>
          <w:rFonts w:ascii="Calibri" w:eastAsia="Calibri" w:hAnsi="Calibri" w:cs="Calibri"/>
          <w:b/>
          <w:u w:val="single"/>
        </w:rPr>
        <w:t>IT Certifications:</w:t>
      </w:r>
    </w:p>
    <w:p w:rsidR="00B00989" w:rsidRPr="00B00989" w:rsidRDefault="00B00989" w:rsidP="00912FFA">
      <w:pPr>
        <w:numPr>
          <w:ilvl w:val="0"/>
          <w:numId w:val="20"/>
        </w:numPr>
        <w:spacing w:after="120"/>
        <w:rPr>
          <w:rFonts w:ascii="Calibri" w:eastAsia="Calibri" w:hAnsi="Calibri" w:cs="Calibri"/>
        </w:rPr>
      </w:pPr>
      <w:r w:rsidRPr="00B00989">
        <w:rPr>
          <w:rFonts w:ascii="Calibri" w:eastAsia="Calibri" w:hAnsi="Calibri" w:cs="Calibri"/>
          <w:b/>
          <w:bCs/>
        </w:rPr>
        <w:t>INTRODUCTION TO ORACLE SQL</w:t>
      </w:r>
    </w:p>
    <w:p w:rsidR="00912FFA" w:rsidRPr="00B00989" w:rsidRDefault="00912FFA" w:rsidP="00B00989">
      <w:pPr>
        <w:spacing w:after="120"/>
        <w:rPr>
          <w:rFonts w:ascii="Calibri" w:eastAsia="Calibri" w:hAnsi="Calibri" w:cs="Calibri"/>
        </w:rPr>
      </w:pPr>
      <w:r w:rsidRPr="00B00989">
        <w:rPr>
          <w:rFonts w:ascii="Calibri" w:eastAsia="Calibri" w:hAnsi="Calibri" w:cs="Calibri"/>
        </w:rPr>
        <w:t>Oracle Certified Associate (OCA) from Oracle Corporation.</w:t>
      </w:r>
    </w:p>
    <w:p w:rsidR="00912FFA" w:rsidRPr="00A17561" w:rsidRDefault="00912FFA" w:rsidP="00912FFA">
      <w:pPr>
        <w:numPr>
          <w:ilvl w:val="0"/>
          <w:numId w:val="20"/>
        </w:numPr>
        <w:spacing w:after="120"/>
        <w:rPr>
          <w:rFonts w:ascii="Calibri" w:eastAsia="Calibri" w:hAnsi="Calibri" w:cs="Calibri"/>
        </w:rPr>
      </w:pPr>
      <w:r w:rsidRPr="00A17561">
        <w:rPr>
          <w:rFonts w:ascii="Calibri" w:eastAsia="Calibri" w:hAnsi="Calibri" w:cs="Calibri"/>
          <w:b/>
          <w:bCs/>
        </w:rPr>
        <w:t>ORACLE DATABASE ADMINISTRATOR (FUND I)- ORACLE 9i</w:t>
      </w:r>
    </w:p>
    <w:p w:rsidR="00912FFA" w:rsidRPr="00A17561" w:rsidRDefault="00912FFA" w:rsidP="00912FFA">
      <w:pPr>
        <w:spacing w:after="120"/>
        <w:rPr>
          <w:rFonts w:ascii="Calibri" w:eastAsia="Calibri" w:hAnsi="Calibri" w:cs="Calibri"/>
        </w:rPr>
      </w:pPr>
      <w:r w:rsidRPr="00A17561">
        <w:rPr>
          <w:rFonts w:ascii="Calibri" w:eastAsia="Calibri" w:hAnsi="Calibri" w:cs="Calibri"/>
        </w:rPr>
        <w:t>Oracle Certified Associate (OCA) from Oracle Corporation.</w:t>
      </w:r>
    </w:p>
    <w:p w:rsidR="00912FFA" w:rsidRPr="00A17561" w:rsidRDefault="00912FFA" w:rsidP="00912FFA">
      <w:pPr>
        <w:numPr>
          <w:ilvl w:val="0"/>
          <w:numId w:val="20"/>
        </w:numPr>
        <w:spacing w:after="120"/>
        <w:rPr>
          <w:rFonts w:ascii="Calibri" w:eastAsia="Calibri" w:hAnsi="Calibri" w:cs="Calibri"/>
        </w:rPr>
      </w:pPr>
      <w:r w:rsidRPr="00A17561">
        <w:rPr>
          <w:rFonts w:ascii="Calibri" w:eastAsia="Calibri" w:hAnsi="Calibri" w:cs="Calibri"/>
          <w:b/>
          <w:bCs/>
        </w:rPr>
        <w:lastRenderedPageBreak/>
        <w:t>ORACLE DATABASE ADMINISTRATOR (FUND II)- ORACLE 9i</w:t>
      </w:r>
    </w:p>
    <w:p w:rsidR="00912FFA" w:rsidRPr="00A17561" w:rsidRDefault="00912FFA" w:rsidP="00A17561">
      <w:pPr>
        <w:spacing w:after="120"/>
        <w:rPr>
          <w:rFonts w:ascii="Calibri" w:eastAsia="Calibri" w:hAnsi="Calibri" w:cs="Calibri"/>
        </w:rPr>
      </w:pPr>
      <w:r w:rsidRPr="00A17561">
        <w:rPr>
          <w:rFonts w:ascii="Calibri" w:eastAsia="Calibri" w:hAnsi="Calibri" w:cs="Calibri"/>
        </w:rPr>
        <w:t>Oracle Certified Associate (OCA) from Oracle Corporation.</w:t>
      </w:r>
    </w:p>
    <w:p w:rsidR="002670CC" w:rsidRDefault="003F48E8" w:rsidP="0029318F">
      <w:pPr>
        <w:spacing w:before="100" w:beforeAutospacing="1" w:after="100" w:afterAutospacing="1" w:line="240" w:lineRule="atLeast"/>
        <w:jc w:val="both"/>
        <w:rPr>
          <w:rFonts w:ascii="Calibri" w:eastAsia="Calibri" w:hAnsi="Calibri" w:cs="Calibri"/>
          <w:b/>
          <w:bCs/>
        </w:rPr>
      </w:pPr>
      <w:r w:rsidRPr="00A17561">
        <w:rPr>
          <w:rFonts w:ascii="Calibri" w:eastAsia="Calibri" w:hAnsi="Calibri" w:cs="Calibri"/>
          <w:b/>
          <w:bCs/>
        </w:rPr>
        <w:t>Career Summary</w:t>
      </w:r>
      <w:r w:rsidR="00D35A2B" w:rsidRPr="00A17561">
        <w:rPr>
          <w:rFonts w:ascii="Calibri" w:eastAsia="Calibri" w:hAnsi="Calibri" w:cs="Calibri"/>
          <w:b/>
          <w:bCs/>
        </w:rPr>
        <w:t>:</w:t>
      </w:r>
    </w:p>
    <w:p w:rsidR="002670CC" w:rsidRPr="00CF2C9B" w:rsidRDefault="00110989" w:rsidP="002670CC">
      <w:pPr>
        <w:rPr>
          <w:rFonts w:ascii="Calibri" w:eastAsia="Calibri" w:hAnsi="Calibri" w:cs="Calibri"/>
          <w:b/>
          <w:bCs/>
          <w:sz w:val="24"/>
          <w:szCs w:val="24"/>
          <w:u w:val="single"/>
        </w:rPr>
      </w:pPr>
      <w:r w:rsidRPr="00CF2C9B">
        <w:rPr>
          <w:rFonts w:ascii="Calibri" w:eastAsia="Calibri" w:hAnsi="Calibri" w:cs="Calibri"/>
          <w:b/>
          <w:bCs/>
          <w:sz w:val="24"/>
          <w:szCs w:val="24"/>
          <w:u w:val="single"/>
        </w:rPr>
        <w:t>CAT technologies (</w:t>
      </w:r>
      <w:r w:rsidR="00CF2C9B" w:rsidRPr="00CF2C9B">
        <w:rPr>
          <w:rFonts w:ascii="Calibri" w:eastAsia="Calibri" w:hAnsi="Calibri" w:cs="Calibri"/>
          <w:b/>
          <w:u w:val="single"/>
        </w:rPr>
        <w:t xml:space="preserve">July </w:t>
      </w:r>
      <w:r w:rsidR="00CF2C9B" w:rsidRPr="00CF2C9B">
        <w:rPr>
          <w:rFonts w:ascii="Calibri" w:eastAsia="Calibri" w:hAnsi="Calibri" w:cs="Calibri"/>
          <w:b/>
          <w:bCs/>
          <w:sz w:val="24"/>
          <w:szCs w:val="24"/>
          <w:u w:val="single"/>
        </w:rPr>
        <w:t>2012</w:t>
      </w:r>
      <w:r w:rsidR="002670CC" w:rsidRPr="00CF2C9B">
        <w:rPr>
          <w:rFonts w:ascii="Calibri" w:eastAsia="Calibri" w:hAnsi="Calibri" w:cs="Calibri"/>
          <w:b/>
          <w:bCs/>
          <w:sz w:val="24"/>
          <w:szCs w:val="24"/>
          <w:u w:val="single"/>
        </w:rPr>
        <w:t xml:space="preserve"> to present)</w:t>
      </w:r>
    </w:p>
    <w:p w:rsidR="002670CC" w:rsidRDefault="002670CC" w:rsidP="002670CC">
      <w:pPr>
        <w:rPr>
          <w:rFonts w:ascii="Calibri" w:eastAsia="Calibri" w:hAnsi="Calibri" w:cs="Calibri"/>
          <w:b/>
          <w:bCs/>
        </w:rPr>
      </w:pPr>
      <w:r>
        <w:rPr>
          <w:rFonts w:ascii="Calibri" w:eastAsia="Calibri" w:hAnsi="Calibri" w:cs="Calibri"/>
          <w:b/>
          <w:bCs/>
        </w:rPr>
        <w:t xml:space="preserve">Profile: SQL </w:t>
      </w:r>
      <w:r w:rsidR="00ED7301">
        <w:rPr>
          <w:rFonts w:ascii="Calibri" w:eastAsia="Calibri" w:hAnsi="Calibri" w:cs="Calibri"/>
          <w:b/>
          <w:bCs/>
        </w:rPr>
        <w:t>Developer</w:t>
      </w:r>
    </w:p>
    <w:p w:rsidR="00B80999" w:rsidRDefault="00B80999" w:rsidP="002670CC">
      <w:pPr>
        <w:rPr>
          <w:rFonts w:ascii="Calibri" w:eastAsia="Calibri" w:hAnsi="Calibri" w:cs="Calibri"/>
          <w:b/>
          <w:bCs/>
        </w:rPr>
      </w:pPr>
    </w:p>
    <w:p w:rsidR="00B80999" w:rsidRPr="00B80999" w:rsidRDefault="00B80999" w:rsidP="00B80999">
      <w:pPr>
        <w:pStyle w:val="ListParagraph"/>
        <w:numPr>
          <w:ilvl w:val="0"/>
          <w:numId w:val="41"/>
        </w:numPr>
        <w:rPr>
          <w:rFonts w:ascii="Calibri" w:hAnsi="Calibri"/>
          <w:b/>
        </w:rPr>
      </w:pPr>
      <w:r w:rsidRPr="00B80999">
        <w:rPr>
          <w:rFonts w:ascii="Calibri" w:hAnsi="Calibri"/>
          <w:b/>
        </w:rPr>
        <w:t>Project/ Product Details:</w:t>
      </w:r>
    </w:p>
    <w:p w:rsidR="00B80999" w:rsidRPr="006A442E" w:rsidRDefault="00B80999" w:rsidP="00B80999">
      <w:pPr>
        <w:ind w:left="720"/>
        <w:rPr>
          <w:rFonts w:ascii="Calibri" w:hAnsi="Calibri"/>
        </w:rPr>
      </w:pPr>
      <w:r w:rsidRPr="006A442E">
        <w:rPr>
          <w:rFonts w:ascii="Calibri" w:hAnsi="Calibri"/>
        </w:rPr>
        <w:t>Project Title</w:t>
      </w:r>
      <w:r w:rsidRPr="006A442E">
        <w:rPr>
          <w:rFonts w:ascii="Calibri" w:hAnsi="Calibri"/>
        </w:rPr>
        <w:tab/>
        <w:t xml:space="preserve">  : </w:t>
      </w:r>
      <w:r>
        <w:rPr>
          <w:rFonts w:ascii="Calibri" w:hAnsi="Calibri"/>
        </w:rPr>
        <w:t>SIGMA</w:t>
      </w:r>
      <w:r w:rsidRPr="006A442E">
        <w:rPr>
          <w:rFonts w:ascii="Calibri" w:hAnsi="Calibri"/>
        </w:rPr>
        <w:t>.</w:t>
      </w:r>
    </w:p>
    <w:p w:rsidR="00B80999" w:rsidRPr="006A442E" w:rsidRDefault="00B80999" w:rsidP="00B80999">
      <w:pPr>
        <w:ind w:left="720"/>
        <w:rPr>
          <w:rFonts w:ascii="Calibri" w:hAnsi="Calibri"/>
        </w:rPr>
      </w:pPr>
      <w:r w:rsidRPr="006A442E">
        <w:rPr>
          <w:rFonts w:ascii="Calibri" w:eastAsia="Calibri" w:hAnsi="Calibri" w:cs="Calibri"/>
        </w:rPr>
        <w:t>Company</w:t>
      </w:r>
      <w:r w:rsidRPr="006A442E">
        <w:rPr>
          <w:rFonts w:ascii="Calibri" w:eastAsia="Calibri" w:hAnsi="Calibri" w:cs="Calibri"/>
        </w:rPr>
        <w:tab/>
      </w:r>
      <w:r>
        <w:rPr>
          <w:rFonts w:ascii="Calibri" w:eastAsia="Calibri" w:hAnsi="Calibri" w:cs="Calibri"/>
        </w:rPr>
        <w:t xml:space="preserve">  </w:t>
      </w:r>
      <w:r w:rsidRPr="006A442E">
        <w:rPr>
          <w:rFonts w:ascii="Calibri" w:hAnsi="Calibri"/>
        </w:rPr>
        <w:t>: Cat technologies Ltd.</w:t>
      </w:r>
    </w:p>
    <w:p w:rsidR="00B80999" w:rsidRPr="006A442E" w:rsidRDefault="00B80999" w:rsidP="00B80999">
      <w:pPr>
        <w:ind w:left="720"/>
        <w:rPr>
          <w:rFonts w:ascii="Calibri" w:eastAsia="Calibri" w:hAnsi="Calibri" w:cs="Calibri"/>
        </w:rPr>
      </w:pPr>
      <w:r w:rsidRPr="006A442E">
        <w:rPr>
          <w:rFonts w:ascii="Calibri" w:eastAsia="Calibri" w:hAnsi="Calibri" w:cs="Calibri"/>
        </w:rPr>
        <w:t>Clients</w:t>
      </w:r>
      <w:r w:rsidRPr="006A442E">
        <w:rPr>
          <w:rFonts w:ascii="Calibri" w:eastAsia="Calibri" w:hAnsi="Calibri" w:cs="Calibri"/>
        </w:rPr>
        <w:tab/>
      </w:r>
      <w:r w:rsidRPr="006A442E">
        <w:rPr>
          <w:rFonts w:ascii="Calibri" w:eastAsia="Calibri" w:hAnsi="Calibri" w:cs="Calibri"/>
        </w:rPr>
        <w:tab/>
        <w:t xml:space="preserve">  :  Global Edge</w:t>
      </w:r>
    </w:p>
    <w:p w:rsidR="00B80999" w:rsidRPr="006A442E" w:rsidRDefault="00B80999" w:rsidP="00B80999">
      <w:pPr>
        <w:ind w:left="720"/>
        <w:rPr>
          <w:rFonts w:ascii="Calibri" w:eastAsia="Calibri" w:hAnsi="Calibri" w:cs="Calibri"/>
        </w:rPr>
      </w:pPr>
      <w:r w:rsidRPr="006A442E">
        <w:rPr>
          <w:rFonts w:ascii="Calibri" w:eastAsia="Calibri" w:hAnsi="Calibri" w:cs="Calibri"/>
        </w:rPr>
        <w:t>Role</w:t>
      </w:r>
      <w:r w:rsidRPr="006A442E">
        <w:rPr>
          <w:rFonts w:ascii="Calibri" w:eastAsia="Calibri" w:hAnsi="Calibri" w:cs="Calibri"/>
        </w:rPr>
        <w:tab/>
      </w:r>
      <w:r w:rsidRPr="006A442E">
        <w:rPr>
          <w:rFonts w:ascii="Calibri" w:eastAsia="Calibri" w:hAnsi="Calibri" w:cs="Calibri"/>
        </w:rPr>
        <w:tab/>
        <w:t xml:space="preserve">  :  SQL Ser</w:t>
      </w:r>
      <w:r>
        <w:rPr>
          <w:rFonts w:ascii="Calibri" w:eastAsia="Calibri" w:hAnsi="Calibri" w:cs="Calibri"/>
        </w:rPr>
        <w:t xml:space="preserve">ver Developer /DBA </w:t>
      </w:r>
    </w:p>
    <w:p w:rsidR="00B80999" w:rsidRDefault="00B80999" w:rsidP="002670CC">
      <w:pPr>
        <w:rPr>
          <w:rFonts w:ascii="Calibri" w:eastAsia="Calibri" w:hAnsi="Calibri" w:cs="Calibri"/>
          <w:b/>
          <w:bCs/>
        </w:rPr>
      </w:pPr>
    </w:p>
    <w:p w:rsidR="00B80999" w:rsidRPr="00B80999" w:rsidRDefault="00B80999" w:rsidP="00B80999">
      <w:pPr>
        <w:rPr>
          <w:rFonts w:ascii="Calibri" w:eastAsia="Calibri" w:hAnsi="Calibri" w:cs="Calibri"/>
          <w:b/>
          <w:bCs/>
        </w:rPr>
      </w:pPr>
    </w:p>
    <w:p w:rsidR="00B80999" w:rsidRDefault="00B80999" w:rsidP="00B80999">
      <w:pPr>
        <w:rPr>
          <w:rFonts w:ascii="Calibri" w:eastAsia="Calibri" w:hAnsi="Calibri" w:cs="Calibri"/>
          <w:bCs/>
        </w:rPr>
      </w:pPr>
      <w:r w:rsidRPr="00B80999">
        <w:rPr>
          <w:rFonts w:ascii="Calibri" w:eastAsia="Calibri" w:hAnsi="Calibri" w:cs="Calibri"/>
          <w:bCs/>
        </w:rPr>
        <w:t>Description:</w:t>
      </w:r>
    </w:p>
    <w:p w:rsidR="00B80999" w:rsidRPr="00B80999" w:rsidRDefault="00B80999" w:rsidP="00B80999">
      <w:pPr>
        <w:ind w:left="720" w:firstLine="30"/>
        <w:rPr>
          <w:rFonts w:ascii="Calibri" w:eastAsia="Calibri" w:hAnsi="Calibri" w:cs="Calibri"/>
          <w:bCs/>
        </w:rPr>
      </w:pPr>
      <w:r w:rsidRPr="00B80999">
        <w:rPr>
          <w:rFonts w:ascii="Calibri" w:eastAsia="Calibri" w:hAnsi="Calibri" w:cs="Calibri"/>
          <w:bCs/>
        </w:rPr>
        <w:t xml:space="preserve">Global EDGE is designed to meet the global needs of your Accounts Payable Department. Our risk management platform is designed to reduce costs, minimize your exposure to fraud, recover lost revenue, and provide operational efficiencies. Global EDGE is a Web based platform that allows a client to solve their Accounts Payable needs. The </w:t>
      </w:r>
      <w:r>
        <w:rPr>
          <w:rFonts w:ascii="Calibri" w:eastAsia="Calibri" w:hAnsi="Calibri" w:cs="Calibri"/>
          <w:bCs/>
        </w:rPr>
        <w:t xml:space="preserve"> </w:t>
      </w:r>
      <w:r w:rsidRPr="00B80999">
        <w:rPr>
          <w:rFonts w:ascii="Calibri" w:eastAsia="Calibri" w:hAnsi="Calibri" w:cs="Calibri"/>
          <w:bCs/>
        </w:rPr>
        <w:t>Global EDGE platform addresses Vendor Authentication and Representative Credentialing, Detection, and Prevention of Fraud, Clean-up and Maintenance of the Vendor Master File, Electronic Invoice Remittance through ACH Payments.</w:t>
      </w:r>
    </w:p>
    <w:p w:rsidR="00B80999" w:rsidRDefault="00B80999" w:rsidP="00B80999">
      <w:pPr>
        <w:rPr>
          <w:rFonts w:ascii="Calibri" w:eastAsia="Calibri" w:hAnsi="Calibri" w:cs="Calibri"/>
          <w:b/>
          <w:bCs/>
        </w:rPr>
      </w:pPr>
    </w:p>
    <w:p w:rsidR="00B80999" w:rsidRDefault="00B80999" w:rsidP="00B80999">
      <w:pPr>
        <w:rPr>
          <w:rFonts w:ascii="Calibri" w:eastAsia="Calibri" w:hAnsi="Calibri" w:cs="Calibri"/>
          <w:b/>
          <w:bCs/>
        </w:rPr>
      </w:pPr>
    </w:p>
    <w:p w:rsidR="00B80999" w:rsidRPr="00A17561" w:rsidRDefault="00B80999" w:rsidP="00B80999">
      <w:pPr>
        <w:rPr>
          <w:rFonts w:ascii="Calibri" w:hAnsi="Calibri"/>
          <w:b/>
        </w:rPr>
      </w:pPr>
      <w:r w:rsidRPr="00A17561">
        <w:rPr>
          <w:rFonts w:ascii="Calibri" w:hAnsi="Calibri"/>
          <w:b/>
        </w:rPr>
        <w:t>Contribution:</w:t>
      </w:r>
    </w:p>
    <w:p w:rsidR="00B80999" w:rsidRPr="00A17561" w:rsidRDefault="00B80999" w:rsidP="00B80999">
      <w:pPr>
        <w:rPr>
          <w:rFonts w:ascii="Calibri" w:hAnsi="Calibri"/>
        </w:rPr>
      </w:pPr>
    </w:p>
    <w:p w:rsidR="00B80999" w:rsidRPr="00A17561" w:rsidRDefault="00B80999" w:rsidP="00B80999">
      <w:pPr>
        <w:numPr>
          <w:ilvl w:val="0"/>
          <w:numId w:val="23"/>
        </w:numPr>
        <w:rPr>
          <w:rFonts w:ascii="Calibri" w:hAnsi="Calibri"/>
        </w:rPr>
      </w:pPr>
      <w:r w:rsidRPr="00A17561">
        <w:rPr>
          <w:rFonts w:ascii="Calibri" w:hAnsi="Calibri"/>
        </w:rPr>
        <w:t>Involved in Designing Database</w:t>
      </w:r>
    </w:p>
    <w:p w:rsidR="00B80999" w:rsidRPr="00A17561" w:rsidRDefault="00B80999" w:rsidP="00B80999">
      <w:pPr>
        <w:numPr>
          <w:ilvl w:val="0"/>
          <w:numId w:val="23"/>
        </w:numPr>
        <w:rPr>
          <w:rFonts w:ascii="Calibri" w:hAnsi="Calibri"/>
        </w:rPr>
      </w:pPr>
      <w:r w:rsidRPr="00A17561">
        <w:rPr>
          <w:rFonts w:ascii="Calibri" w:hAnsi="Calibri"/>
        </w:rPr>
        <w:t>Involved in writing the stored procedures and functions, triggers and queries</w:t>
      </w:r>
    </w:p>
    <w:p w:rsidR="00B80999" w:rsidRPr="00A17561" w:rsidRDefault="00B80999" w:rsidP="00B80999">
      <w:pPr>
        <w:numPr>
          <w:ilvl w:val="0"/>
          <w:numId w:val="23"/>
        </w:numPr>
        <w:rPr>
          <w:rFonts w:ascii="Calibri" w:hAnsi="Calibri"/>
        </w:rPr>
      </w:pPr>
      <w:r w:rsidRPr="00A17561">
        <w:rPr>
          <w:rFonts w:ascii="Calibri" w:hAnsi="Calibri"/>
        </w:rPr>
        <w:t>Involved in helping the developers in framing the queries that are written</w:t>
      </w:r>
    </w:p>
    <w:p w:rsidR="00B80999" w:rsidRPr="00A17561" w:rsidRDefault="00B80999" w:rsidP="00B80999">
      <w:pPr>
        <w:numPr>
          <w:ilvl w:val="0"/>
          <w:numId w:val="23"/>
        </w:numPr>
        <w:rPr>
          <w:rFonts w:ascii="Calibri" w:hAnsi="Calibri"/>
        </w:rPr>
      </w:pPr>
      <w:r>
        <w:rPr>
          <w:rFonts w:ascii="Calibri" w:hAnsi="Calibri"/>
        </w:rPr>
        <w:t>In line with coding</w:t>
      </w:r>
    </w:p>
    <w:p w:rsidR="00B80999" w:rsidRPr="00A17561" w:rsidRDefault="00B80999" w:rsidP="00B80999">
      <w:pPr>
        <w:numPr>
          <w:ilvl w:val="0"/>
          <w:numId w:val="23"/>
        </w:numPr>
        <w:rPr>
          <w:rFonts w:ascii="Calibri" w:hAnsi="Calibri"/>
        </w:rPr>
      </w:pPr>
      <w:r w:rsidRPr="00A17561">
        <w:rPr>
          <w:rFonts w:ascii="Calibri" w:hAnsi="Calibri"/>
        </w:rPr>
        <w:t xml:space="preserve">Involved in tuning the </w:t>
      </w:r>
      <w:r>
        <w:rPr>
          <w:rFonts w:ascii="Calibri" w:hAnsi="Calibri"/>
        </w:rPr>
        <w:t>database and tuning the queries</w:t>
      </w:r>
    </w:p>
    <w:p w:rsidR="00B80999" w:rsidRPr="002A53C9" w:rsidRDefault="00B80999" w:rsidP="00B80999">
      <w:pPr>
        <w:numPr>
          <w:ilvl w:val="0"/>
          <w:numId w:val="23"/>
        </w:numPr>
        <w:rPr>
          <w:rFonts w:ascii="Calibri" w:hAnsi="Calibri"/>
        </w:rPr>
      </w:pPr>
      <w:r w:rsidRPr="00A17561">
        <w:rPr>
          <w:rFonts w:ascii="Calibri" w:hAnsi="Calibri"/>
        </w:rPr>
        <w:t>Involved i</w:t>
      </w:r>
      <w:r>
        <w:rPr>
          <w:rFonts w:ascii="Calibri" w:hAnsi="Calibri"/>
        </w:rPr>
        <w:t>n creating and maintaining jobs, DTS Packages and SSIS Packages</w:t>
      </w:r>
    </w:p>
    <w:p w:rsidR="00B80999" w:rsidRDefault="00B80999" w:rsidP="00B80999">
      <w:pPr>
        <w:numPr>
          <w:ilvl w:val="0"/>
          <w:numId w:val="23"/>
        </w:numPr>
        <w:rPr>
          <w:rFonts w:ascii="Calibri" w:hAnsi="Calibri"/>
        </w:rPr>
      </w:pPr>
      <w:r w:rsidRPr="00A17561">
        <w:rPr>
          <w:rFonts w:ascii="Calibri" w:hAnsi="Calibri"/>
        </w:rPr>
        <w:t>Involved</w:t>
      </w:r>
      <w:r>
        <w:rPr>
          <w:rFonts w:ascii="Calibri" w:hAnsi="Calibri"/>
        </w:rPr>
        <w:t xml:space="preserve"> in generating database scripts</w:t>
      </w:r>
    </w:p>
    <w:p w:rsidR="00B80999" w:rsidRDefault="00B80999" w:rsidP="00B80999">
      <w:pPr>
        <w:rPr>
          <w:rFonts w:ascii="Calibri" w:eastAsia="Calibri" w:hAnsi="Calibri" w:cs="Calibri"/>
          <w:b/>
          <w:bCs/>
        </w:rPr>
      </w:pPr>
    </w:p>
    <w:p w:rsidR="00352CE6" w:rsidRDefault="00352CE6" w:rsidP="00B80999">
      <w:pPr>
        <w:rPr>
          <w:rFonts w:ascii="Calibri" w:eastAsia="Calibri" w:hAnsi="Calibri" w:cs="Calibri"/>
          <w:b/>
          <w:bCs/>
        </w:rPr>
      </w:pPr>
    </w:p>
    <w:p w:rsidR="00352CE6" w:rsidRDefault="00352CE6" w:rsidP="00B80999">
      <w:pPr>
        <w:rPr>
          <w:rFonts w:ascii="Calibri" w:eastAsia="Calibri" w:hAnsi="Calibri" w:cs="Calibri"/>
          <w:b/>
          <w:bCs/>
        </w:rPr>
      </w:pPr>
    </w:p>
    <w:p w:rsidR="00352CE6" w:rsidRDefault="00352CE6" w:rsidP="00B80999">
      <w:pPr>
        <w:rPr>
          <w:rFonts w:ascii="Calibri" w:eastAsia="Calibri" w:hAnsi="Calibri" w:cs="Calibri"/>
          <w:b/>
          <w:bCs/>
        </w:rPr>
      </w:pPr>
    </w:p>
    <w:p w:rsidR="00352CE6" w:rsidRDefault="00352CE6" w:rsidP="00B80999">
      <w:pPr>
        <w:rPr>
          <w:rFonts w:ascii="Calibri" w:eastAsia="Calibri" w:hAnsi="Calibri" w:cs="Calibri"/>
          <w:b/>
          <w:bCs/>
        </w:rPr>
      </w:pPr>
    </w:p>
    <w:p w:rsidR="00352CE6" w:rsidRDefault="00352CE6" w:rsidP="00B80999">
      <w:pPr>
        <w:rPr>
          <w:rFonts w:ascii="Calibri" w:eastAsia="Calibri" w:hAnsi="Calibri" w:cs="Calibri"/>
          <w:b/>
          <w:bCs/>
        </w:rPr>
      </w:pPr>
    </w:p>
    <w:p w:rsidR="00352CE6" w:rsidRDefault="00352CE6" w:rsidP="00B80999">
      <w:pPr>
        <w:rPr>
          <w:rFonts w:ascii="Calibri" w:eastAsia="Calibri" w:hAnsi="Calibri" w:cs="Calibri"/>
          <w:b/>
          <w:bCs/>
        </w:rPr>
      </w:pPr>
    </w:p>
    <w:p w:rsidR="00352CE6" w:rsidRDefault="00352CE6" w:rsidP="00B80999">
      <w:pPr>
        <w:rPr>
          <w:rFonts w:ascii="Calibri" w:eastAsia="Calibri" w:hAnsi="Calibri" w:cs="Calibri"/>
          <w:b/>
          <w:bCs/>
        </w:rPr>
      </w:pPr>
    </w:p>
    <w:p w:rsidR="00352CE6" w:rsidRDefault="00352CE6" w:rsidP="00B80999">
      <w:pPr>
        <w:rPr>
          <w:rFonts w:ascii="Calibri" w:eastAsia="Calibri" w:hAnsi="Calibri" w:cs="Calibri"/>
          <w:b/>
          <w:bCs/>
        </w:rPr>
      </w:pPr>
    </w:p>
    <w:p w:rsidR="00352CE6" w:rsidRDefault="00352CE6" w:rsidP="00B80999">
      <w:pPr>
        <w:rPr>
          <w:rFonts w:ascii="Calibri" w:eastAsia="Calibri" w:hAnsi="Calibri" w:cs="Calibri"/>
          <w:b/>
          <w:bCs/>
        </w:rPr>
      </w:pPr>
    </w:p>
    <w:p w:rsidR="00352CE6" w:rsidRDefault="00352CE6" w:rsidP="00B80999">
      <w:pPr>
        <w:rPr>
          <w:rFonts w:ascii="Calibri" w:eastAsia="Calibri" w:hAnsi="Calibri" w:cs="Calibri"/>
          <w:b/>
          <w:bCs/>
        </w:rPr>
      </w:pPr>
    </w:p>
    <w:p w:rsidR="00352CE6" w:rsidRDefault="00352CE6" w:rsidP="00B80999">
      <w:pPr>
        <w:rPr>
          <w:rFonts w:ascii="Calibri" w:eastAsia="Calibri" w:hAnsi="Calibri" w:cs="Calibri"/>
          <w:b/>
          <w:bCs/>
        </w:rPr>
      </w:pPr>
    </w:p>
    <w:p w:rsidR="00352CE6" w:rsidRDefault="00352CE6" w:rsidP="00B80999">
      <w:pPr>
        <w:rPr>
          <w:rFonts w:ascii="Calibri" w:eastAsia="Calibri" w:hAnsi="Calibri" w:cs="Calibri"/>
          <w:b/>
          <w:bCs/>
        </w:rPr>
      </w:pPr>
    </w:p>
    <w:p w:rsidR="00352CE6" w:rsidRDefault="00352CE6" w:rsidP="00B80999">
      <w:pPr>
        <w:rPr>
          <w:rFonts w:ascii="Calibri" w:eastAsia="Calibri" w:hAnsi="Calibri" w:cs="Calibri"/>
          <w:b/>
          <w:bCs/>
        </w:rPr>
      </w:pPr>
    </w:p>
    <w:p w:rsidR="00352CE6" w:rsidRDefault="00352CE6" w:rsidP="00B80999">
      <w:pPr>
        <w:rPr>
          <w:rFonts w:ascii="Calibri" w:eastAsia="Calibri" w:hAnsi="Calibri" w:cs="Calibri"/>
          <w:b/>
          <w:bCs/>
        </w:rPr>
      </w:pPr>
    </w:p>
    <w:p w:rsidR="00352CE6" w:rsidRDefault="00352CE6" w:rsidP="00B80999">
      <w:pPr>
        <w:rPr>
          <w:rFonts w:ascii="Calibri" w:eastAsia="Calibri" w:hAnsi="Calibri" w:cs="Calibri"/>
          <w:b/>
          <w:bCs/>
        </w:rPr>
      </w:pPr>
    </w:p>
    <w:p w:rsidR="00B80999" w:rsidRDefault="00B80999" w:rsidP="00B80999">
      <w:pPr>
        <w:rPr>
          <w:rFonts w:ascii="Calibri" w:eastAsia="Calibri" w:hAnsi="Calibri" w:cs="Calibri"/>
          <w:b/>
          <w:bCs/>
        </w:rPr>
      </w:pPr>
    </w:p>
    <w:p w:rsidR="00B80999" w:rsidRPr="00B80999" w:rsidRDefault="00B80999" w:rsidP="00B80999">
      <w:pPr>
        <w:pStyle w:val="ListParagraph"/>
        <w:numPr>
          <w:ilvl w:val="0"/>
          <w:numId w:val="41"/>
        </w:numPr>
        <w:rPr>
          <w:rFonts w:ascii="Calibri" w:hAnsi="Calibri"/>
          <w:b/>
        </w:rPr>
      </w:pPr>
      <w:r w:rsidRPr="00B80999">
        <w:rPr>
          <w:rFonts w:ascii="Calibri" w:hAnsi="Calibri"/>
          <w:b/>
        </w:rPr>
        <w:t>Project/ Product Details:</w:t>
      </w:r>
    </w:p>
    <w:p w:rsidR="00B80999" w:rsidRPr="006A442E" w:rsidRDefault="00B80999" w:rsidP="00B80999">
      <w:pPr>
        <w:ind w:left="720"/>
        <w:rPr>
          <w:rFonts w:ascii="Calibri" w:hAnsi="Calibri"/>
        </w:rPr>
      </w:pPr>
      <w:r w:rsidRPr="006A442E">
        <w:rPr>
          <w:rFonts w:ascii="Calibri" w:hAnsi="Calibri"/>
        </w:rPr>
        <w:t>Project Title</w:t>
      </w:r>
      <w:r w:rsidRPr="006A442E">
        <w:rPr>
          <w:rFonts w:ascii="Calibri" w:hAnsi="Calibri"/>
        </w:rPr>
        <w:tab/>
        <w:t xml:space="preserve">  : </w:t>
      </w:r>
      <w:r>
        <w:rPr>
          <w:rFonts w:ascii="Calibri" w:hAnsi="Calibri"/>
        </w:rPr>
        <w:t>Encompass</w:t>
      </w:r>
      <w:r w:rsidRPr="006A442E">
        <w:rPr>
          <w:rFonts w:ascii="Calibri" w:hAnsi="Calibri"/>
        </w:rPr>
        <w:t>.</w:t>
      </w:r>
    </w:p>
    <w:p w:rsidR="00B80999" w:rsidRPr="006A442E" w:rsidRDefault="00B80999" w:rsidP="00B80999">
      <w:pPr>
        <w:ind w:left="720"/>
        <w:rPr>
          <w:rFonts w:ascii="Calibri" w:hAnsi="Calibri"/>
        </w:rPr>
      </w:pPr>
      <w:r w:rsidRPr="006A442E">
        <w:rPr>
          <w:rFonts w:ascii="Calibri" w:eastAsia="Calibri" w:hAnsi="Calibri" w:cs="Calibri"/>
        </w:rPr>
        <w:t>Company</w:t>
      </w:r>
      <w:r w:rsidRPr="006A442E">
        <w:rPr>
          <w:rFonts w:ascii="Calibri" w:eastAsia="Calibri" w:hAnsi="Calibri" w:cs="Calibri"/>
        </w:rPr>
        <w:tab/>
      </w:r>
      <w:r>
        <w:rPr>
          <w:rFonts w:ascii="Calibri" w:eastAsia="Calibri" w:hAnsi="Calibri" w:cs="Calibri"/>
        </w:rPr>
        <w:t xml:space="preserve">  </w:t>
      </w:r>
      <w:r w:rsidRPr="006A442E">
        <w:rPr>
          <w:rFonts w:ascii="Calibri" w:hAnsi="Calibri"/>
        </w:rPr>
        <w:t>: Cat technologies Ltd.</w:t>
      </w:r>
    </w:p>
    <w:p w:rsidR="00B80999" w:rsidRPr="006A442E" w:rsidRDefault="00B80999" w:rsidP="00B80999">
      <w:pPr>
        <w:ind w:left="720"/>
        <w:rPr>
          <w:rFonts w:ascii="Calibri" w:eastAsia="Calibri" w:hAnsi="Calibri" w:cs="Calibri"/>
        </w:rPr>
      </w:pPr>
      <w:r w:rsidRPr="006A442E">
        <w:rPr>
          <w:rFonts w:ascii="Calibri" w:eastAsia="Calibri" w:hAnsi="Calibri" w:cs="Calibri"/>
        </w:rPr>
        <w:t>Clients</w:t>
      </w:r>
      <w:r w:rsidRPr="006A442E">
        <w:rPr>
          <w:rFonts w:ascii="Calibri" w:eastAsia="Calibri" w:hAnsi="Calibri" w:cs="Calibri"/>
        </w:rPr>
        <w:tab/>
      </w:r>
      <w:r w:rsidRPr="006A442E">
        <w:rPr>
          <w:rFonts w:ascii="Calibri" w:eastAsia="Calibri" w:hAnsi="Calibri" w:cs="Calibri"/>
        </w:rPr>
        <w:tab/>
        <w:t xml:space="preserve">  :  Global Edge</w:t>
      </w:r>
    </w:p>
    <w:p w:rsidR="00B80999" w:rsidRPr="006A442E" w:rsidRDefault="00B80999" w:rsidP="00B80999">
      <w:pPr>
        <w:ind w:left="720"/>
        <w:rPr>
          <w:rFonts w:ascii="Calibri" w:eastAsia="Calibri" w:hAnsi="Calibri" w:cs="Calibri"/>
        </w:rPr>
      </w:pPr>
      <w:r w:rsidRPr="006A442E">
        <w:rPr>
          <w:rFonts w:ascii="Calibri" w:eastAsia="Calibri" w:hAnsi="Calibri" w:cs="Calibri"/>
        </w:rPr>
        <w:t>Role</w:t>
      </w:r>
      <w:r w:rsidRPr="006A442E">
        <w:rPr>
          <w:rFonts w:ascii="Calibri" w:eastAsia="Calibri" w:hAnsi="Calibri" w:cs="Calibri"/>
        </w:rPr>
        <w:tab/>
      </w:r>
      <w:r w:rsidRPr="006A442E">
        <w:rPr>
          <w:rFonts w:ascii="Calibri" w:eastAsia="Calibri" w:hAnsi="Calibri" w:cs="Calibri"/>
        </w:rPr>
        <w:tab/>
        <w:t xml:space="preserve">  :  SQL Ser</w:t>
      </w:r>
      <w:r>
        <w:rPr>
          <w:rFonts w:ascii="Calibri" w:eastAsia="Calibri" w:hAnsi="Calibri" w:cs="Calibri"/>
        </w:rPr>
        <w:t xml:space="preserve">ver Developer  </w:t>
      </w:r>
    </w:p>
    <w:p w:rsidR="00B80999" w:rsidRPr="006A442E" w:rsidRDefault="00B80999" w:rsidP="00B80999">
      <w:pPr>
        <w:ind w:left="720"/>
        <w:rPr>
          <w:rFonts w:ascii="Calibri" w:hAnsi="Calibri"/>
          <w:b/>
        </w:rPr>
      </w:pPr>
    </w:p>
    <w:p w:rsidR="00B80999" w:rsidRPr="006A442E" w:rsidRDefault="00B80999" w:rsidP="00B80999">
      <w:pPr>
        <w:rPr>
          <w:rFonts w:ascii="Calibri" w:hAnsi="Calibri"/>
          <w:b/>
        </w:rPr>
      </w:pPr>
      <w:r w:rsidRPr="006A442E">
        <w:rPr>
          <w:rFonts w:ascii="Calibri" w:hAnsi="Calibri"/>
          <w:b/>
        </w:rPr>
        <w:t>Description</w:t>
      </w:r>
      <w:r>
        <w:rPr>
          <w:rFonts w:ascii="Calibri" w:hAnsi="Calibri"/>
          <w:b/>
        </w:rPr>
        <w:t>:</w:t>
      </w:r>
    </w:p>
    <w:p w:rsidR="00B80999" w:rsidRPr="006A442E" w:rsidRDefault="00B80999" w:rsidP="00B80999">
      <w:pPr>
        <w:ind w:left="720"/>
        <w:rPr>
          <w:rFonts w:ascii="Calibri" w:hAnsi="Calibri"/>
          <w:b/>
        </w:rPr>
      </w:pPr>
    </w:p>
    <w:p w:rsidR="00B80999" w:rsidRDefault="00B80999" w:rsidP="00B80999">
      <w:pPr>
        <w:ind w:firstLine="720"/>
        <w:rPr>
          <w:rFonts w:ascii="Calibri" w:hAnsi="Calibri"/>
          <w:b/>
        </w:rPr>
      </w:pPr>
      <w:r w:rsidRPr="00E9281F">
        <w:rPr>
          <w:rFonts w:ascii="Calibri" w:hAnsi="Calibri"/>
          <w:b/>
        </w:rPr>
        <w:t xml:space="preserve">User card management system in an organization of employees, and transactions to detect </w:t>
      </w:r>
    </w:p>
    <w:p w:rsidR="00B80999" w:rsidRDefault="00B80999" w:rsidP="00B80999">
      <w:pPr>
        <w:ind w:firstLine="720"/>
        <w:rPr>
          <w:rFonts w:ascii="Calibri" w:hAnsi="Calibri"/>
          <w:b/>
        </w:rPr>
      </w:pPr>
      <w:r w:rsidRPr="00E9281F">
        <w:rPr>
          <w:rFonts w:ascii="Calibri" w:hAnsi="Calibri"/>
          <w:b/>
        </w:rPr>
        <w:t>fraud ma</w:t>
      </w:r>
      <w:r>
        <w:rPr>
          <w:rFonts w:ascii="Calibri" w:hAnsi="Calibri"/>
          <w:b/>
        </w:rPr>
        <w:t>n</w:t>
      </w:r>
      <w:r w:rsidRPr="00E9281F">
        <w:rPr>
          <w:rFonts w:ascii="Calibri" w:hAnsi="Calibri"/>
          <w:b/>
        </w:rPr>
        <w:t>agement, workflow with transactions with different audit rules.</w:t>
      </w:r>
    </w:p>
    <w:p w:rsidR="00352CE6" w:rsidRDefault="00352CE6" w:rsidP="00B80999">
      <w:pPr>
        <w:rPr>
          <w:rFonts w:ascii="Calibri" w:hAnsi="Calibri"/>
          <w:b/>
        </w:rPr>
      </w:pPr>
    </w:p>
    <w:p w:rsidR="00B80999" w:rsidRPr="00A17561" w:rsidRDefault="00B80999" w:rsidP="00B80999">
      <w:pPr>
        <w:rPr>
          <w:rFonts w:ascii="Calibri" w:hAnsi="Calibri"/>
          <w:b/>
        </w:rPr>
      </w:pPr>
      <w:r w:rsidRPr="00A17561">
        <w:rPr>
          <w:rFonts w:ascii="Calibri" w:hAnsi="Calibri"/>
          <w:b/>
        </w:rPr>
        <w:t>Contribution:</w:t>
      </w:r>
    </w:p>
    <w:p w:rsidR="00B80999" w:rsidRPr="00A17561" w:rsidRDefault="00B80999" w:rsidP="00B80999">
      <w:pPr>
        <w:rPr>
          <w:rFonts w:ascii="Calibri" w:hAnsi="Calibri"/>
        </w:rPr>
      </w:pPr>
    </w:p>
    <w:p w:rsidR="00B80999" w:rsidRPr="00A17561" w:rsidRDefault="00B80999" w:rsidP="00B80999">
      <w:pPr>
        <w:numPr>
          <w:ilvl w:val="0"/>
          <w:numId w:val="23"/>
        </w:numPr>
        <w:rPr>
          <w:rFonts w:ascii="Calibri" w:hAnsi="Calibri"/>
        </w:rPr>
      </w:pPr>
      <w:r w:rsidRPr="00A17561">
        <w:rPr>
          <w:rFonts w:ascii="Calibri" w:hAnsi="Calibri"/>
        </w:rPr>
        <w:t>Involved in Designing Database</w:t>
      </w:r>
    </w:p>
    <w:p w:rsidR="00B80999" w:rsidRPr="00A17561" w:rsidRDefault="00B80999" w:rsidP="00B80999">
      <w:pPr>
        <w:numPr>
          <w:ilvl w:val="0"/>
          <w:numId w:val="23"/>
        </w:numPr>
        <w:rPr>
          <w:rFonts w:ascii="Calibri" w:hAnsi="Calibri"/>
        </w:rPr>
      </w:pPr>
      <w:r w:rsidRPr="00A17561">
        <w:rPr>
          <w:rFonts w:ascii="Calibri" w:hAnsi="Calibri"/>
        </w:rPr>
        <w:t>Involved in writing the stored procedures and functions, triggers and queries</w:t>
      </w:r>
    </w:p>
    <w:p w:rsidR="00B80999" w:rsidRPr="00A17561" w:rsidRDefault="00B80999" w:rsidP="00B80999">
      <w:pPr>
        <w:numPr>
          <w:ilvl w:val="0"/>
          <w:numId w:val="23"/>
        </w:numPr>
        <w:rPr>
          <w:rFonts w:ascii="Calibri" w:hAnsi="Calibri"/>
        </w:rPr>
      </w:pPr>
      <w:r w:rsidRPr="00A17561">
        <w:rPr>
          <w:rFonts w:ascii="Calibri" w:hAnsi="Calibri"/>
        </w:rPr>
        <w:t>Involved in helping the developers in framing the queries that are written</w:t>
      </w:r>
    </w:p>
    <w:p w:rsidR="00B80999" w:rsidRPr="00A17561" w:rsidRDefault="00B80999" w:rsidP="00B80999">
      <w:pPr>
        <w:numPr>
          <w:ilvl w:val="0"/>
          <w:numId w:val="23"/>
        </w:numPr>
        <w:rPr>
          <w:rFonts w:ascii="Calibri" w:hAnsi="Calibri"/>
        </w:rPr>
      </w:pPr>
      <w:r>
        <w:rPr>
          <w:rFonts w:ascii="Calibri" w:hAnsi="Calibri"/>
        </w:rPr>
        <w:t>In line with coding</w:t>
      </w:r>
    </w:p>
    <w:p w:rsidR="00B80999" w:rsidRPr="00A17561" w:rsidRDefault="00B80999" w:rsidP="00B80999">
      <w:pPr>
        <w:numPr>
          <w:ilvl w:val="0"/>
          <w:numId w:val="23"/>
        </w:numPr>
        <w:rPr>
          <w:rFonts w:ascii="Calibri" w:hAnsi="Calibri"/>
        </w:rPr>
      </w:pPr>
      <w:r w:rsidRPr="00A17561">
        <w:rPr>
          <w:rFonts w:ascii="Calibri" w:hAnsi="Calibri"/>
        </w:rPr>
        <w:t xml:space="preserve">Involved in tuning the </w:t>
      </w:r>
      <w:r>
        <w:rPr>
          <w:rFonts w:ascii="Calibri" w:hAnsi="Calibri"/>
        </w:rPr>
        <w:t>database and tuning the queries</w:t>
      </w:r>
    </w:p>
    <w:p w:rsidR="00B80999" w:rsidRPr="002A53C9" w:rsidRDefault="00B80999" w:rsidP="00B80999">
      <w:pPr>
        <w:numPr>
          <w:ilvl w:val="0"/>
          <w:numId w:val="23"/>
        </w:numPr>
        <w:rPr>
          <w:rFonts w:ascii="Calibri" w:hAnsi="Calibri"/>
        </w:rPr>
      </w:pPr>
      <w:r w:rsidRPr="00A17561">
        <w:rPr>
          <w:rFonts w:ascii="Calibri" w:hAnsi="Calibri"/>
        </w:rPr>
        <w:t>Involved i</w:t>
      </w:r>
      <w:r>
        <w:rPr>
          <w:rFonts w:ascii="Calibri" w:hAnsi="Calibri"/>
        </w:rPr>
        <w:t>n creating and maintaining jobs, DTS Packages and SSIS Packages</w:t>
      </w:r>
    </w:p>
    <w:p w:rsidR="00B80999" w:rsidRDefault="00B80999" w:rsidP="00B80999">
      <w:pPr>
        <w:numPr>
          <w:ilvl w:val="0"/>
          <w:numId w:val="23"/>
        </w:numPr>
        <w:rPr>
          <w:rFonts w:ascii="Calibri" w:hAnsi="Calibri"/>
        </w:rPr>
      </w:pPr>
      <w:r w:rsidRPr="00A17561">
        <w:rPr>
          <w:rFonts w:ascii="Calibri" w:hAnsi="Calibri"/>
        </w:rPr>
        <w:t>Involved</w:t>
      </w:r>
      <w:r>
        <w:rPr>
          <w:rFonts w:ascii="Calibri" w:hAnsi="Calibri"/>
        </w:rPr>
        <w:t xml:space="preserve"> in generating database scripts</w:t>
      </w:r>
    </w:p>
    <w:p w:rsidR="00B80999" w:rsidRDefault="00B80999" w:rsidP="002670CC">
      <w:pPr>
        <w:rPr>
          <w:rFonts w:ascii="Calibri" w:eastAsia="Calibri" w:hAnsi="Calibri" w:cs="Calibri"/>
          <w:b/>
          <w:bCs/>
        </w:rPr>
      </w:pPr>
    </w:p>
    <w:p w:rsidR="00ED7301" w:rsidRPr="00A17561" w:rsidRDefault="00ED7301" w:rsidP="002670CC">
      <w:pPr>
        <w:rPr>
          <w:rFonts w:ascii="Calibri" w:eastAsia="Calibri" w:hAnsi="Calibri" w:cs="Calibri"/>
          <w:bCs/>
        </w:rPr>
      </w:pPr>
    </w:p>
    <w:p w:rsidR="002670CC" w:rsidRPr="00B80999" w:rsidRDefault="002670CC" w:rsidP="00B80999">
      <w:pPr>
        <w:pStyle w:val="ListParagraph"/>
        <w:numPr>
          <w:ilvl w:val="0"/>
          <w:numId w:val="41"/>
        </w:numPr>
        <w:rPr>
          <w:rFonts w:ascii="Calibri" w:hAnsi="Calibri"/>
          <w:b/>
        </w:rPr>
      </w:pPr>
      <w:r w:rsidRPr="00B80999">
        <w:rPr>
          <w:rFonts w:ascii="Calibri" w:hAnsi="Calibri"/>
          <w:b/>
        </w:rPr>
        <w:t>Project/ Product Details:</w:t>
      </w:r>
    </w:p>
    <w:p w:rsidR="006A442E" w:rsidRPr="006A442E" w:rsidRDefault="006A442E" w:rsidP="006A442E">
      <w:pPr>
        <w:ind w:left="720"/>
        <w:rPr>
          <w:rFonts w:ascii="Calibri" w:hAnsi="Calibri"/>
        </w:rPr>
      </w:pPr>
      <w:r w:rsidRPr="006A442E">
        <w:rPr>
          <w:rFonts w:ascii="Calibri" w:hAnsi="Calibri"/>
        </w:rPr>
        <w:t>Project Title</w:t>
      </w:r>
      <w:r w:rsidRPr="006A442E">
        <w:rPr>
          <w:rFonts w:ascii="Calibri" w:hAnsi="Calibri"/>
        </w:rPr>
        <w:tab/>
        <w:t xml:space="preserve">  : Recall Management System.</w:t>
      </w:r>
    </w:p>
    <w:p w:rsidR="006A442E" w:rsidRPr="006A442E" w:rsidRDefault="006A442E" w:rsidP="006A442E">
      <w:pPr>
        <w:ind w:left="720"/>
        <w:rPr>
          <w:rFonts w:ascii="Calibri" w:hAnsi="Calibri"/>
        </w:rPr>
      </w:pPr>
      <w:r w:rsidRPr="006A442E">
        <w:rPr>
          <w:rFonts w:ascii="Calibri" w:eastAsia="Calibri" w:hAnsi="Calibri" w:cs="Calibri"/>
        </w:rPr>
        <w:t>Company</w:t>
      </w:r>
      <w:r w:rsidRPr="006A442E">
        <w:rPr>
          <w:rFonts w:ascii="Calibri" w:eastAsia="Calibri" w:hAnsi="Calibri" w:cs="Calibri"/>
        </w:rPr>
        <w:tab/>
      </w:r>
      <w:r w:rsidR="00B80999">
        <w:rPr>
          <w:rFonts w:ascii="Calibri" w:eastAsia="Calibri" w:hAnsi="Calibri" w:cs="Calibri"/>
        </w:rPr>
        <w:t xml:space="preserve">  </w:t>
      </w:r>
      <w:r w:rsidRPr="006A442E">
        <w:rPr>
          <w:rFonts w:ascii="Calibri" w:hAnsi="Calibri"/>
        </w:rPr>
        <w:t>: Cat technologies Ltd.</w:t>
      </w:r>
    </w:p>
    <w:p w:rsidR="006A442E" w:rsidRPr="006A442E" w:rsidRDefault="006A442E" w:rsidP="006A442E">
      <w:pPr>
        <w:ind w:left="720"/>
        <w:rPr>
          <w:rFonts w:ascii="Calibri" w:eastAsia="Calibri" w:hAnsi="Calibri" w:cs="Calibri"/>
        </w:rPr>
      </w:pPr>
      <w:r w:rsidRPr="006A442E">
        <w:rPr>
          <w:rFonts w:ascii="Calibri" w:eastAsia="Calibri" w:hAnsi="Calibri" w:cs="Calibri"/>
        </w:rPr>
        <w:t>Clients</w:t>
      </w:r>
      <w:r w:rsidRPr="006A442E">
        <w:rPr>
          <w:rFonts w:ascii="Calibri" w:eastAsia="Calibri" w:hAnsi="Calibri" w:cs="Calibri"/>
        </w:rPr>
        <w:tab/>
      </w:r>
      <w:r w:rsidRPr="006A442E">
        <w:rPr>
          <w:rFonts w:ascii="Calibri" w:eastAsia="Calibri" w:hAnsi="Calibri" w:cs="Calibri"/>
        </w:rPr>
        <w:tab/>
        <w:t xml:space="preserve">  :  Global Edge</w:t>
      </w:r>
    </w:p>
    <w:p w:rsidR="006A442E" w:rsidRPr="006A442E" w:rsidRDefault="006A442E" w:rsidP="006A442E">
      <w:pPr>
        <w:ind w:left="720"/>
        <w:rPr>
          <w:rFonts w:ascii="Calibri" w:eastAsia="Calibri" w:hAnsi="Calibri" w:cs="Calibri"/>
        </w:rPr>
      </w:pPr>
      <w:r w:rsidRPr="006A442E">
        <w:rPr>
          <w:rFonts w:ascii="Calibri" w:eastAsia="Calibri" w:hAnsi="Calibri" w:cs="Calibri"/>
        </w:rPr>
        <w:t>Role</w:t>
      </w:r>
      <w:r w:rsidRPr="006A442E">
        <w:rPr>
          <w:rFonts w:ascii="Calibri" w:eastAsia="Calibri" w:hAnsi="Calibri" w:cs="Calibri"/>
        </w:rPr>
        <w:tab/>
      </w:r>
      <w:r w:rsidRPr="006A442E">
        <w:rPr>
          <w:rFonts w:ascii="Calibri" w:eastAsia="Calibri" w:hAnsi="Calibri" w:cs="Calibri"/>
        </w:rPr>
        <w:tab/>
        <w:t xml:space="preserve">  :  SQL Ser</w:t>
      </w:r>
      <w:r w:rsidR="00921D75">
        <w:rPr>
          <w:rFonts w:ascii="Calibri" w:eastAsia="Calibri" w:hAnsi="Calibri" w:cs="Calibri"/>
        </w:rPr>
        <w:t xml:space="preserve">ver Developer </w:t>
      </w:r>
      <w:r w:rsidR="00B80999">
        <w:rPr>
          <w:rFonts w:ascii="Calibri" w:eastAsia="Calibri" w:hAnsi="Calibri" w:cs="Calibri"/>
        </w:rPr>
        <w:t>/DBA</w:t>
      </w:r>
    </w:p>
    <w:p w:rsidR="006A442E" w:rsidRPr="006A442E" w:rsidRDefault="006A442E" w:rsidP="006A442E">
      <w:pPr>
        <w:ind w:left="720"/>
        <w:rPr>
          <w:rFonts w:ascii="Calibri" w:hAnsi="Calibri"/>
          <w:b/>
        </w:rPr>
      </w:pPr>
    </w:p>
    <w:p w:rsidR="006A442E" w:rsidRPr="006A442E" w:rsidRDefault="006A442E" w:rsidP="006A0041">
      <w:pPr>
        <w:rPr>
          <w:rFonts w:ascii="Calibri" w:hAnsi="Calibri"/>
          <w:b/>
        </w:rPr>
      </w:pPr>
      <w:r w:rsidRPr="006A442E">
        <w:rPr>
          <w:rFonts w:ascii="Calibri" w:hAnsi="Calibri"/>
          <w:b/>
        </w:rPr>
        <w:t>Description</w:t>
      </w:r>
      <w:r w:rsidR="006A0041">
        <w:rPr>
          <w:rFonts w:ascii="Calibri" w:hAnsi="Calibri"/>
          <w:b/>
        </w:rPr>
        <w:t>:</w:t>
      </w:r>
    </w:p>
    <w:p w:rsidR="006A442E" w:rsidRPr="006A442E" w:rsidRDefault="006A442E" w:rsidP="006A442E">
      <w:pPr>
        <w:ind w:left="720"/>
        <w:rPr>
          <w:rFonts w:ascii="Calibri" w:hAnsi="Calibri"/>
          <w:b/>
        </w:rPr>
      </w:pPr>
    </w:p>
    <w:p w:rsidR="006A442E" w:rsidRPr="006A442E" w:rsidRDefault="006A442E" w:rsidP="006A442E">
      <w:pPr>
        <w:ind w:left="720"/>
        <w:rPr>
          <w:rFonts w:ascii="Calibri" w:hAnsi="Calibri"/>
          <w:b/>
        </w:rPr>
      </w:pPr>
      <w:r w:rsidRPr="006A442E">
        <w:rPr>
          <w:rFonts w:ascii="Calibri" w:hAnsi="Calibri"/>
          <w:b/>
        </w:rPr>
        <w:t xml:space="preserve">Recall Trax Project Web based platform that allows a client to Manage recall solutions on products Manufactured or Products purchased. Product recall is likely the most risk situation a company can face by manufacturer or company, the risk only increases as the supply of products grows, Client can manage recalls on product by posting product which has been recalled by FDA or Manufacturer to all employees in company get details of product on impacted, potential areas. </w:t>
      </w:r>
    </w:p>
    <w:p w:rsidR="006A442E" w:rsidRPr="006A442E" w:rsidRDefault="006A442E" w:rsidP="006A442E">
      <w:pPr>
        <w:ind w:left="720"/>
        <w:rPr>
          <w:rFonts w:ascii="Calibri" w:hAnsi="Calibri"/>
          <w:b/>
        </w:rPr>
      </w:pPr>
    </w:p>
    <w:p w:rsidR="00CF2C9B" w:rsidRPr="00A17561" w:rsidRDefault="006A442E" w:rsidP="006A442E">
      <w:pPr>
        <w:ind w:left="720"/>
        <w:rPr>
          <w:rFonts w:ascii="Calibri" w:eastAsia="Calibri" w:hAnsi="Calibri" w:cs="Calibri"/>
        </w:rPr>
      </w:pPr>
      <w:r w:rsidRPr="006A442E">
        <w:rPr>
          <w:rFonts w:ascii="Calibri" w:hAnsi="Calibri"/>
          <w:b/>
        </w:rPr>
        <w:t>Client compares products in inventory to product used on customer. Recall products from customer and product in inventory sending back to manufacturer.</w:t>
      </w:r>
    </w:p>
    <w:p w:rsidR="00B80999" w:rsidRDefault="00B80999" w:rsidP="006A0041">
      <w:pPr>
        <w:rPr>
          <w:rFonts w:ascii="Calibri" w:hAnsi="Calibri"/>
          <w:b/>
        </w:rPr>
      </w:pPr>
    </w:p>
    <w:p w:rsidR="006A0041" w:rsidRPr="00A17561" w:rsidRDefault="006A0041" w:rsidP="006A0041">
      <w:pPr>
        <w:rPr>
          <w:rFonts w:ascii="Calibri" w:hAnsi="Calibri"/>
          <w:b/>
        </w:rPr>
      </w:pPr>
      <w:r w:rsidRPr="00A17561">
        <w:rPr>
          <w:rFonts w:ascii="Calibri" w:hAnsi="Calibri"/>
          <w:b/>
        </w:rPr>
        <w:t>Contribution:</w:t>
      </w:r>
    </w:p>
    <w:p w:rsidR="006A0041" w:rsidRPr="00A17561" w:rsidRDefault="006A0041" w:rsidP="006A0041">
      <w:pPr>
        <w:rPr>
          <w:rFonts w:ascii="Calibri" w:hAnsi="Calibri"/>
        </w:rPr>
      </w:pPr>
    </w:p>
    <w:p w:rsidR="006A0041" w:rsidRPr="00A17561" w:rsidRDefault="006A0041" w:rsidP="006A0041">
      <w:pPr>
        <w:numPr>
          <w:ilvl w:val="0"/>
          <w:numId w:val="23"/>
        </w:numPr>
        <w:rPr>
          <w:rFonts w:ascii="Calibri" w:hAnsi="Calibri"/>
        </w:rPr>
      </w:pPr>
      <w:r w:rsidRPr="00A17561">
        <w:rPr>
          <w:rFonts w:ascii="Calibri" w:hAnsi="Calibri"/>
        </w:rPr>
        <w:t>Involved in Designing Database</w:t>
      </w:r>
    </w:p>
    <w:p w:rsidR="006A0041" w:rsidRPr="00A17561" w:rsidRDefault="006A0041" w:rsidP="006A0041">
      <w:pPr>
        <w:numPr>
          <w:ilvl w:val="0"/>
          <w:numId w:val="23"/>
        </w:numPr>
        <w:rPr>
          <w:rFonts w:ascii="Calibri" w:hAnsi="Calibri"/>
        </w:rPr>
      </w:pPr>
      <w:r w:rsidRPr="00A17561">
        <w:rPr>
          <w:rFonts w:ascii="Calibri" w:hAnsi="Calibri"/>
        </w:rPr>
        <w:t>Involved in writing the stored procedures and functions, triggers and queries</w:t>
      </w:r>
    </w:p>
    <w:p w:rsidR="006A0041" w:rsidRPr="00A17561" w:rsidRDefault="006A0041" w:rsidP="006A0041">
      <w:pPr>
        <w:numPr>
          <w:ilvl w:val="0"/>
          <w:numId w:val="23"/>
        </w:numPr>
        <w:rPr>
          <w:rFonts w:ascii="Calibri" w:hAnsi="Calibri"/>
        </w:rPr>
      </w:pPr>
      <w:r w:rsidRPr="00A17561">
        <w:rPr>
          <w:rFonts w:ascii="Calibri" w:hAnsi="Calibri"/>
        </w:rPr>
        <w:t>Involved in helping the developers in framing the queries that are written</w:t>
      </w:r>
    </w:p>
    <w:p w:rsidR="006A0041" w:rsidRPr="00A17561" w:rsidRDefault="00D7463E" w:rsidP="006A0041">
      <w:pPr>
        <w:numPr>
          <w:ilvl w:val="0"/>
          <w:numId w:val="23"/>
        </w:numPr>
        <w:rPr>
          <w:rFonts w:ascii="Calibri" w:hAnsi="Calibri"/>
        </w:rPr>
      </w:pPr>
      <w:r>
        <w:rPr>
          <w:rFonts w:ascii="Calibri" w:hAnsi="Calibri"/>
        </w:rPr>
        <w:t>In line</w:t>
      </w:r>
      <w:r w:rsidR="006A0041">
        <w:rPr>
          <w:rFonts w:ascii="Calibri" w:hAnsi="Calibri"/>
        </w:rPr>
        <w:t xml:space="preserve"> with coding</w:t>
      </w:r>
    </w:p>
    <w:p w:rsidR="006A0041" w:rsidRPr="00A17561" w:rsidRDefault="006A0041" w:rsidP="006A0041">
      <w:pPr>
        <w:numPr>
          <w:ilvl w:val="0"/>
          <w:numId w:val="23"/>
        </w:numPr>
        <w:rPr>
          <w:rFonts w:ascii="Calibri" w:hAnsi="Calibri"/>
        </w:rPr>
      </w:pPr>
      <w:r w:rsidRPr="00A17561">
        <w:rPr>
          <w:rFonts w:ascii="Calibri" w:hAnsi="Calibri"/>
        </w:rPr>
        <w:t xml:space="preserve">Involved in tuning the </w:t>
      </w:r>
      <w:r>
        <w:rPr>
          <w:rFonts w:ascii="Calibri" w:hAnsi="Calibri"/>
        </w:rPr>
        <w:t>database and tuning the queries</w:t>
      </w:r>
    </w:p>
    <w:p w:rsidR="006A0041" w:rsidRPr="002A53C9" w:rsidRDefault="006A0041" w:rsidP="006A0041">
      <w:pPr>
        <w:numPr>
          <w:ilvl w:val="0"/>
          <w:numId w:val="23"/>
        </w:numPr>
        <w:rPr>
          <w:rFonts w:ascii="Calibri" w:hAnsi="Calibri"/>
        </w:rPr>
      </w:pPr>
      <w:r w:rsidRPr="00A17561">
        <w:rPr>
          <w:rFonts w:ascii="Calibri" w:hAnsi="Calibri"/>
        </w:rPr>
        <w:t>Involved i</w:t>
      </w:r>
      <w:r>
        <w:rPr>
          <w:rFonts w:ascii="Calibri" w:hAnsi="Calibri"/>
        </w:rPr>
        <w:t>n creating and maintaining jobs, DTS Packages and SSIS Packages</w:t>
      </w:r>
    </w:p>
    <w:p w:rsidR="006A0041" w:rsidRDefault="006A0041" w:rsidP="006A0041">
      <w:pPr>
        <w:numPr>
          <w:ilvl w:val="0"/>
          <w:numId w:val="23"/>
        </w:numPr>
        <w:rPr>
          <w:rFonts w:ascii="Calibri" w:hAnsi="Calibri"/>
        </w:rPr>
      </w:pPr>
      <w:r w:rsidRPr="00A17561">
        <w:rPr>
          <w:rFonts w:ascii="Calibri" w:hAnsi="Calibri"/>
        </w:rPr>
        <w:t>Involved</w:t>
      </w:r>
      <w:r>
        <w:rPr>
          <w:rFonts w:ascii="Calibri" w:hAnsi="Calibri"/>
        </w:rPr>
        <w:t xml:space="preserve"> in generating database scripts</w:t>
      </w:r>
    </w:p>
    <w:p w:rsidR="00352CE6" w:rsidRDefault="00352CE6" w:rsidP="00352CE6">
      <w:pPr>
        <w:pStyle w:val="ListParagraph"/>
        <w:ind w:left="540"/>
        <w:rPr>
          <w:rFonts w:ascii="Calibri" w:hAnsi="Calibri"/>
          <w:b/>
        </w:rPr>
      </w:pPr>
    </w:p>
    <w:p w:rsidR="006445EE" w:rsidRPr="00B80999" w:rsidRDefault="006445EE" w:rsidP="006445EE">
      <w:pPr>
        <w:pStyle w:val="ListParagraph"/>
        <w:numPr>
          <w:ilvl w:val="0"/>
          <w:numId w:val="41"/>
        </w:numPr>
        <w:rPr>
          <w:rFonts w:ascii="Calibri" w:hAnsi="Calibri"/>
          <w:b/>
        </w:rPr>
      </w:pPr>
      <w:r w:rsidRPr="00B80999">
        <w:rPr>
          <w:rFonts w:ascii="Calibri" w:hAnsi="Calibri"/>
          <w:b/>
        </w:rPr>
        <w:t>Project/ Product Details:</w:t>
      </w:r>
    </w:p>
    <w:p w:rsidR="006445EE" w:rsidRPr="006A442E" w:rsidRDefault="006445EE" w:rsidP="006445EE">
      <w:pPr>
        <w:ind w:left="720"/>
        <w:rPr>
          <w:rFonts w:ascii="Calibri" w:hAnsi="Calibri"/>
        </w:rPr>
      </w:pPr>
      <w:r w:rsidRPr="006A442E">
        <w:rPr>
          <w:rFonts w:ascii="Calibri" w:hAnsi="Calibri"/>
        </w:rPr>
        <w:t>Project Title</w:t>
      </w:r>
      <w:r w:rsidRPr="006A442E">
        <w:rPr>
          <w:rFonts w:ascii="Calibri" w:hAnsi="Calibri"/>
        </w:rPr>
        <w:tab/>
        <w:t xml:space="preserve">  : </w:t>
      </w:r>
      <w:r>
        <w:rPr>
          <w:rFonts w:ascii="Calibri" w:hAnsi="Calibri"/>
        </w:rPr>
        <w:t>SBX_Market_Project</w:t>
      </w:r>
      <w:r w:rsidRPr="006A442E">
        <w:rPr>
          <w:rFonts w:ascii="Calibri" w:hAnsi="Calibri"/>
        </w:rPr>
        <w:t>.</w:t>
      </w:r>
    </w:p>
    <w:p w:rsidR="006445EE" w:rsidRPr="006A442E" w:rsidRDefault="006445EE" w:rsidP="006445EE">
      <w:pPr>
        <w:ind w:left="720"/>
        <w:rPr>
          <w:rFonts w:ascii="Calibri" w:hAnsi="Calibri"/>
        </w:rPr>
      </w:pPr>
      <w:r w:rsidRPr="006A442E">
        <w:rPr>
          <w:rFonts w:ascii="Calibri" w:eastAsia="Calibri" w:hAnsi="Calibri" w:cs="Calibri"/>
        </w:rPr>
        <w:t>Company</w:t>
      </w:r>
      <w:r w:rsidRPr="006A442E">
        <w:rPr>
          <w:rFonts w:ascii="Calibri" w:eastAsia="Calibri" w:hAnsi="Calibri" w:cs="Calibri"/>
        </w:rPr>
        <w:tab/>
      </w:r>
      <w:r>
        <w:rPr>
          <w:rFonts w:ascii="Calibri" w:eastAsia="Calibri" w:hAnsi="Calibri" w:cs="Calibri"/>
        </w:rPr>
        <w:t xml:space="preserve">  </w:t>
      </w:r>
      <w:r w:rsidRPr="006A442E">
        <w:rPr>
          <w:rFonts w:ascii="Calibri" w:hAnsi="Calibri"/>
        </w:rPr>
        <w:t>: Cat technologies Ltd.</w:t>
      </w:r>
    </w:p>
    <w:p w:rsidR="006445EE" w:rsidRPr="006A442E" w:rsidRDefault="006445EE" w:rsidP="006445EE">
      <w:pPr>
        <w:ind w:left="720"/>
        <w:rPr>
          <w:rFonts w:ascii="Calibri" w:eastAsia="Calibri" w:hAnsi="Calibri" w:cs="Calibri"/>
        </w:rPr>
      </w:pPr>
      <w:r w:rsidRPr="006445EE">
        <w:rPr>
          <w:rFonts w:ascii="Calibri" w:eastAsia="Calibri" w:hAnsi="Calibri" w:cs="Calibri"/>
        </w:rPr>
        <w:t>Role</w:t>
      </w:r>
      <w:r w:rsidRPr="006445EE">
        <w:rPr>
          <w:rFonts w:ascii="Calibri" w:eastAsia="Calibri" w:hAnsi="Calibri" w:cs="Calibri"/>
        </w:rPr>
        <w:tab/>
      </w:r>
      <w:r w:rsidRPr="006445EE">
        <w:rPr>
          <w:rFonts w:ascii="Calibri" w:eastAsia="Calibri" w:hAnsi="Calibri" w:cs="Calibri"/>
        </w:rPr>
        <w:tab/>
        <w:t xml:space="preserve">  :  SQL Server Developer /</w:t>
      </w:r>
      <w:r w:rsidRPr="006445EE">
        <w:rPr>
          <w:rFonts w:ascii="Calibri" w:hAnsi="Calibri"/>
          <w:b/>
          <w:bCs/>
        </w:rPr>
        <w:t xml:space="preserve"> </w:t>
      </w:r>
      <w:r w:rsidRPr="00352CE6">
        <w:rPr>
          <w:rFonts w:ascii="Calibri" w:hAnsi="Calibri"/>
          <w:bCs/>
        </w:rPr>
        <w:t>BI Developer</w:t>
      </w:r>
      <w:r w:rsidR="00352CE6">
        <w:rPr>
          <w:rFonts w:ascii="Calibri" w:hAnsi="Calibri"/>
          <w:bCs/>
        </w:rPr>
        <w:t>.</w:t>
      </w:r>
    </w:p>
    <w:p w:rsidR="006445EE" w:rsidRDefault="006445EE" w:rsidP="006445EE">
      <w:pPr>
        <w:jc w:val="both"/>
        <w:rPr>
          <w:rFonts w:ascii="Calibri" w:hAnsi="Calibri"/>
          <w:b/>
          <w:bCs/>
          <w:color w:val="auto"/>
        </w:rPr>
      </w:pPr>
      <w:r w:rsidRPr="00A17561">
        <w:rPr>
          <w:rFonts w:ascii="Calibri" w:hAnsi="Calibri"/>
          <w:b/>
        </w:rPr>
        <w:t>Contribution</w:t>
      </w:r>
      <w:r w:rsidRPr="006445EE">
        <w:rPr>
          <w:rFonts w:ascii="Calibri" w:hAnsi="Calibri"/>
          <w:b/>
          <w:bCs/>
          <w:color w:val="auto"/>
        </w:rPr>
        <w:t>:</w:t>
      </w:r>
    </w:p>
    <w:p w:rsidR="002A1607" w:rsidRPr="006445EE" w:rsidRDefault="002A1607" w:rsidP="006445EE">
      <w:pPr>
        <w:jc w:val="both"/>
        <w:rPr>
          <w:color w:val="auto"/>
          <w:sz w:val="24"/>
          <w:szCs w:val="24"/>
        </w:rPr>
      </w:pPr>
    </w:p>
    <w:p w:rsidR="006445EE" w:rsidRPr="006445EE" w:rsidRDefault="006445EE" w:rsidP="006445EE">
      <w:pPr>
        <w:numPr>
          <w:ilvl w:val="0"/>
          <w:numId w:val="43"/>
        </w:numPr>
        <w:jc w:val="both"/>
        <w:rPr>
          <w:color w:val="auto"/>
        </w:rPr>
      </w:pPr>
      <w:r w:rsidRPr="006445EE">
        <w:rPr>
          <w:rFonts w:ascii="Calibri" w:hAnsi="Calibri"/>
          <w:color w:val="auto"/>
        </w:rPr>
        <w:t>Involved in requirement gathering and providing solutions to generate state files.</w:t>
      </w:r>
    </w:p>
    <w:p w:rsidR="006445EE" w:rsidRPr="00352CE6" w:rsidRDefault="006445EE" w:rsidP="006445EE">
      <w:pPr>
        <w:numPr>
          <w:ilvl w:val="0"/>
          <w:numId w:val="43"/>
        </w:numPr>
        <w:jc w:val="both"/>
        <w:rPr>
          <w:color w:val="auto"/>
        </w:rPr>
      </w:pPr>
      <w:r w:rsidRPr="006445EE">
        <w:rPr>
          <w:rFonts w:ascii="Calibri" w:hAnsi="Calibri"/>
          <w:color w:val="222222"/>
        </w:rPr>
        <w:t xml:space="preserve">Project involved maintenance of existing OLTP databases as well as designing SSIS packages for custom </w:t>
      </w:r>
      <w:r w:rsidR="00352CE6">
        <w:rPr>
          <w:rFonts w:ascii="Calibri" w:hAnsi="Calibri"/>
          <w:color w:val="222222"/>
        </w:rPr>
        <w:t xml:space="preserve">warehousing </w:t>
      </w:r>
      <w:r w:rsidRPr="006445EE">
        <w:rPr>
          <w:rFonts w:ascii="Calibri" w:hAnsi="Calibri"/>
          <w:color w:val="222222"/>
        </w:rPr>
        <w:t>needs.</w:t>
      </w:r>
      <w:r w:rsidR="00352CE6">
        <w:rPr>
          <w:rFonts w:ascii="Calibri" w:hAnsi="Calibri"/>
          <w:color w:val="222222"/>
        </w:rPr>
        <w:t xml:space="preserve"> </w:t>
      </w:r>
    </w:p>
    <w:p w:rsidR="006445EE" w:rsidRPr="002A1607" w:rsidRDefault="006445EE" w:rsidP="006445EE">
      <w:pPr>
        <w:numPr>
          <w:ilvl w:val="0"/>
          <w:numId w:val="43"/>
        </w:numPr>
        <w:jc w:val="both"/>
        <w:rPr>
          <w:color w:val="auto"/>
        </w:rPr>
      </w:pPr>
      <w:r w:rsidRPr="00352CE6">
        <w:rPr>
          <w:rFonts w:ascii="Calibri" w:hAnsi="Calibri"/>
        </w:rPr>
        <w:t xml:space="preserve">Experience in working with different </w:t>
      </w:r>
      <w:r w:rsidR="00352CE6">
        <w:rPr>
          <w:rFonts w:ascii="Calibri" w:hAnsi="Calibri"/>
        </w:rPr>
        <w:t xml:space="preserve">data </w:t>
      </w:r>
      <w:r w:rsidRPr="00352CE6">
        <w:rPr>
          <w:rFonts w:ascii="Calibri" w:hAnsi="Calibri"/>
        </w:rPr>
        <w:t>flow elements like Flat File, OLEDB, Excel Sources and Destinations,</w:t>
      </w:r>
      <w:r w:rsidR="00352CE6">
        <w:rPr>
          <w:rFonts w:ascii="Calibri" w:hAnsi="Calibri"/>
        </w:rPr>
        <w:t xml:space="preserve"> Data </w:t>
      </w:r>
      <w:r w:rsidRPr="00352CE6">
        <w:rPr>
          <w:rFonts w:ascii="Calibri" w:hAnsi="Calibri"/>
        </w:rPr>
        <w:t>Conversion, Term Extraction, Conditional Split, Derived Column, Pivot etc.</w:t>
      </w:r>
    </w:p>
    <w:p w:rsidR="002A1607" w:rsidRPr="006445EE" w:rsidRDefault="002A1607" w:rsidP="006445EE">
      <w:pPr>
        <w:numPr>
          <w:ilvl w:val="0"/>
          <w:numId w:val="43"/>
        </w:numPr>
        <w:jc w:val="both"/>
        <w:rPr>
          <w:color w:val="auto"/>
        </w:rPr>
      </w:pPr>
      <w:r>
        <w:rPr>
          <w:rFonts w:ascii="Calibri" w:hAnsi="Calibri"/>
        </w:rPr>
        <w:t>Working on the Dynamic Columns in Excel files and Flat files and pull the data in Database.</w:t>
      </w:r>
    </w:p>
    <w:p w:rsidR="006445EE" w:rsidRPr="006445EE" w:rsidRDefault="006445EE" w:rsidP="006445EE">
      <w:pPr>
        <w:numPr>
          <w:ilvl w:val="0"/>
          <w:numId w:val="43"/>
        </w:numPr>
        <w:jc w:val="both"/>
        <w:rPr>
          <w:color w:val="auto"/>
        </w:rPr>
      </w:pPr>
      <w:r w:rsidRPr="006445EE">
        <w:rPr>
          <w:rFonts w:ascii="Calibri" w:hAnsi="Calibri"/>
          <w:color w:val="auto"/>
        </w:rPr>
        <w:t>Experience in writing</w:t>
      </w:r>
      <w:r w:rsidR="00352CE6">
        <w:rPr>
          <w:rFonts w:ascii="Calibri" w:hAnsi="Calibri"/>
          <w:color w:val="auto"/>
        </w:rPr>
        <w:t xml:space="preserve"> SQL </w:t>
      </w:r>
      <w:r w:rsidRPr="006445EE">
        <w:rPr>
          <w:rFonts w:ascii="Calibri" w:hAnsi="Calibri"/>
          <w:color w:val="auto"/>
        </w:rPr>
        <w:t>Queries for pulling large volume of records from Facets and claims database using stored procedures, and Extraction Transformation and Loading (ETL) process using SSIS.</w:t>
      </w:r>
    </w:p>
    <w:p w:rsidR="006445EE" w:rsidRPr="00352CE6" w:rsidRDefault="006445EE" w:rsidP="006445EE">
      <w:pPr>
        <w:pStyle w:val="ListParagraph"/>
        <w:numPr>
          <w:ilvl w:val="0"/>
          <w:numId w:val="43"/>
        </w:numPr>
        <w:rPr>
          <w:color w:val="auto"/>
          <w:sz w:val="24"/>
          <w:szCs w:val="24"/>
        </w:rPr>
      </w:pPr>
      <w:r w:rsidRPr="00352CE6">
        <w:rPr>
          <w:rFonts w:ascii="Calibri" w:hAnsi="Calibri"/>
          <w:color w:val="222222"/>
        </w:rPr>
        <w:t>Experience in creating and managing stored procedures, indexed views, UDF’s, Triggers, and Database Constraints to meet business requirements.</w:t>
      </w:r>
      <w:r w:rsidRPr="00352CE6">
        <w:rPr>
          <w:rFonts w:ascii="Calibri" w:hAnsi="Calibri"/>
          <w:color w:val="auto"/>
        </w:rPr>
        <w:t xml:space="preserve"> </w:t>
      </w:r>
    </w:p>
    <w:p w:rsidR="006445EE" w:rsidRPr="00352CE6" w:rsidRDefault="006445EE" w:rsidP="006445EE">
      <w:pPr>
        <w:pStyle w:val="ListParagraph"/>
        <w:numPr>
          <w:ilvl w:val="0"/>
          <w:numId w:val="43"/>
        </w:numPr>
        <w:rPr>
          <w:color w:val="auto"/>
          <w:sz w:val="24"/>
          <w:szCs w:val="24"/>
        </w:rPr>
      </w:pPr>
      <w:r w:rsidRPr="00352CE6">
        <w:rPr>
          <w:rFonts w:ascii="Calibri" w:hAnsi="Calibri"/>
          <w:color w:val="auto"/>
        </w:rPr>
        <w:t>Experience in working with SSIS Packages for applying various business rules, using various control flow tasks, dataflow components and event handling techniques.</w:t>
      </w:r>
    </w:p>
    <w:p w:rsidR="006445EE" w:rsidRPr="00352CE6" w:rsidRDefault="006445EE" w:rsidP="006445EE">
      <w:pPr>
        <w:pStyle w:val="ListParagraph"/>
        <w:numPr>
          <w:ilvl w:val="0"/>
          <w:numId w:val="43"/>
        </w:numPr>
        <w:jc w:val="both"/>
        <w:rPr>
          <w:color w:val="auto"/>
        </w:rPr>
      </w:pPr>
      <w:r w:rsidRPr="00352CE6">
        <w:rPr>
          <w:rFonts w:ascii="Calibri" w:hAnsi="Calibri"/>
          <w:color w:val="auto"/>
        </w:rPr>
        <w:t>Experience in deployment and configuring the packages into different environments.</w:t>
      </w:r>
    </w:p>
    <w:p w:rsidR="006445EE" w:rsidRDefault="006445EE" w:rsidP="00E9281F">
      <w:pPr>
        <w:rPr>
          <w:rFonts w:ascii="Calibri" w:hAnsi="Calibri"/>
        </w:rPr>
      </w:pPr>
    </w:p>
    <w:p w:rsidR="00E9281F" w:rsidRDefault="00E9281F" w:rsidP="00E9281F">
      <w:pPr>
        <w:rPr>
          <w:rFonts w:ascii="Calibri" w:hAnsi="Calibri"/>
        </w:rPr>
      </w:pPr>
    </w:p>
    <w:p w:rsidR="00E9281F" w:rsidRDefault="00E9281F" w:rsidP="00E9281F">
      <w:pPr>
        <w:rPr>
          <w:rFonts w:ascii="Calibri" w:hAnsi="Calibri"/>
        </w:rPr>
      </w:pPr>
    </w:p>
    <w:p w:rsidR="00A107B4" w:rsidRPr="002A53C9" w:rsidRDefault="00A76D81" w:rsidP="00A107B4">
      <w:pPr>
        <w:rPr>
          <w:rFonts w:ascii="Calibri" w:eastAsia="Calibri" w:hAnsi="Calibri" w:cs="Calibri"/>
          <w:b/>
          <w:bCs/>
          <w:sz w:val="24"/>
          <w:szCs w:val="24"/>
          <w:u w:val="single"/>
        </w:rPr>
      </w:pPr>
      <w:r w:rsidRPr="002A53C9">
        <w:rPr>
          <w:rFonts w:ascii="Calibri" w:eastAsia="Calibri" w:hAnsi="Calibri" w:cs="Calibri"/>
          <w:b/>
          <w:bCs/>
          <w:sz w:val="24"/>
          <w:szCs w:val="24"/>
          <w:u w:val="single"/>
        </w:rPr>
        <w:t>Goose technologies (Feb</w:t>
      </w:r>
      <w:r w:rsidR="008A7B0C">
        <w:rPr>
          <w:rFonts w:ascii="Calibri" w:eastAsia="Calibri" w:hAnsi="Calibri" w:cs="Calibri"/>
          <w:b/>
          <w:bCs/>
          <w:sz w:val="24"/>
          <w:szCs w:val="24"/>
          <w:u w:val="single"/>
        </w:rPr>
        <w:t xml:space="preserve"> 2011 to July 2012</w:t>
      </w:r>
      <w:r w:rsidR="00A107B4" w:rsidRPr="002A53C9">
        <w:rPr>
          <w:rFonts w:ascii="Calibri" w:eastAsia="Calibri" w:hAnsi="Calibri" w:cs="Calibri"/>
          <w:b/>
          <w:bCs/>
          <w:sz w:val="24"/>
          <w:szCs w:val="24"/>
          <w:u w:val="single"/>
        </w:rPr>
        <w:t>)</w:t>
      </w:r>
    </w:p>
    <w:p w:rsidR="00A107B4" w:rsidRPr="00A17561" w:rsidRDefault="00A76D81" w:rsidP="00A107B4">
      <w:pPr>
        <w:rPr>
          <w:rFonts w:ascii="Calibri" w:eastAsia="Calibri" w:hAnsi="Calibri" w:cs="Calibri"/>
          <w:b/>
          <w:bCs/>
        </w:rPr>
      </w:pPr>
      <w:r w:rsidRPr="00A17561">
        <w:rPr>
          <w:rFonts w:ascii="Calibri" w:eastAsia="Calibri" w:hAnsi="Calibri" w:cs="Calibri"/>
          <w:b/>
          <w:bCs/>
        </w:rPr>
        <w:t>Profile: SQL Analyst</w:t>
      </w:r>
    </w:p>
    <w:p w:rsidR="00A107B4" w:rsidRPr="00A17561" w:rsidRDefault="00A107B4" w:rsidP="00A107B4">
      <w:pPr>
        <w:rPr>
          <w:rFonts w:ascii="Calibri" w:eastAsia="Calibri" w:hAnsi="Calibri" w:cs="Calibri"/>
          <w:bCs/>
        </w:rPr>
      </w:pPr>
    </w:p>
    <w:p w:rsidR="008D4DDC" w:rsidRPr="00A17561" w:rsidRDefault="008D4DDC" w:rsidP="008D4DDC">
      <w:pPr>
        <w:rPr>
          <w:rFonts w:ascii="Calibri" w:hAnsi="Calibri"/>
          <w:b/>
        </w:rPr>
      </w:pPr>
      <w:r w:rsidRPr="00A17561">
        <w:rPr>
          <w:rFonts w:ascii="Calibri" w:hAnsi="Calibri"/>
          <w:b/>
        </w:rPr>
        <w:t>Project/ Product Details:</w:t>
      </w:r>
    </w:p>
    <w:p w:rsidR="008D4DDC" w:rsidRPr="00A17561" w:rsidRDefault="008D4DDC" w:rsidP="008D4DDC">
      <w:pPr>
        <w:rPr>
          <w:rFonts w:ascii="Calibri" w:hAnsi="Calibri"/>
        </w:rPr>
      </w:pPr>
    </w:p>
    <w:p w:rsidR="008D4DDC" w:rsidRPr="00A17561" w:rsidRDefault="008D4DDC" w:rsidP="008D4DDC">
      <w:pPr>
        <w:rPr>
          <w:rFonts w:ascii="Calibri" w:hAnsi="Calibri"/>
        </w:rPr>
      </w:pPr>
      <w:r w:rsidRPr="00A17561">
        <w:rPr>
          <w:rFonts w:ascii="Calibri" w:hAnsi="Calibri"/>
          <w:b/>
        </w:rPr>
        <w:t>Project Title:PROCON</w:t>
      </w:r>
      <w:r w:rsidRPr="00A17561">
        <w:rPr>
          <w:rFonts w:ascii="Calibri" w:hAnsi="Calibri"/>
        </w:rPr>
        <w:t xml:space="preserve"> (Project Management and Risk Management Tool For Global Delivery)                </w:t>
      </w:r>
    </w:p>
    <w:p w:rsidR="008D4DDC" w:rsidRPr="00A17561" w:rsidRDefault="008D4DDC" w:rsidP="008D4DDC">
      <w:pPr>
        <w:rPr>
          <w:rFonts w:ascii="Calibri" w:hAnsi="Calibri"/>
        </w:rPr>
      </w:pPr>
    </w:p>
    <w:p w:rsidR="008D4DDC" w:rsidRPr="00A17561" w:rsidRDefault="008D4DDC" w:rsidP="008D4DDC">
      <w:pPr>
        <w:ind w:left="720"/>
        <w:rPr>
          <w:rFonts w:ascii="Calibri" w:eastAsia="Calibri" w:hAnsi="Calibri" w:cs="Calibri"/>
        </w:rPr>
      </w:pPr>
      <w:r w:rsidRPr="00A17561">
        <w:rPr>
          <w:rFonts w:ascii="Calibri" w:eastAsia="Calibri" w:hAnsi="Calibri" w:cs="Calibri"/>
        </w:rPr>
        <w:t>Company</w:t>
      </w:r>
      <w:r w:rsidRPr="00A17561">
        <w:rPr>
          <w:rFonts w:ascii="Calibri" w:eastAsia="Calibri" w:hAnsi="Calibri" w:cs="Calibri"/>
        </w:rPr>
        <w:tab/>
        <w:t>:</w:t>
      </w:r>
      <w:r w:rsidRPr="00A17561">
        <w:rPr>
          <w:rFonts w:ascii="Calibri" w:eastAsia="Calibri" w:hAnsi="Calibri" w:cs="Calibri"/>
        </w:rPr>
        <w:tab/>
        <w:t xml:space="preserve"> Goose Technologies Pvt. Ltd.</w:t>
      </w:r>
    </w:p>
    <w:p w:rsidR="008D4DDC" w:rsidRPr="00A17561" w:rsidRDefault="008D4DDC" w:rsidP="008D4DDC">
      <w:pPr>
        <w:ind w:left="720"/>
        <w:rPr>
          <w:rFonts w:ascii="Calibri" w:eastAsia="Calibri" w:hAnsi="Calibri" w:cs="Calibri"/>
        </w:rPr>
      </w:pPr>
      <w:r w:rsidRPr="00A17561">
        <w:rPr>
          <w:rFonts w:ascii="Calibri" w:eastAsia="Calibri" w:hAnsi="Calibri" w:cs="Calibri"/>
        </w:rPr>
        <w:t>Clients</w:t>
      </w:r>
      <w:r w:rsidRPr="00A17561">
        <w:rPr>
          <w:rFonts w:ascii="Calibri" w:eastAsia="Calibri" w:hAnsi="Calibri" w:cs="Calibri"/>
        </w:rPr>
        <w:tab/>
      </w:r>
      <w:r w:rsidRPr="00A17561">
        <w:rPr>
          <w:rFonts w:ascii="Calibri" w:eastAsia="Calibri" w:hAnsi="Calibri" w:cs="Calibri"/>
        </w:rPr>
        <w:tab/>
        <w:t>:</w:t>
      </w:r>
      <w:r w:rsidRPr="00A17561">
        <w:rPr>
          <w:rFonts w:ascii="Calibri" w:eastAsia="Calibri" w:hAnsi="Calibri" w:cs="Calibri"/>
        </w:rPr>
        <w:tab/>
      </w:r>
      <w:r w:rsidR="00F94C5E">
        <w:rPr>
          <w:rFonts w:ascii="Calibri" w:eastAsia="Calibri" w:hAnsi="Calibri" w:cs="Calibri"/>
        </w:rPr>
        <w:t>Glenmark</w:t>
      </w:r>
      <w:r w:rsidRPr="00A17561">
        <w:rPr>
          <w:rFonts w:ascii="Calibri" w:eastAsia="Calibri" w:hAnsi="Calibri" w:cs="Calibri"/>
        </w:rPr>
        <w:t xml:space="preserve">, Strides, </w:t>
      </w:r>
      <w:r w:rsidR="00F94C5E">
        <w:rPr>
          <w:rFonts w:ascii="Calibri" w:eastAsia="Calibri" w:hAnsi="Calibri" w:cs="Calibri"/>
        </w:rPr>
        <w:t>Aurobindo</w:t>
      </w:r>
    </w:p>
    <w:p w:rsidR="008D4DDC" w:rsidRPr="00A17561" w:rsidRDefault="008D4DDC" w:rsidP="008D4DDC">
      <w:pPr>
        <w:ind w:left="720"/>
        <w:rPr>
          <w:rFonts w:ascii="Calibri" w:eastAsia="Calibri" w:hAnsi="Calibri" w:cs="Calibri"/>
        </w:rPr>
      </w:pPr>
      <w:r w:rsidRPr="00A17561">
        <w:rPr>
          <w:rFonts w:ascii="Calibri" w:eastAsia="Calibri" w:hAnsi="Calibri" w:cs="Calibri"/>
        </w:rPr>
        <w:t>Role</w:t>
      </w:r>
      <w:r w:rsidRPr="00A17561">
        <w:rPr>
          <w:rFonts w:ascii="Calibri" w:eastAsia="Calibri" w:hAnsi="Calibri" w:cs="Calibri"/>
        </w:rPr>
        <w:tab/>
      </w:r>
      <w:r w:rsidRPr="00A17561">
        <w:rPr>
          <w:rFonts w:ascii="Calibri" w:eastAsia="Calibri" w:hAnsi="Calibri" w:cs="Calibri"/>
        </w:rPr>
        <w:tab/>
        <w:t>:</w:t>
      </w:r>
      <w:r w:rsidRPr="00A17561">
        <w:rPr>
          <w:rFonts w:ascii="Calibri" w:eastAsia="Calibri" w:hAnsi="Calibri" w:cs="Calibri"/>
        </w:rPr>
        <w:tab/>
        <w:t xml:space="preserve"> SQL Server Developer and </w:t>
      </w:r>
      <w:r w:rsidR="00E9281F">
        <w:rPr>
          <w:rFonts w:ascii="Calibri" w:eastAsia="Calibri" w:hAnsi="Calibri" w:cs="Calibri"/>
        </w:rPr>
        <w:t xml:space="preserve">Database </w:t>
      </w:r>
      <w:r w:rsidRPr="00A17561">
        <w:rPr>
          <w:rFonts w:ascii="Calibri" w:eastAsia="Calibri" w:hAnsi="Calibri" w:cs="Calibri"/>
        </w:rPr>
        <w:t xml:space="preserve">Administrator </w:t>
      </w:r>
    </w:p>
    <w:p w:rsidR="008D4DDC" w:rsidRPr="00A17561" w:rsidRDefault="008D4DDC" w:rsidP="008D4DDC">
      <w:pPr>
        <w:ind w:left="720"/>
        <w:rPr>
          <w:rFonts w:ascii="Calibri" w:hAnsi="Calibri"/>
        </w:rPr>
      </w:pPr>
    </w:p>
    <w:p w:rsidR="008D4DDC" w:rsidRPr="00A17561" w:rsidRDefault="008D4DDC" w:rsidP="008D4DDC">
      <w:pPr>
        <w:rPr>
          <w:rFonts w:ascii="Calibri" w:hAnsi="Calibri"/>
          <w:b/>
        </w:rPr>
      </w:pPr>
      <w:r w:rsidRPr="00A17561">
        <w:rPr>
          <w:rFonts w:ascii="Calibri" w:hAnsi="Calibri"/>
          <w:b/>
        </w:rPr>
        <w:t xml:space="preserve">Description: </w:t>
      </w:r>
    </w:p>
    <w:p w:rsidR="008D4DDC" w:rsidRPr="00A17561" w:rsidRDefault="008D4DDC" w:rsidP="008D4DDC">
      <w:pPr>
        <w:rPr>
          <w:rFonts w:ascii="Calibri" w:hAnsi="Calibri"/>
        </w:rPr>
      </w:pPr>
      <w:r w:rsidRPr="00A17561">
        <w:rPr>
          <w:rFonts w:ascii="Calibri" w:hAnsi="Calibri"/>
        </w:rPr>
        <w:tab/>
      </w:r>
    </w:p>
    <w:p w:rsidR="008D4DDC" w:rsidRPr="00A17561" w:rsidRDefault="008D4DDC" w:rsidP="008D4DDC">
      <w:pPr>
        <w:ind w:firstLine="720"/>
        <w:rPr>
          <w:rFonts w:ascii="Calibri" w:hAnsi="Calibri"/>
        </w:rPr>
      </w:pPr>
      <w:r w:rsidRPr="00A17561">
        <w:rPr>
          <w:rFonts w:ascii="Calibri" w:hAnsi="Calibri"/>
        </w:rPr>
        <w:t xml:space="preserve">Procon is a </w:t>
      </w:r>
      <w:r w:rsidR="00A17561" w:rsidRPr="00A17561">
        <w:rPr>
          <w:rFonts w:ascii="Calibri" w:hAnsi="Calibri"/>
        </w:rPr>
        <w:t>tool, which</w:t>
      </w:r>
      <w:r w:rsidRPr="00A17561">
        <w:rPr>
          <w:rFonts w:ascii="Calibri" w:hAnsi="Calibri"/>
        </w:rPr>
        <w:t xml:space="preserve"> deals about the Performance, Risk and compliance management solution for global delivery with configurable graphical Administration and Reporting modules. Procon enables the definition of a risk for your business and the capture of performance metrics for key business areas. Once a risk is in place, Procon offers real-time visibility via numerical and graphical representations of KPI values, colored risk-level indicators, and action e-mail alerts to managers and business heads throughout the service lifecycle. Additionally, Procon enables the navigation from an overview for the organization down to performance details for a collection of projects, an individual project, and an individual task and resource.</w:t>
      </w:r>
    </w:p>
    <w:p w:rsidR="008D4DDC" w:rsidRPr="00A17561" w:rsidRDefault="008D4DDC" w:rsidP="008D4DDC">
      <w:pPr>
        <w:rPr>
          <w:rFonts w:ascii="Calibri" w:hAnsi="Calibri"/>
        </w:rPr>
      </w:pPr>
      <w:r w:rsidRPr="00A17561">
        <w:rPr>
          <w:rFonts w:ascii="Calibri" w:hAnsi="Calibri"/>
        </w:rPr>
        <w:tab/>
        <w:t xml:space="preserve">Procon provides an advanced prediction engine to assess current challenges. With </w:t>
      </w:r>
      <w:r w:rsidR="003E1155" w:rsidRPr="00A17561">
        <w:rPr>
          <w:rFonts w:ascii="Calibri" w:hAnsi="Calibri"/>
        </w:rPr>
        <w:t>Procon,</w:t>
      </w:r>
      <w:r w:rsidRPr="00A17561">
        <w:rPr>
          <w:rFonts w:ascii="Calibri" w:hAnsi="Calibri"/>
        </w:rPr>
        <w:t xml:space="preserve">such challenges can be extrapolated into the future to provide trends and calculate impact. In turn, this enables an objective evaluation and selection of the best risk management solution. Using the productivity and competency charts of employees and Procon’s task criticality engine, an organization can create its own “What If” scenarios to manage risk.                     </w:t>
      </w:r>
    </w:p>
    <w:p w:rsidR="008D4DDC" w:rsidRPr="00A17561" w:rsidRDefault="008D4DDC" w:rsidP="008D4DDC">
      <w:pPr>
        <w:rPr>
          <w:rFonts w:ascii="Calibri" w:hAnsi="Calibri"/>
        </w:rPr>
      </w:pPr>
    </w:p>
    <w:p w:rsidR="008D4DDC" w:rsidRPr="00A17561" w:rsidRDefault="008D4DDC" w:rsidP="008D4DDC">
      <w:pPr>
        <w:rPr>
          <w:rFonts w:ascii="Calibri" w:hAnsi="Calibri"/>
          <w:b/>
        </w:rPr>
      </w:pPr>
      <w:r w:rsidRPr="00A17561">
        <w:rPr>
          <w:rFonts w:ascii="Calibri" w:hAnsi="Calibri"/>
          <w:b/>
        </w:rPr>
        <w:lastRenderedPageBreak/>
        <w:t>Contribution:</w:t>
      </w:r>
    </w:p>
    <w:p w:rsidR="008D4DDC" w:rsidRPr="00A17561" w:rsidRDefault="008D4DDC" w:rsidP="008D4DDC">
      <w:pPr>
        <w:rPr>
          <w:rFonts w:ascii="Calibri" w:hAnsi="Calibri"/>
        </w:rPr>
      </w:pPr>
    </w:p>
    <w:p w:rsidR="008D4DDC" w:rsidRPr="00A17561" w:rsidRDefault="008D4DDC" w:rsidP="008D4DDC">
      <w:pPr>
        <w:numPr>
          <w:ilvl w:val="0"/>
          <w:numId w:val="23"/>
        </w:numPr>
        <w:rPr>
          <w:rFonts w:ascii="Calibri" w:hAnsi="Calibri"/>
        </w:rPr>
      </w:pPr>
      <w:r w:rsidRPr="00A17561">
        <w:rPr>
          <w:rFonts w:ascii="Calibri" w:hAnsi="Calibri"/>
        </w:rPr>
        <w:t>Involved in Designing Database</w:t>
      </w:r>
    </w:p>
    <w:p w:rsidR="008D4DDC" w:rsidRPr="00A17561" w:rsidRDefault="008D4DDC" w:rsidP="008D4DDC">
      <w:pPr>
        <w:numPr>
          <w:ilvl w:val="0"/>
          <w:numId w:val="23"/>
        </w:numPr>
        <w:rPr>
          <w:rFonts w:ascii="Calibri" w:hAnsi="Calibri"/>
        </w:rPr>
      </w:pPr>
      <w:r w:rsidRPr="00A17561">
        <w:rPr>
          <w:rFonts w:ascii="Calibri" w:hAnsi="Calibri"/>
        </w:rPr>
        <w:t xml:space="preserve">Involved in writing the stored procedures and functions, triggers </w:t>
      </w:r>
      <w:r w:rsidR="00A17561" w:rsidRPr="00A17561">
        <w:rPr>
          <w:rFonts w:ascii="Calibri" w:hAnsi="Calibri"/>
        </w:rPr>
        <w:t>and queries</w:t>
      </w:r>
    </w:p>
    <w:p w:rsidR="008D4DDC" w:rsidRPr="00A17561" w:rsidRDefault="008D4DDC" w:rsidP="008D4DDC">
      <w:pPr>
        <w:numPr>
          <w:ilvl w:val="0"/>
          <w:numId w:val="23"/>
        </w:numPr>
        <w:rPr>
          <w:rFonts w:ascii="Calibri" w:hAnsi="Calibri"/>
        </w:rPr>
      </w:pPr>
      <w:r w:rsidRPr="00A17561">
        <w:rPr>
          <w:rFonts w:ascii="Calibri" w:hAnsi="Calibri"/>
        </w:rPr>
        <w:t>Involved in helping the developers in framing the queries that are written</w:t>
      </w:r>
    </w:p>
    <w:p w:rsidR="008D4DDC" w:rsidRPr="00A17561" w:rsidRDefault="003E1155" w:rsidP="008D4DDC">
      <w:pPr>
        <w:numPr>
          <w:ilvl w:val="0"/>
          <w:numId w:val="23"/>
        </w:numPr>
        <w:rPr>
          <w:rFonts w:ascii="Calibri" w:hAnsi="Calibri"/>
        </w:rPr>
      </w:pPr>
      <w:r>
        <w:rPr>
          <w:rFonts w:ascii="Calibri" w:hAnsi="Calibri"/>
        </w:rPr>
        <w:t>Inline with coding</w:t>
      </w:r>
    </w:p>
    <w:p w:rsidR="008D4DDC" w:rsidRPr="00A17561" w:rsidRDefault="008D4DDC" w:rsidP="008D4DDC">
      <w:pPr>
        <w:numPr>
          <w:ilvl w:val="0"/>
          <w:numId w:val="23"/>
        </w:numPr>
        <w:rPr>
          <w:rFonts w:ascii="Calibri" w:hAnsi="Calibri"/>
        </w:rPr>
      </w:pPr>
      <w:r w:rsidRPr="00A17561">
        <w:rPr>
          <w:rFonts w:ascii="Calibri" w:hAnsi="Calibri"/>
        </w:rPr>
        <w:t xml:space="preserve">Involved in tuning the </w:t>
      </w:r>
      <w:r w:rsidR="003E1155">
        <w:rPr>
          <w:rFonts w:ascii="Calibri" w:hAnsi="Calibri"/>
        </w:rPr>
        <w:t>database and tuning the queries</w:t>
      </w:r>
    </w:p>
    <w:p w:rsidR="008D4DDC" w:rsidRPr="002A53C9" w:rsidRDefault="008D4DDC" w:rsidP="002A53C9">
      <w:pPr>
        <w:numPr>
          <w:ilvl w:val="0"/>
          <w:numId w:val="23"/>
        </w:numPr>
        <w:rPr>
          <w:rFonts w:ascii="Calibri" w:hAnsi="Calibri"/>
        </w:rPr>
      </w:pPr>
      <w:r w:rsidRPr="00A17561">
        <w:rPr>
          <w:rFonts w:ascii="Calibri" w:hAnsi="Calibri"/>
        </w:rPr>
        <w:t>Involved i</w:t>
      </w:r>
      <w:r w:rsidR="002A53C9">
        <w:rPr>
          <w:rFonts w:ascii="Calibri" w:hAnsi="Calibri"/>
        </w:rPr>
        <w:t xml:space="preserve">n creating and maintaining jobs, </w:t>
      </w:r>
      <w:r w:rsidR="003E1155">
        <w:rPr>
          <w:rFonts w:ascii="Calibri" w:hAnsi="Calibri"/>
        </w:rPr>
        <w:t>DTS Packages and SSIS Packages</w:t>
      </w:r>
    </w:p>
    <w:p w:rsidR="008D4DDC" w:rsidRDefault="008D4DDC" w:rsidP="008D4DDC">
      <w:pPr>
        <w:numPr>
          <w:ilvl w:val="0"/>
          <w:numId w:val="23"/>
        </w:numPr>
        <w:rPr>
          <w:rFonts w:ascii="Calibri" w:hAnsi="Calibri"/>
        </w:rPr>
      </w:pPr>
      <w:r w:rsidRPr="00A17561">
        <w:rPr>
          <w:rFonts w:ascii="Calibri" w:hAnsi="Calibri"/>
        </w:rPr>
        <w:t>Involved</w:t>
      </w:r>
      <w:r w:rsidR="003E1155">
        <w:rPr>
          <w:rFonts w:ascii="Calibri" w:hAnsi="Calibri"/>
        </w:rPr>
        <w:t xml:space="preserve"> in generating database scripts</w:t>
      </w:r>
    </w:p>
    <w:p w:rsidR="002A53C9" w:rsidRPr="00A17561" w:rsidRDefault="002A53C9" w:rsidP="002A53C9">
      <w:pPr>
        <w:ind w:left="1080"/>
        <w:rPr>
          <w:rFonts w:ascii="Calibri" w:hAnsi="Calibri"/>
        </w:rPr>
      </w:pPr>
    </w:p>
    <w:p w:rsidR="003F48E8" w:rsidRPr="002A53C9" w:rsidRDefault="00716CDC">
      <w:pPr>
        <w:rPr>
          <w:rFonts w:ascii="Calibri" w:eastAsia="Calibri" w:hAnsi="Calibri" w:cs="Calibri"/>
          <w:b/>
          <w:bCs/>
          <w:sz w:val="24"/>
          <w:szCs w:val="24"/>
          <w:u w:val="single"/>
        </w:rPr>
      </w:pPr>
      <w:r w:rsidRPr="002A53C9">
        <w:rPr>
          <w:rFonts w:ascii="Calibri" w:eastAsia="Calibri" w:hAnsi="Calibri" w:cs="Calibri"/>
          <w:b/>
          <w:bCs/>
          <w:sz w:val="24"/>
          <w:szCs w:val="24"/>
          <w:u w:val="single"/>
        </w:rPr>
        <w:t xml:space="preserve">Syscon InfoTech (Nov 2008 – </w:t>
      </w:r>
      <w:r w:rsidR="008D4DDC" w:rsidRPr="002A53C9">
        <w:rPr>
          <w:rFonts w:ascii="Calibri" w:eastAsia="Calibri" w:hAnsi="Calibri" w:cs="Calibri"/>
          <w:b/>
          <w:bCs/>
          <w:sz w:val="24"/>
          <w:szCs w:val="24"/>
          <w:u w:val="single"/>
        </w:rPr>
        <w:t>Feb</w:t>
      </w:r>
      <w:r w:rsidRPr="002A53C9">
        <w:rPr>
          <w:rFonts w:ascii="Calibri" w:eastAsia="Calibri" w:hAnsi="Calibri" w:cs="Calibri"/>
          <w:b/>
          <w:bCs/>
          <w:sz w:val="24"/>
          <w:szCs w:val="24"/>
          <w:u w:val="single"/>
        </w:rPr>
        <w:t xml:space="preserve"> 2011)</w:t>
      </w:r>
    </w:p>
    <w:p w:rsidR="003F48E8" w:rsidRPr="00A17561" w:rsidRDefault="004B354E">
      <w:pPr>
        <w:rPr>
          <w:rFonts w:ascii="Calibri" w:eastAsia="Calibri" w:hAnsi="Calibri" w:cs="Calibri"/>
          <w:i/>
          <w:iCs/>
        </w:rPr>
      </w:pPr>
      <w:r w:rsidRPr="00A17561">
        <w:rPr>
          <w:rFonts w:ascii="Calibri" w:eastAsia="Calibri" w:hAnsi="Calibri" w:cs="Calibri"/>
          <w:b/>
          <w:iCs/>
        </w:rPr>
        <w:t xml:space="preserve">Profile: </w:t>
      </w:r>
      <w:r w:rsidR="00716CDC" w:rsidRPr="00A17561">
        <w:rPr>
          <w:rFonts w:ascii="Calibri" w:eastAsia="Calibri" w:hAnsi="Calibri" w:cs="Calibri"/>
          <w:i/>
          <w:iCs/>
        </w:rPr>
        <w:t>Software Programmer</w:t>
      </w:r>
    </w:p>
    <w:p w:rsidR="000367D7" w:rsidRPr="00A17561" w:rsidRDefault="000367D7">
      <w:pPr>
        <w:rPr>
          <w:rFonts w:ascii="Calibri" w:eastAsia="Calibri" w:hAnsi="Calibri" w:cs="Calibri"/>
          <w:i/>
          <w:iCs/>
        </w:rPr>
      </w:pPr>
    </w:p>
    <w:p w:rsidR="004D68C2" w:rsidRPr="00A17561" w:rsidRDefault="004D68C2" w:rsidP="004D68C2">
      <w:pPr>
        <w:pStyle w:val="WW-BodyTextIndent3"/>
        <w:spacing w:line="360" w:lineRule="auto"/>
        <w:ind w:firstLine="0"/>
        <w:rPr>
          <w:rFonts w:ascii="Calibri" w:hAnsi="Calibri"/>
          <w:b/>
          <w:sz w:val="22"/>
          <w:szCs w:val="22"/>
        </w:rPr>
      </w:pPr>
      <w:r w:rsidRPr="00A17561">
        <w:rPr>
          <w:rFonts w:ascii="Calibri" w:hAnsi="Calibri"/>
          <w:b/>
          <w:sz w:val="22"/>
          <w:szCs w:val="22"/>
        </w:rPr>
        <w:t xml:space="preserve">1) </w:t>
      </w:r>
      <w:r w:rsidR="001D5A29" w:rsidRPr="00A17561">
        <w:rPr>
          <w:rFonts w:ascii="Calibri" w:hAnsi="Calibri"/>
          <w:b/>
          <w:sz w:val="22"/>
          <w:szCs w:val="22"/>
        </w:rPr>
        <w:t>Product:</w:t>
      </w:r>
      <w:r w:rsidRPr="00A17561">
        <w:rPr>
          <w:rFonts w:ascii="Calibri" w:hAnsi="Calibri"/>
          <w:b/>
          <w:sz w:val="22"/>
          <w:szCs w:val="22"/>
        </w:rPr>
        <w:t xml:space="preserve"> SOLAR (Laboratory Information System)</w:t>
      </w:r>
    </w:p>
    <w:p w:rsidR="001D5A29" w:rsidRDefault="004D68C2" w:rsidP="001D5A29">
      <w:pPr>
        <w:pStyle w:val="WW-BodyTextIndent3"/>
        <w:spacing w:line="360" w:lineRule="auto"/>
        <w:ind w:firstLine="0"/>
        <w:rPr>
          <w:rFonts w:ascii="Calibri" w:hAnsi="Calibri"/>
          <w:b/>
          <w:sz w:val="22"/>
          <w:szCs w:val="22"/>
        </w:rPr>
      </w:pPr>
      <w:r w:rsidRPr="001D5A29">
        <w:rPr>
          <w:rFonts w:ascii="Calibri" w:hAnsi="Calibri"/>
          <w:b/>
          <w:sz w:val="22"/>
          <w:szCs w:val="22"/>
        </w:rPr>
        <w:t>Clients:</w:t>
      </w:r>
    </w:p>
    <w:p w:rsidR="001D5A29" w:rsidRDefault="004D68C2" w:rsidP="001D5A29">
      <w:pPr>
        <w:pStyle w:val="ListParagraph"/>
        <w:numPr>
          <w:ilvl w:val="0"/>
          <w:numId w:val="33"/>
        </w:numPr>
        <w:jc w:val="both"/>
        <w:rPr>
          <w:rFonts w:ascii="Calibri" w:hAnsi="Calibri"/>
        </w:rPr>
      </w:pPr>
      <w:r w:rsidRPr="00A17561">
        <w:rPr>
          <w:rFonts w:ascii="Calibri" w:hAnsi="Calibri"/>
        </w:rPr>
        <w:t>Magnus Diagnostics (Bangalore, Karnataka)</w:t>
      </w:r>
    </w:p>
    <w:p w:rsidR="004D68C2" w:rsidRPr="001D5A29" w:rsidRDefault="004D68C2" w:rsidP="001D5A29">
      <w:pPr>
        <w:pStyle w:val="ListParagraph"/>
        <w:numPr>
          <w:ilvl w:val="0"/>
          <w:numId w:val="33"/>
        </w:numPr>
        <w:jc w:val="both"/>
        <w:rPr>
          <w:rFonts w:ascii="Calibri" w:hAnsi="Calibri"/>
        </w:rPr>
      </w:pPr>
      <w:r w:rsidRPr="00A17561">
        <w:rPr>
          <w:rFonts w:ascii="Calibri" w:hAnsi="Calibri"/>
        </w:rPr>
        <w:t>Clumax Diagnostics (Bangalore, Karnataka)</w:t>
      </w:r>
    </w:p>
    <w:p w:rsidR="004D68C2" w:rsidRPr="001D5A29" w:rsidRDefault="004D68C2" w:rsidP="001D5A29">
      <w:pPr>
        <w:pStyle w:val="ListParagraph"/>
        <w:numPr>
          <w:ilvl w:val="0"/>
          <w:numId w:val="33"/>
        </w:numPr>
        <w:jc w:val="both"/>
        <w:rPr>
          <w:rFonts w:ascii="Calibri" w:hAnsi="Calibri"/>
        </w:rPr>
      </w:pPr>
      <w:r w:rsidRPr="00A17561">
        <w:rPr>
          <w:rFonts w:ascii="Calibri" w:hAnsi="Calibri"/>
        </w:rPr>
        <w:t>Central Laboratory (Thrissur, Kerala)</w:t>
      </w:r>
    </w:p>
    <w:p w:rsidR="00F5152A" w:rsidRDefault="00F5152A" w:rsidP="004D68C2">
      <w:pPr>
        <w:snapToGrid w:val="0"/>
        <w:spacing w:before="60" w:after="60"/>
        <w:ind w:right="-108"/>
        <w:jc w:val="both"/>
        <w:rPr>
          <w:rFonts w:ascii="Calibri" w:hAnsi="Calibri"/>
          <w:b/>
        </w:rPr>
      </w:pPr>
    </w:p>
    <w:p w:rsidR="001D5A29" w:rsidRPr="00A17561" w:rsidRDefault="004D68C2" w:rsidP="004D68C2">
      <w:pPr>
        <w:snapToGrid w:val="0"/>
        <w:spacing w:before="60" w:after="60"/>
        <w:ind w:right="-108"/>
        <w:jc w:val="both"/>
        <w:rPr>
          <w:rFonts w:ascii="Calibri" w:hAnsi="Calibri"/>
          <w:b/>
        </w:rPr>
      </w:pPr>
      <w:r w:rsidRPr="00A17561">
        <w:rPr>
          <w:rFonts w:ascii="Calibri" w:hAnsi="Calibri"/>
          <w:b/>
        </w:rPr>
        <w:t>Description:</w:t>
      </w:r>
    </w:p>
    <w:p w:rsidR="004D68C2" w:rsidRDefault="003E1155" w:rsidP="00A17561">
      <w:pPr>
        <w:rPr>
          <w:rFonts w:ascii="Calibri" w:hAnsi="Calibri"/>
        </w:rPr>
      </w:pPr>
      <w:r w:rsidRPr="00A17561">
        <w:rPr>
          <w:rFonts w:ascii="Calibri" w:hAnsi="Calibri"/>
        </w:rPr>
        <w:t>Solar (</w:t>
      </w:r>
      <w:r w:rsidR="004D68C2" w:rsidRPr="00A17561">
        <w:rPr>
          <w:rFonts w:ascii="Calibri" w:hAnsi="Calibri"/>
        </w:rPr>
        <w:t>Software foe Laboratory Automation and Reporting) is the most power</w:t>
      </w:r>
      <w:r>
        <w:rPr>
          <w:rFonts w:ascii="Calibri" w:hAnsi="Calibri"/>
        </w:rPr>
        <w:t>ful tool that diagnostic center</w:t>
      </w:r>
      <w:r w:rsidR="004D68C2" w:rsidRPr="00A17561">
        <w:rPr>
          <w:rFonts w:ascii="Calibri" w:hAnsi="Calibri"/>
        </w:rPr>
        <w:t>s have to manage processes, ensure compliance and promote diagnostic center and enterprise collaboration. Solar’s flexibility is manifested in multiple levels of the system from automated workflow and records management to close-loop traceability. Solar guides operator through defined steps and makes appropriate recommendations based on entered data, raw data or a resource reference. Solar mimics manually implemented procedures, recording bossiness logic within the automated system.</w:t>
      </w:r>
    </w:p>
    <w:p w:rsidR="00F5152A" w:rsidRDefault="00F5152A" w:rsidP="00A17561">
      <w:pPr>
        <w:rPr>
          <w:rFonts w:ascii="Calibri" w:hAnsi="Calibri"/>
        </w:rPr>
      </w:pPr>
    </w:p>
    <w:p w:rsidR="00F5152A" w:rsidRDefault="00F5152A" w:rsidP="00F5152A">
      <w:pPr>
        <w:snapToGrid w:val="0"/>
        <w:spacing w:before="60" w:after="60"/>
        <w:ind w:right="-108"/>
        <w:jc w:val="both"/>
        <w:rPr>
          <w:rFonts w:ascii="Calibri" w:hAnsi="Calibri"/>
          <w:b/>
        </w:rPr>
      </w:pPr>
      <w:r w:rsidRPr="00A17561">
        <w:rPr>
          <w:rFonts w:ascii="Calibri" w:hAnsi="Calibri"/>
          <w:b/>
        </w:rPr>
        <w:t xml:space="preserve">Environment: </w:t>
      </w:r>
    </w:p>
    <w:p w:rsidR="00F5152A" w:rsidRDefault="00F5152A" w:rsidP="00F5152A">
      <w:pPr>
        <w:snapToGrid w:val="0"/>
        <w:spacing w:before="60" w:after="60"/>
        <w:ind w:right="-108"/>
        <w:jc w:val="both"/>
        <w:rPr>
          <w:rFonts w:ascii="Calibri" w:hAnsi="Calibri"/>
        </w:rPr>
      </w:pPr>
      <w:r w:rsidRPr="00A17561">
        <w:rPr>
          <w:rFonts w:ascii="Calibri" w:hAnsi="Calibri"/>
        </w:rPr>
        <w:t>Windows 2003 Server/XP</w:t>
      </w:r>
      <w:r w:rsidR="003E1155" w:rsidRPr="00A17561">
        <w:rPr>
          <w:rFonts w:ascii="Calibri" w:hAnsi="Calibri"/>
        </w:rPr>
        <w:t xml:space="preserve">, </w:t>
      </w:r>
      <w:r w:rsidR="003E1155">
        <w:rPr>
          <w:rFonts w:ascii="Calibri" w:hAnsi="Calibri"/>
        </w:rPr>
        <w:t xml:space="preserve"> SQL</w:t>
      </w:r>
      <w:r w:rsidRPr="00A17561">
        <w:rPr>
          <w:rFonts w:ascii="Calibri" w:hAnsi="Calibri"/>
        </w:rPr>
        <w:t xml:space="preserve"> Server 2000. , Visual Basic 6.0 and Crystal Reports</w:t>
      </w:r>
    </w:p>
    <w:p w:rsidR="00352CE6" w:rsidRDefault="00352CE6" w:rsidP="00F5152A">
      <w:pPr>
        <w:pStyle w:val="BodyText3"/>
        <w:rPr>
          <w:rFonts w:ascii="Calibri" w:hAnsi="Calibri"/>
          <w:b/>
          <w:bCs/>
          <w:sz w:val="22"/>
          <w:szCs w:val="22"/>
        </w:rPr>
      </w:pPr>
    </w:p>
    <w:p w:rsidR="00F5152A" w:rsidRPr="001D5A29" w:rsidRDefault="00F5152A" w:rsidP="00F5152A">
      <w:pPr>
        <w:pStyle w:val="BodyText3"/>
        <w:rPr>
          <w:rFonts w:ascii="Calibri" w:hAnsi="Calibri"/>
          <w:b/>
          <w:bCs/>
          <w:sz w:val="22"/>
          <w:szCs w:val="22"/>
        </w:rPr>
      </w:pPr>
      <w:r w:rsidRPr="001D5A29">
        <w:rPr>
          <w:rFonts w:ascii="Calibri" w:hAnsi="Calibri"/>
          <w:b/>
          <w:bCs/>
          <w:sz w:val="22"/>
          <w:szCs w:val="22"/>
        </w:rPr>
        <w:t>Role:</w:t>
      </w:r>
    </w:p>
    <w:p w:rsidR="00F5152A" w:rsidRPr="001D5A29" w:rsidRDefault="00F5152A" w:rsidP="00F5152A">
      <w:pPr>
        <w:pStyle w:val="ListParagraph"/>
        <w:numPr>
          <w:ilvl w:val="0"/>
          <w:numId w:val="33"/>
        </w:numPr>
        <w:jc w:val="both"/>
        <w:rPr>
          <w:rFonts w:ascii="Calibri" w:hAnsi="Calibri"/>
        </w:rPr>
      </w:pPr>
      <w:r w:rsidRPr="001D5A29">
        <w:rPr>
          <w:rFonts w:ascii="Calibri" w:hAnsi="Calibri"/>
        </w:rPr>
        <w:t>Creating Database, Tables, indexes and views</w:t>
      </w:r>
    </w:p>
    <w:p w:rsidR="00F5152A" w:rsidRPr="001D5A29" w:rsidRDefault="00F5152A" w:rsidP="00F5152A">
      <w:pPr>
        <w:pStyle w:val="ListParagraph"/>
        <w:keepNext/>
        <w:widowControl w:val="0"/>
        <w:numPr>
          <w:ilvl w:val="0"/>
          <w:numId w:val="33"/>
        </w:numPr>
        <w:autoSpaceDE w:val="0"/>
        <w:autoSpaceDN w:val="0"/>
        <w:adjustRightInd w:val="0"/>
        <w:rPr>
          <w:rFonts w:ascii="Calibri" w:hAnsi="Calibri"/>
        </w:rPr>
      </w:pPr>
      <w:r w:rsidRPr="001D5A29">
        <w:rPr>
          <w:rFonts w:ascii="Calibri" w:hAnsi="Calibri"/>
        </w:rPr>
        <w:t>Creating Job Scheduling</w:t>
      </w:r>
    </w:p>
    <w:p w:rsidR="00F5152A" w:rsidRPr="001D5A29" w:rsidRDefault="00F5152A" w:rsidP="00F5152A">
      <w:pPr>
        <w:pStyle w:val="ListParagraph"/>
        <w:keepNext/>
        <w:widowControl w:val="0"/>
        <w:numPr>
          <w:ilvl w:val="0"/>
          <w:numId w:val="33"/>
        </w:numPr>
        <w:autoSpaceDE w:val="0"/>
        <w:autoSpaceDN w:val="0"/>
        <w:adjustRightInd w:val="0"/>
        <w:rPr>
          <w:rFonts w:ascii="Calibri" w:hAnsi="Calibri"/>
        </w:rPr>
      </w:pPr>
      <w:r w:rsidRPr="001D5A29">
        <w:rPr>
          <w:rFonts w:ascii="Calibri" w:hAnsi="Calibri"/>
        </w:rPr>
        <w:t>Writing the Stored Procedures</w:t>
      </w:r>
    </w:p>
    <w:p w:rsidR="00F5152A" w:rsidRPr="001D5A29" w:rsidRDefault="00F5152A" w:rsidP="00F5152A">
      <w:pPr>
        <w:pStyle w:val="ListParagraph"/>
        <w:numPr>
          <w:ilvl w:val="0"/>
          <w:numId w:val="33"/>
        </w:numPr>
        <w:rPr>
          <w:rFonts w:ascii="Calibri" w:hAnsi="Calibri"/>
        </w:rPr>
      </w:pPr>
      <w:r w:rsidRPr="001D5A29">
        <w:rPr>
          <w:rFonts w:ascii="Calibri" w:hAnsi="Calibri"/>
        </w:rPr>
        <w:t>Unit Testing</w:t>
      </w:r>
    </w:p>
    <w:p w:rsidR="00F5152A" w:rsidRPr="00F5152A" w:rsidRDefault="00F5152A" w:rsidP="00F5152A">
      <w:pPr>
        <w:pStyle w:val="ListParagraph"/>
        <w:numPr>
          <w:ilvl w:val="0"/>
          <w:numId w:val="33"/>
        </w:numPr>
        <w:jc w:val="both"/>
        <w:rPr>
          <w:rFonts w:ascii="Calibri" w:hAnsi="Calibri"/>
        </w:rPr>
      </w:pPr>
      <w:r w:rsidRPr="001D5A29">
        <w:rPr>
          <w:rFonts w:ascii="Calibri" w:hAnsi="Calibri"/>
        </w:rPr>
        <w:t>Installing and Training</w:t>
      </w:r>
    </w:p>
    <w:p w:rsidR="004D68C2" w:rsidRPr="00A17561" w:rsidRDefault="004D68C2" w:rsidP="004D68C2">
      <w:pPr>
        <w:snapToGrid w:val="0"/>
        <w:spacing w:before="60" w:after="60"/>
        <w:ind w:right="-108"/>
        <w:jc w:val="both"/>
        <w:rPr>
          <w:rFonts w:ascii="Calibri" w:hAnsi="Calibri"/>
        </w:rPr>
      </w:pPr>
    </w:p>
    <w:p w:rsidR="004D68C2" w:rsidRPr="00A17561" w:rsidRDefault="004D68C2" w:rsidP="004D68C2">
      <w:pPr>
        <w:pStyle w:val="WW-BodyTextIndent3"/>
        <w:spacing w:line="360" w:lineRule="auto"/>
        <w:ind w:firstLine="0"/>
        <w:rPr>
          <w:rFonts w:ascii="Calibri" w:hAnsi="Calibri"/>
          <w:b/>
          <w:sz w:val="22"/>
          <w:szCs w:val="22"/>
        </w:rPr>
      </w:pPr>
      <w:r w:rsidRPr="00A17561">
        <w:rPr>
          <w:rFonts w:ascii="Calibri" w:hAnsi="Calibri"/>
          <w:b/>
          <w:sz w:val="22"/>
          <w:szCs w:val="22"/>
        </w:rPr>
        <w:t xml:space="preserve">2) </w:t>
      </w:r>
      <w:r w:rsidR="001D5A29" w:rsidRPr="00A17561">
        <w:rPr>
          <w:rFonts w:ascii="Calibri" w:hAnsi="Calibri"/>
          <w:b/>
          <w:sz w:val="22"/>
          <w:szCs w:val="22"/>
        </w:rPr>
        <w:t>Product:</w:t>
      </w:r>
      <w:r w:rsidRPr="00A17561">
        <w:rPr>
          <w:rFonts w:ascii="Calibri" w:hAnsi="Calibri"/>
          <w:b/>
          <w:sz w:val="22"/>
          <w:szCs w:val="22"/>
        </w:rPr>
        <w:t xml:space="preserve"> SOLAR Edge (Medical </w:t>
      </w:r>
      <w:r w:rsidR="003E1155" w:rsidRPr="00A17561">
        <w:rPr>
          <w:rFonts w:ascii="Calibri" w:hAnsi="Calibri"/>
          <w:b/>
          <w:sz w:val="22"/>
          <w:szCs w:val="22"/>
        </w:rPr>
        <w:t>equipment</w:t>
      </w:r>
      <w:r w:rsidRPr="00A17561">
        <w:rPr>
          <w:rFonts w:ascii="Calibri" w:hAnsi="Calibri"/>
          <w:b/>
          <w:sz w:val="22"/>
          <w:szCs w:val="22"/>
        </w:rPr>
        <w:t xml:space="preserve"> interfacing software)</w:t>
      </w:r>
    </w:p>
    <w:p w:rsidR="001D5A29" w:rsidRDefault="004D68C2" w:rsidP="004D68C2">
      <w:pPr>
        <w:pStyle w:val="WW-BodyTextIndent3"/>
        <w:spacing w:line="360" w:lineRule="auto"/>
        <w:ind w:firstLine="0"/>
        <w:rPr>
          <w:rFonts w:ascii="Calibri" w:hAnsi="Calibri"/>
          <w:b/>
          <w:sz w:val="22"/>
          <w:szCs w:val="22"/>
        </w:rPr>
      </w:pPr>
      <w:r w:rsidRPr="00A17561">
        <w:rPr>
          <w:rFonts w:ascii="Calibri" w:hAnsi="Calibri"/>
          <w:b/>
          <w:sz w:val="22"/>
          <w:szCs w:val="22"/>
        </w:rPr>
        <w:t xml:space="preserve">Clients: </w:t>
      </w:r>
    </w:p>
    <w:p w:rsidR="004D68C2" w:rsidRPr="00A17561" w:rsidRDefault="004D68C2" w:rsidP="004D68C2">
      <w:pPr>
        <w:pStyle w:val="WW-BodyTextIndent3"/>
        <w:spacing w:line="360" w:lineRule="auto"/>
        <w:ind w:firstLine="0"/>
        <w:rPr>
          <w:rFonts w:ascii="Calibri" w:hAnsi="Calibri"/>
          <w:sz w:val="22"/>
          <w:szCs w:val="22"/>
        </w:rPr>
      </w:pPr>
      <w:r w:rsidRPr="00A17561">
        <w:rPr>
          <w:rFonts w:ascii="Calibri" w:hAnsi="Calibri"/>
          <w:sz w:val="22"/>
          <w:szCs w:val="22"/>
        </w:rPr>
        <w:t>Centra</w:t>
      </w:r>
      <w:r w:rsidR="001D5A29">
        <w:rPr>
          <w:rFonts w:ascii="Calibri" w:hAnsi="Calibri"/>
          <w:sz w:val="22"/>
          <w:szCs w:val="22"/>
        </w:rPr>
        <w:t>l Laboratory (Thrissur, Kerala)</w:t>
      </w:r>
    </w:p>
    <w:p w:rsidR="00071AF7" w:rsidRPr="00A17561" w:rsidRDefault="00071AF7" w:rsidP="004D68C2">
      <w:pPr>
        <w:snapToGrid w:val="0"/>
        <w:spacing w:before="60" w:after="60"/>
        <w:ind w:right="-108"/>
        <w:jc w:val="both"/>
        <w:rPr>
          <w:rFonts w:ascii="Calibri" w:hAnsi="Calibri"/>
          <w:b/>
        </w:rPr>
      </w:pPr>
      <w:r>
        <w:rPr>
          <w:rFonts w:ascii="Calibri" w:hAnsi="Calibri"/>
          <w:b/>
        </w:rPr>
        <w:t>Description:</w:t>
      </w:r>
    </w:p>
    <w:p w:rsidR="004D68C2" w:rsidRPr="00071AF7" w:rsidRDefault="004D68C2" w:rsidP="00071AF7">
      <w:pPr>
        <w:snapToGrid w:val="0"/>
        <w:spacing w:before="60" w:after="60"/>
        <w:ind w:right="-108"/>
        <w:jc w:val="both"/>
        <w:rPr>
          <w:rFonts w:ascii="Calibri" w:hAnsi="Calibri"/>
        </w:rPr>
      </w:pPr>
      <w:r w:rsidRPr="00071AF7">
        <w:rPr>
          <w:rFonts w:ascii="Calibri" w:hAnsi="Calibri"/>
        </w:rPr>
        <w:t xml:space="preserve">SOLAR Edge is the name of the interfacing software which can be directly integrated with machines in laboratories, for both bidirectional (two way communication) as well as unidirectional (one way communication) communication and the results generated from the machines will automatically get updated into the </w:t>
      </w:r>
      <w:r w:rsidRPr="00071AF7">
        <w:rPr>
          <w:rFonts w:ascii="Calibri" w:hAnsi="Calibri"/>
        </w:rPr>
        <w:lastRenderedPageBreak/>
        <w:t xml:space="preserve">corresponding patients record in the software, thereby avoiding manual entry and mistakes. Interfacing with machines </w:t>
      </w:r>
      <w:r w:rsidR="00071AF7">
        <w:rPr>
          <w:rFonts w:ascii="Calibri" w:hAnsi="Calibri"/>
        </w:rPr>
        <w:t>is either bi-directional or uni</w:t>
      </w:r>
      <w:r w:rsidRPr="00071AF7">
        <w:rPr>
          <w:rFonts w:ascii="Calibri" w:hAnsi="Calibri"/>
        </w:rPr>
        <w:t xml:space="preserve">directional. In bi-directional interfacing all the test requests sent to the machine manually is auto generated through the interfacing software thus avoiding making manual entries and making mistakes in manual entries done by the technicians. On receiving the test requests from the interfacing software the machine processes the data received and starts performing the test. As the results are ready, the </w:t>
      </w:r>
      <w:r w:rsidR="00071AF7" w:rsidRPr="00071AF7">
        <w:rPr>
          <w:rFonts w:ascii="Calibri" w:hAnsi="Calibri"/>
        </w:rPr>
        <w:t>machines transmit</w:t>
      </w:r>
      <w:r w:rsidRPr="00071AF7">
        <w:rPr>
          <w:rFonts w:ascii="Calibri" w:hAnsi="Calibri"/>
        </w:rPr>
        <w:t xml:space="preserve"> the results back to the interfacing software </w:t>
      </w:r>
      <w:r w:rsidR="00D7463E" w:rsidRPr="00071AF7">
        <w:rPr>
          <w:rFonts w:ascii="Calibri" w:hAnsi="Calibri"/>
        </w:rPr>
        <w:t>thereby</w:t>
      </w:r>
      <w:r w:rsidRPr="00071AF7">
        <w:rPr>
          <w:rFonts w:ascii="Calibri" w:hAnsi="Calibri"/>
        </w:rPr>
        <w:t xml:space="preserve"> saving </w:t>
      </w:r>
      <w:r w:rsidR="00071AF7" w:rsidRPr="00071AF7">
        <w:rPr>
          <w:rFonts w:ascii="Calibri" w:hAnsi="Calibri"/>
        </w:rPr>
        <w:t>time;</w:t>
      </w:r>
      <w:r w:rsidRPr="00071AF7">
        <w:rPr>
          <w:rFonts w:ascii="Calibri" w:hAnsi="Calibri"/>
        </w:rPr>
        <w:t xml:space="preserve"> avoiding mistakes and also avoiding lose of data.</w:t>
      </w:r>
    </w:p>
    <w:p w:rsidR="004D68C2" w:rsidRDefault="004D68C2" w:rsidP="00071AF7">
      <w:pPr>
        <w:snapToGrid w:val="0"/>
        <w:spacing w:before="60" w:after="60"/>
        <w:ind w:right="-108"/>
        <w:jc w:val="both"/>
        <w:rPr>
          <w:rFonts w:ascii="Calibri" w:hAnsi="Calibri"/>
        </w:rPr>
      </w:pPr>
      <w:r w:rsidRPr="00071AF7">
        <w:rPr>
          <w:rFonts w:ascii="Calibri" w:hAnsi="Calibri"/>
        </w:rPr>
        <w:t xml:space="preserve"> The results received from the machines are directly mapped into the corresponding patient record for which the test was requested, </w:t>
      </w:r>
      <w:r w:rsidR="00D7463E" w:rsidRPr="00071AF7">
        <w:rPr>
          <w:rFonts w:ascii="Calibri" w:hAnsi="Calibri"/>
        </w:rPr>
        <w:t>thereby</w:t>
      </w:r>
      <w:r w:rsidRPr="00071AF7">
        <w:rPr>
          <w:rFonts w:ascii="Calibri" w:hAnsi="Calibri"/>
        </w:rPr>
        <w:t xml:space="preserve"> saving time and avoiding mist</w:t>
      </w:r>
      <w:r w:rsidR="00071AF7">
        <w:rPr>
          <w:rFonts w:ascii="Calibri" w:hAnsi="Calibri"/>
        </w:rPr>
        <w:t>akes and manual entries. In uni</w:t>
      </w:r>
      <w:r w:rsidRPr="00071AF7">
        <w:rPr>
          <w:rFonts w:ascii="Calibri" w:hAnsi="Calibri"/>
        </w:rPr>
        <w:t>directional interfacing, test requests cannot be sent to the machines. Instead, the test requests have to be manually entered into the machine using an input device pr</w:t>
      </w:r>
      <w:r w:rsidR="00071AF7">
        <w:rPr>
          <w:rFonts w:ascii="Calibri" w:hAnsi="Calibri"/>
        </w:rPr>
        <w:t>ovided with the machine. In uni</w:t>
      </w:r>
      <w:r w:rsidRPr="00071AF7">
        <w:rPr>
          <w:rFonts w:ascii="Calibri" w:hAnsi="Calibri"/>
        </w:rPr>
        <w:t xml:space="preserve">directional, results are transmitted from the machine to the interfacing software and these results are mapped into the corresponding patient records for which the test was requested </w:t>
      </w:r>
      <w:r w:rsidR="00D7463E" w:rsidRPr="00071AF7">
        <w:rPr>
          <w:rFonts w:ascii="Calibri" w:hAnsi="Calibri"/>
        </w:rPr>
        <w:t>thereby</w:t>
      </w:r>
      <w:r w:rsidRPr="00071AF7">
        <w:rPr>
          <w:rFonts w:ascii="Calibri" w:hAnsi="Calibri"/>
        </w:rPr>
        <w:t xml:space="preserve"> saving time, avoiding mistakes and avoiding data lose. SOLAR Edge ca</w:t>
      </w:r>
      <w:r w:rsidR="00071AF7">
        <w:rPr>
          <w:rFonts w:ascii="Calibri" w:hAnsi="Calibri"/>
        </w:rPr>
        <w:t>n be easily integrated with LIS</w:t>
      </w:r>
      <w:r w:rsidR="00071AF7" w:rsidRPr="00071AF7">
        <w:rPr>
          <w:rFonts w:ascii="Calibri" w:hAnsi="Calibri"/>
        </w:rPr>
        <w:t xml:space="preserve"> (</w:t>
      </w:r>
      <w:r w:rsidR="00F94C5E">
        <w:rPr>
          <w:rFonts w:ascii="Calibri" w:hAnsi="Calibri"/>
        </w:rPr>
        <w:t>Solar</w:t>
      </w:r>
      <w:r w:rsidRPr="00071AF7">
        <w:rPr>
          <w:rFonts w:ascii="Calibri" w:hAnsi="Calibri"/>
        </w:rPr>
        <w:t>)</w:t>
      </w:r>
      <w:r w:rsidR="003B6CB9">
        <w:rPr>
          <w:rFonts w:ascii="Calibri" w:hAnsi="Calibri"/>
        </w:rPr>
        <w:t>.</w:t>
      </w:r>
    </w:p>
    <w:p w:rsidR="003B6CB9" w:rsidRDefault="003B6CB9" w:rsidP="00071AF7">
      <w:pPr>
        <w:snapToGrid w:val="0"/>
        <w:spacing w:before="60" w:after="60"/>
        <w:ind w:right="-108"/>
        <w:jc w:val="both"/>
        <w:rPr>
          <w:rFonts w:ascii="Calibri" w:hAnsi="Calibri"/>
        </w:rPr>
      </w:pPr>
    </w:p>
    <w:p w:rsidR="003B6CB9" w:rsidRPr="00A17561" w:rsidRDefault="003B6CB9" w:rsidP="003B6CB9">
      <w:pPr>
        <w:pStyle w:val="WW-BodyTextIndent3"/>
        <w:spacing w:line="360" w:lineRule="auto"/>
        <w:ind w:firstLine="0"/>
        <w:rPr>
          <w:rFonts w:ascii="Calibri" w:hAnsi="Calibri"/>
          <w:b/>
          <w:sz w:val="22"/>
          <w:szCs w:val="22"/>
        </w:rPr>
      </w:pPr>
      <w:r w:rsidRPr="00A17561">
        <w:rPr>
          <w:rFonts w:ascii="Calibri" w:hAnsi="Calibri"/>
          <w:b/>
          <w:sz w:val="22"/>
          <w:szCs w:val="22"/>
        </w:rPr>
        <w:t>Equipments:</w:t>
      </w:r>
    </w:p>
    <w:p w:rsidR="003B6CB9" w:rsidRPr="00A17561" w:rsidRDefault="003E1155" w:rsidP="003B6CB9">
      <w:pPr>
        <w:numPr>
          <w:ilvl w:val="0"/>
          <w:numId w:val="35"/>
        </w:numPr>
        <w:rPr>
          <w:rFonts w:ascii="Calibri" w:hAnsi="Calibri"/>
        </w:rPr>
      </w:pPr>
      <w:r w:rsidRPr="00A17561">
        <w:rPr>
          <w:rFonts w:ascii="Calibri" w:hAnsi="Calibri"/>
          <w:b/>
        </w:rPr>
        <w:t>Bidirectional</w:t>
      </w:r>
      <w:r w:rsidRPr="00A17561">
        <w:rPr>
          <w:rFonts w:ascii="Calibri" w:hAnsi="Calibri"/>
        </w:rPr>
        <w:t xml:space="preserve"> [</w:t>
      </w:r>
      <w:r w:rsidR="003B6CB9" w:rsidRPr="00A17561">
        <w:rPr>
          <w:rFonts w:ascii="Calibri" w:hAnsi="Calibri"/>
        </w:rPr>
        <w:t>ELECSYS-2010, BS300]</w:t>
      </w:r>
    </w:p>
    <w:p w:rsidR="003B6CB9" w:rsidRDefault="003B6CB9" w:rsidP="003B6CB9">
      <w:pPr>
        <w:numPr>
          <w:ilvl w:val="0"/>
          <w:numId w:val="35"/>
        </w:numPr>
        <w:rPr>
          <w:rFonts w:ascii="Calibri" w:hAnsi="Calibri"/>
        </w:rPr>
      </w:pPr>
      <w:r w:rsidRPr="00A17561">
        <w:rPr>
          <w:rFonts w:ascii="Calibri" w:hAnsi="Calibri"/>
          <w:b/>
        </w:rPr>
        <w:t>Unidirectional</w:t>
      </w:r>
      <w:r w:rsidRPr="00A17561">
        <w:rPr>
          <w:rFonts w:ascii="Calibri" w:hAnsi="Calibri"/>
        </w:rPr>
        <w:t xml:space="preserve"> [Micros60, BC-5300]</w:t>
      </w:r>
    </w:p>
    <w:p w:rsidR="003B6CB9" w:rsidRPr="00A17561" w:rsidRDefault="003B6CB9" w:rsidP="003B6CB9">
      <w:pPr>
        <w:ind w:left="720"/>
        <w:rPr>
          <w:rFonts w:ascii="Calibri" w:hAnsi="Calibri"/>
        </w:rPr>
      </w:pPr>
    </w:p>
    <w:p w:rsidR="003B6CB9" w:rsidRPr="00A17561" w:rsidRDefault="003B6CB9" w:rsidP="003B6CB9">
      <w:pPr>
        <w:pStyle w:val="WW-BodyTextIndent3"/>
        <w:spacing w:line="360" w:lineRule="auto"/>
        <w:ind w:firstLine="0"/>
        <w:jc w:val="both"/>
        <w:rPr>
          <w:rFonts w:ascii="Calibri" w:hAnsi="Calibri"/>
          <w:b/>
          <w:sz w:val="22"/>
          <w:szCs w:val="22"/>
        </w:rPr>
      </w:pPr>
      <w:r w:rsidRPr="00A17561">
        <w:rPr>
          <w:rFonts w:ascii="Calibri" w:hAnsi="Calibri"/>
          <w:b/>
          <w:sz w:val="22"/>
          <w:szCs w:val="22"/>
        </w:rPr>
        <w:t xml:space="preserve">Responsibilities:  </w:t>
      </w:r>
    </w:p>
    <w:p w:rsidR="003B6CB9" w:rsidRPr="00A17561" w:rsidRDefault="003B6CB9" w:rsidP="003B6CB9">
      <w:pPr>
        <w:numPr>
          <w:ilvl w:val="0"/>
          <w:numId w:val="36"/>
        </w:numPr>
        <w:jc w:val="both"/>
        <w:rPr>
          <w:rFonts w:ascii="Calibri" w:hAnsi="Calibri"/>
        </w:rPr>
      </w:pPr>
      <w:r w:rsidRPr="00A17561">
        <w:rPr>
          <w:rFonts w:ascii="Calibri" w:hAnsi="Calibri"/>
        </w:rPr>
        <w:t>Requirement Analysis</w:t>
      </w:r>
    </w:p>
    <w:p w:rsidR="003B6CB9" w:rsidRPr="00A17561" w:rsidRDefault="003B6CB9" w:rsidP="003B6CB9">
      <w:pPr>
        <w:numPr>
          <w:ilvl w:val="0"/>
          <w:numId w:val="36"/>
        </w:numPr>
        <w:jc w:val="both"/>
        <w:rPr>
          <w:rFonts w:ascii="Calibri" w:hAnsi="Calibri"/>
        </w:rPr>
      </w:pPr>
      <w:r w:rsidRPr="00A17561">
        <w:rPr>
          <w:rFonts w:ascii="Calibri" w:hAnsi="Calibri"/>
        </w:rPr>
        <w:t>GUI Design and Coding</w:t>
      </w:r>
    </w:p>
    <w:p w:rsidR="003B6CB9" w:rsidRPr="00A17561" w:rsidRDefault="003B6CB9" w:rsidP="003B6CB9">
      <w:pPr>
        <w:numPr>
          <w:ilvl w:val="0"/>
          <w:numId w:val="36"/>
        </w:numPr>
        <w:jc w:val="both"/>
        <w:rPr>
          <w:rFonts w:ascii="Calibri" w:hAnsi="Calibri"/>
        </w:rPr>
      </w:pPr>
      <w:r w:rsidRPr="00A17561">
        <w:rPr>
          <w:rFonts w:ascii="Calibri" w:hAnsi="Calibri"/>
        </w:rPr>
        <w:t>Installing and Training</w:t>
      </w:r>
    </w:p>
    <w:p w:rsidR="003B6CB9" w:rsidRPr="001D5A29" w:rsidRDefault="003B6CB9" w:rsidP="003B6CB9">
      <w:pPr>
        <w:pStyle w:val="ListParagraph"/>
        <w:numPr>
          <w:ilvl w:val="0"/>
          <w:numId w:val="36"/>
        </w:numPr>
        <w:jc w:val="both"/>
        <w:rPr>
          <w:rFonts w:ascii="Calibri" w:hAnsi="Calibri"/>
        </w:rPr>
      </w:pPr>
      <w:r w:rsidRPr="001D5A29">
        <w:rPr>
          <w:rFonts w:ascii="Calibri" w:hAnsi="Calibri"/>
        </w:rPr>
        <w:t>Creating Database, Tables, indexes and views</w:t>
      </w:r>
    </w:p>
    <w:p w:rsidR="003B6CB9" w:rsidRPr="00A17561" w:rsidRDefault="003B6CB9" w:rsidP="003B6CB9">
      <w:pPr>
        <w:keepNext/>
        <w:widowControl w:val="0"/>
        <w:numPr>
          <w:ilvl w:val="0"/>
          <w:numId w:val="36"/>
        </w:numPr>
        <w:autoSpaceDE w:val="0"/>
        <w:autoSpaceDN w:val="0"/>
        <w:adjustRightInd w:val="0"/>
        <w:rPr>
          <w:rFonts w:ascii="Calibri" w:hAnsi="Calibri"/>
        </w:rPr>
      </w:pPr>
      <w:r w:rsidRPr="00A17561">
        <w:rPr>
          <w:rFonts w:ascii="Calibri" w:hAnsi="Calibri"/>
        </w:rPr>
        <w:t>Creating Job Scheduling</w:t>
      </w:r>
    </w:p>
    <w:p w:rsidR="003B6CB9" w:rsidRPr="00A17561" w:rsidRDefault="003B6CB9" w:rsidP="003B6CB9">
      <w:pPr>
        <w:keepNext/>
        <w:widowControl w:val="0"/>
        <w:numPr>
          <w:ilvl w:val="0"/>
          <w:numId w:val="36"/>
        </w:numPr>
        <w:autoSpaceDE w:val="0"/>
        <w:autoSpaceDN w:val="0"/>
        <w:adjustRightInd w:val="0"/>
        <w:rPr>
          <w:rFonts w:ascii="Calibri" w:hAnsi="Calibri"/>
        </w:rPr>
      </w:pPr>
      <w:r w:rsidRPr="00A17561">
        <w:rPr>
          <w:rFonts w:ascii="Calibri" w:hAnsi="Calibri"/>
        </w:rPr>
        <w:t>Writing the Stored Procedures</w:t>
      </w:r>
    </w:p>
    <w:p w:rsidR="003B6CB9" w:rsidRPr="00A17561" w:rsidRDefault="003B6CB9" w:rsidP="003B6CB9">
      <w:pPr>
        <w:numPr>
          <w:ilvl w:val="0"/>
          <w:numId w:val="36"/>
        </w:numPr>
        <w:rPr>
          <w:rFonts w:ascii="Calibri" w:hAnsi="Calibri"/>
        </w:rPr>
      </w:pPr>
      <w:r w:rsidRPr="00A17561">
        <w:rPr>
          <w:rFonts w:ascii="Calibri" w:hAnsi="Calibri"/>
        </w:rPr>
        <w:t>Unit Testing</w:t>
      </w:r>
    </w:p>
    <w:p w:rsidR="003B6CB9" w:rsidRPr="00A17561" w:rsidRDefault="003B6CB9" w:rsidP="003B6CB9">
      <w:pPr>
        <w:jc w:val="both"/>
        <w:rPr>
          <w:rFonts w:ascii="Calibri" w:hAnsi="Calibri"/>
        </w:rPr>
      </w:pPr>
    </w:p>
    <w:p w:rsidR="003B6CB9" w:rsidRDefault="003B6CB9" w:rsidP="003B6CB9">
      <w:pPr>
        <w:snapToGrid w:val="0"/>
        <w:spacing w:before="60" w:after="60"/>
        <w:ind w:right="-108"/>
        <w:jc w:val="both"/>
        <w:rPr>
          <w:rFonts w:ascii="Calibri" w:hAnsi="Calibri"/>
          <w:b/>
        </w:rPr>
      </w:pPr>
      <w:r w:rsidRPr="00A17561">
        <w:rPr>
          <w:rFonts w:ascii="Calibri" w:hAnsi="Calibri"/>
          <w:b/>
        </w:rPr>
        <w:t>Environment:</w:t>
      </w:r>
    </w:p>
    <w:p w:rsidR="003B6CB9" w:rsidRPr="00071AF7" w:rsidRDefault="003B6CB9" w:rsidP="00071AF7">
      <w:pPr>
        <w:snapToGrid w:val="0"/>
        <w:spacing w:before="60" w:after="60"/>
        <w:ind w:right="-108"/>
        <w:jc w:val="both"/>
        <w:rPr>
          <w:rFonts w:ascii="Calibri" w:hAnsi="Calibri"/>
        </w:rPr>
      </w:pPr>
      <w:r w:rsidRPr="00A17561">
        <w:rPr>
          <w:rFonts w:ascii="Calibri" w:hAnsi="Calibri"/>
        </w:rPr>
        <w:t>Windows 2003 Server/XP, SQL Server 2000. , Visual Basic 6.0 and Crystal Reports</w:t>
      </w:r>
    </w:p>
    <w:p w:rsidR="004D68C2" w:rsidRPr="00A17561" w:rsidRDefault="004D68C2" w:rsidP="004D68C2">
      <w:pPr>
        <w:rPr>
          <w:rFonts w:ascii="Calibri" w:hAnsi="Calibri"/>
          <w:b/>
          <w:u w:val="single"/>
        </w:rPr>
      </w:pPr>
    </w:p>
    <w:p w:rsidR="004D68C2" w:rsidRPr="00A17561" w:rsidRDefault="004D68C2" w:rsidP="004D68C2">
      <w:pPr>
        <w:rPr>
          <w:rFonts w:ascii="Calibri" w:hAnsi="Calibri"/>
          <w:b/>
          <w:u w:val="single"/>
        </w:rPr>
      </w:pPr>
      <w:r w:rsidRPr="00A17561">
        <w:rPr>
          <w:rFonts w:ascii="Calibri" w:hAnsi="Calibri"/>
          <w:b/>
          <w:u w:val="single"/>
        </w:rPr>
        <w:t>Technical Skills:</w:t>
      </w:r>
    </w:p>
    <w:p w:rsidR="004D68C2" w:rsidRPr="00A17561" w:rsidRDefault="004D68C2" w:rsidP="004D68C2">
      <w:pPr>
        <w:rPr>
          <w:rFonts w:ascii="Calibri" w:hAnsi="Calibri"/>
        </w:rPr>
      </w:pPr>
    </w:p>
    <w:p w:rsidR="004D68C2" w:rsidRPr="00A17561" w:rsidRDefault="004D68C2" w:rsidP="004D68C2">
      <w:pPr>
        <w:ind w:left="720"/>
        <w:rPr>
          <w:rFonts w:ascii="Calibri" w:hAnsi="Calibri"/>
        </w:rPr>
      </w:pPr>
      <w:r w:rsidRPr="00A17561">
        <w:rPr>
          <w:rFonts w:ascii="Calibri" w:hAnsi="Calibri"/>
        </w:rPr>
        <w:t>Languages</w:t>
      </w:r>
      <w:r w:rsidRPr="00A17561">
        <w:rPr>
          <w:rFonts w:ascii="Calibri" w:hAnsi="Calibri"/>
        </w:rPr>
        <w:tab/>
      </w:r>
      <w:r w:rsidRPr="00A17561">
        <w:rPr>
          <w:rFonts w:ascii="Calibri" w:hAnsi="Calibri"/>
        </w:rPr>
        <w:tab/>
        <w:t>:</w:t>
      </w:r>
      <w:r w:rsidRPr="00A17561">
        <w:rPr>
          <w:rFonts w:ascii="Calibri" w:hAnsi="Calibri"/>
        </w:rPr>
        <w:tab/>
        <w:t>C, C++,VB6</w:t>
      </w:r>
    </w:p>
    <w:p w:rsidR="004D68C2" w:rsidRPr="00A17561" w:rsidRDefault="00071AF7" w:rsidP="004D68C2">
      <w:pPr>
        <w:ind w:left="720"/>
        <w:rPr>
          <w:rFonts w:ascii="Calibri" w:hAnsi="Calibri"/>
        </w:rPr>
      </w:pPr>
      <w:r>
        <w:rPr>
          <w:rFonts w:ascii="Calibri" w:hAnsi="Calibri"/>
        </w:rPr>
        <w:t>Operating Systems</w:t>
      </w:r>
      <w:r>
        <w:rPr>
          <w:rFonts w:ascii="Calibri" w:hAnsi="Calibri"/>
        </w:rPr>
        <w:tab/>
        <w:t>:</w:t>
      </w:r>
      <w:r>
        <w:rPr>
          <w:rFonts w:ascii="Calibri" w:hAnsi="Calibri"/>
        </w:rPr>
        <w:tab/>
      </w:r>
      <w:r w:rsidR="004D68C2" w:rsidRPr="00A17561">
        <w:rPr>
          <w:rFonts w:ascii="Calibri" w:hAnsi="Calibri"/>
        </w:rPr>
        <w:t>Windows Xp, Windows 2003 Server</w:t>
      </w:r>
    </w:p>
    <w:p w:rsidR="00025FDC" w:rsidRDefault="004D68C2" w:rsidP="004D68C2">
      <w:pPr>
        <w:ind w:left="720"/>
        <w:rPr>
          <w:rFonts w:ascii="Calibri" w:hAnsi="Calibri"/>
        </w:rPr>
      </w:pPr>
      <w:r w:rsidRPr="00A17561">
        <w:rPr>
          <w:rFonts w:ascii="Calibri" w:hAnsi="Calibri"/>
        </w:rPr>
        <w:t>RDBMS</w:t>
      </w:r>
      <w:r w:rsidRPr="00A17561">
        <w:rPr>
          <w:rFonts w:ascii="Calibri" w:hAnsi="Calibri"/>
        </w:rPr>
        <w:tab/>
      </w:r>
      <w:r w:rsidRPr="00A17561">
        <w:rPr>
          <w:rFonts w:ascii="Calibri" w:hAnsi="Calibri"/>
        </w:rPr>
        <w:tab/>
      </w:r>
      <w:r w:rsidRPr="00A17561">
        <w:rPr>
          <w:rFonts w:ascii="Calibri" w:hAnsi="Calibri"/>
        </w:rPr>
        <w:tab/>
        <w:t>:</w:t>
      </w:r>
      <w:r w:rsidR="001A4C3F">
        <w:rPr>
          <w:rFonts w:ascii="Calibri" w:hAnsi="Calibri"/>
        </w:rPr>
        <w:tab/>
      </w:r>
      <w:r w:rsidRPr="00A17561">
        <w:rPr>
          <w:rFonts w:ascii="Calibri" w:hAnsi="Calibri"/>
        </w:rPr>
        <w:t>SQL Server 2000, SQL Server 2005</w:t>
      </w:r>
      <w:r w:rsidR="001A4C3F">
        <w:rPr>
          <w:rFonts w:ascii="Calibri" w:hAnsi="Calibri"/>
        </w:rPr>
        <w:t>/2008</w:t>
      </w:r>
      <w:r w:rsidR="00B80999">
        <w:rPr>
          <w:rFonts w:ascii="Calibri" w:hAnsi="Calibri"/>
        </w:rPr>
        <w:t>/2012</w:t>
      </w:r>
    </w:p>
    <w:p w:rsidR="004D68C2" w:rsidRPr="00A17561" w:rsidRDefault="003E1155" w:rsidP="004D68C2">
      <w:pPr>
        <w:ind w:left="720"/>
        <w:rPr>
          <w:rFonts w:ascii="Calibri" w:hAnsi="Calibri"/>
        </w:rPr>
      </w:pPr>
      <w:r>
        <w:rPr>
          <w:rFonts w:ascii="Calibri" w:hAnsi="Calibri"/>
        </w:rPr>
        <w:t>Web T</w:t>
      </w:r>
      <w:r w:rsidR="004D68C2" w:rsidRPr="00A17561">
        <w:rPr>
          <w:rFonts w:ascii="Calibri" w:hAnsi="Calibri"/>
        </w:rPr>
        <w:t>echnologies</w:t>
      </w:r>
      <w:r w:rsidR="004D68C2" w:rsidRPr="00A17561">
        <w:rPr>
          <w:rFonts w:ascii="Calibri" w:hAnsi="Calibri"/>
        </w:rPr>
        <w:tab/>
        <w:t>:</w:t>
      </w:r>
      <w:r w:rsidR="004D68C2" w:rsidRPr="00A17561">
        <w:rPr>
          <w:rFonts w:ascii="Calibri" w:hAnsi="Calibri"/>
        </w:rPr>
        <w:tab/>
        <w:t>HTML</w:t>
      </w:r>
    </w:p>
    <w:p w:rsidR="00E9281F" w:rsidRDefault="00E9281F" w:rsidP="008D4DDC">
      <w:pPr>
        <w:rPr>
          <w:rFonts w:ascii="Calibri" w:hAnsi="Calibri"/>
          <w:b/>
          <w:u w:val="single"/>
        </w:rPr>
      </w:pPr>
    </w:p>
    <w:p w:rsidR="008D4DDC" w:rsidRPr="00A17561" w:rsidRDefault="008D4DDC" w:rsidP="008D4DDC">
      <w:pPr>
        <w:rPr>
          <w:rFonts w:ascii="Calibri" w:hAnsi="Calibri"/>
          <w:b/>
          <w:u w:val="single"/>
        </w:rPr>
      </w:pPr>
      <w:r w:rsidRPr="00A17561">
        <w:rPr>
          <w:rFonts w:ascii="Calibri" w:hAnsi="Calibri"/>
          <w:b/>
          <w:u w:val="single"/>
        </w:rPr>
        <w:t>Academia:</w:t>
      </w:r>
    </w:p>
    <w:p w:rsidR="008D4DDC" w:rsidRPr="00A17561" w:rsidRDefault="008D4DDC" w:rsidP="008D4DDC">
      <w:pPr>
        <w:rPr>
          <w:rFonts w:ascii="Calibri" w:hAnsi="Calibri"/>
          <w:b/>
        </w:rPr>
      </w:pPr>
    </w:p>
    <w:p w:rsidR="008D4DDC" w:rsidRPr="002A53C9" w:rsidRDefault="00071AF7" w:rsidP="002A53C9">
      <w:pPr>
        <w:pStyle w:val="ListParagraph"/>
        <w:numPr>
          <w:ilvl w:val="0"/>
          <w:numId w:val="40"/>
        </w:numPr>
        <w:rPr>
          <w:rFonts w:ascii="Calibri" w:hAnsi="Calibri"/>
        </w:rPr>
      </w:pPr>
      <w:r w:rsidRPr="002A53C9">
        <w:rPr>
          <w:rFonts w:ascii="Calibri" w:hAnsi="Calibri"/>
        </w:rPr>
        <w:t>M.Sc. Computer Science</w:t>
      </w:r>
      <w:r w:rsidR="008D4DDC" w:rsidRPr="002A53C9">
        <w:rPr>
          <w:rFonts w:ascii="Calibri" w:hAnsi="Calibri"/>
        </w:rPr>
        <w:t xml:space="preserve"> from Osmania University (2007)</w:t>
      </w:r>
    </w:p>
    <w:p w:rsidR="008D4DDC" w:rsidRPr="002A53C9" w:rsidRDefault="00071AF7" w:rsidP="002A53C9">
      <w:pPr>
        <w:pStyle w:val="ListParagraph"/>
        <w:numPr>
          <w:ilvl w:val="0"/>
          <w:numId w:val="40"/>
        </w:numPr>
        <w:rPr>
          <w:rFonts w:ascii="Calibri" w:hAnsi="Calibri"/>
        </w:rPr>
      </w:pPr>
      <w:r w:rsidRPr="002A53C9">
        <w:rPr>
          <w:rFonts w:ascii="Calibri" w:hAnsi="Calibri"/>
        </w:rPr>
        <w:t xml:space="preserve">B.Sc. </w:t>
      </w:r>
      <w:r w:rsidR="00CF2C9B">
        <w:rPr>
          <w:rFonts w:ascii="Calibri" w:hAnsi="Calibri"/>
        </w:rPr>
        <w:t xml:space="preserve">Computer Science </w:t>
      </w:r>
      <w:r w:rsidR="008D4DDC" w:rsidRPr="002A53C9">
        <w:rPr>
          <w:rFonts w:ascii="Calibri" w:hAnsi="Calibri"/>
        </w:rPr>
        <w:t xml:space="preserve"> from Osmania University (2005)</w:t>
      </w:r>
    </w:p>
    <w:p w:rsidR="008D4DDC" w:rsidRPr="00A17561" w:rsidRDefault="008D4DDC" w:rsidP="008D4DDC">
      <w:pPr>
        <w:rPr>
          <w:rFonts w:ascii="Calibri" w:hAnsi="Calibri"/>
          <w:b/>
          <w:u w:val="single"/>
        </w:rPr>
      </w:pPr>
    </w:p>
    <w:p w:rsidR="008D4DDC" w:rsidRPr="00A17561" w:rsidRDefault="008D4DDC" w:rsidP="008D4DDC">
      <w:pPr>
        <w:rPr>
          <w:rFonts w:ascii="Calibri" w:hAnsi="Calibri"/>
          <w:b/>
          <w:u w:val="single"/>
        </w:rPr>
      </w:pPr>
      <w:r w:rsidRPr="00A17561">
        <w:rPr>
          <w:rFonts w:ascii="Calibri" w:hAnsi="Calibri"/>
          <w:b/>
          <w:u w:val="single"/>
        </w:rPr>
        <w:t>Personal strengths:</w:t>
      </w:r>
    </w:p>
    <w:p w:rsidR="008D4DDC" w:rsidRPr="00A17561" w:rsidRDefault="008D4DDC" w:rsidP="008D4DDC">
      <w:pPr>
        <w:rPr>
          <w:rFonts w:ascii="Calibri" w:hAnsi="Calibri"/>
          <w:b/>
        </w:rPr>
      </w:pPr>
    </w:p>
    <w:p w:rsidR="008D4DDC" w:rsidRPr="002A53C9" w:rsidRDefault="008D4DDC" w:rsidP="002A53C9">
      <w:pPr>
        <w:pStyle w:val="ListParagraph"/>
        <w:numPr>
          <w:ilvl w:val="0"/>
          <w:numId w:val="39"/>
        </w:numPr>
        <w:rPr>
          <w:rFonts w:ascii="Calibri" w:hAnsi="Calibri"/>
        </w:rPr>
      </w:pPr>
      <w:r w:rsidRPr="002A53C9">
        <w:rPr>
          <w:rFonts w:ascii="Calibri" w:hAnsi="Calibri"/>
        </w:rPr>
        <w:t>Can work effectively as a part of a team or independently.</w:t>
      </w:r>
    </w:p>
    <w:p w:rsidR="008D4DDC" w:rsidRPr="002A53C9" w:rsidRDefault="00A15F41" w:rsidP="002A53C9">
      <w:pPr>
        <w:pStyle w:val="ListParagraph"/>
        <w:numPr>
          <w:ilvl w:val="0"/>
          <w:numId w:val="39"/>
        </w:numPr>
        <w:rPr>
          <w:rFonts w:ascii="Calibri" w:hAnsi="Calibri"/>
        </w:rPr>
      </w:pPr>
      <w:r>
        <w:rPr>
          <w:rFonts w:ascii="Calibri" w:hAnsi="Calibri"/>
        </w:rPr>
        <w:t>Better a</w:t>
      </w:r>
      <w:r w:rsidR="008D4DDC" w:rsidRPr="002A53C9">
        <w:rPr>
          <w:rFonts w:ascii="Calibri" w:hAnsi="Calibri"/>
        </w:rPr>
        <w:t>daptivity.</w:t>
      </w:r>
    </w:p>
    <w:p w:rsidR="008D4DDC" w:rsidRPr="002A53C9" w:rsidRDefault="008D4DDC" w:rsidP="002A53C9">
      <w:pPr>
        <w:pStyle w:val="ListParagraph"/>
        <w:numPr>
          <w:ilvl w:val="0"/>
          <w:numId w:val="39"/>
        </w:numPr>
        <w:rPr>
          <w:rFonts w:ascii="Calibri" w:hAnsi="Calibri"/>
        </w:rPr>
      </w:pPr>
      <w:r w:rsidRPr="002A53C9">
        <w:rPr>
          <w:rFonts w:ascii="Calibri" w:hAnsi="Calibri"/>
        </w:rPr>
        <w:lastRenderedPageBreak/>
        <w:t>Good Listening Skills.</w:t>
      </w:r>
    </w:p>
    <w:p w:rsidR="008D4DDC" w:rsidRPr="00BA1208" w:rsidRDefault="008D4DDC" w:rsidP="00BA1208">
      <w:pPr>
        <w:ind w:left="360"/>
        <w:rPr>
          <w:rFonts w:ascii="Calibri" w:hAnsi="Calibri"/>
        </w:rPr>
      </w:pPr>
    </w:p>
    <w:p w:rsidR="008D4DDC" w:rsidRPr="00A17561" w:rsidRDefault="008D4DDC" w:rsidP="008D4DDC">
      <w:pPr>
        <w:rPr>
          <w:rFonts w:ascii="Calibri" w:hAnsi="Calibri"/>
          <w:b/>
          <w:u w:val="single"/>
        </w:rPr>
      </w:pPr>
      <w:r w:rsidRPr="00A17561">
        <w:rPr>
          <w:rFonts w:ascii="Calibri" w:hAnsi="Calibri"/>
          <w:b/>
          <w:u w:val="single"/>
        </w:rPr>
        <w:t xml:space="preserve">Personal Details: </w:t>
      </w:r>
    </w:p>
    <w:p w:rsidR="008D4DDC" w:rsidRPr="00A17561" w:rsidRDefault="008D4DDC" w:rsidP="008D4DDC">
      <w:pPr>
        <w:rPr>
          <w:rFonts w:ascii="Calibri" w:hAnsi="Calibri"/>
          <w:b/>
          <w:bCs/>
        </w:rPr>
      </w:pPr>
    </w:p>
    <w:p w:rsidR="008D4DDC" w:rsidRPr="00A17561" w:rsidRDefault="008D4DDC" w:rsidP="008D4DDC">
      <w:pPr>
        <w:ind w:left="720"/>
        <w:rPr>
          <w:rFonts w:ascii="Calibri" w:hAnsi="Calibri"/>
          <w:b/>
          <w:bCs/>
        </w:rPr>
      </w:pPr>
      <w:r w:rsidRPr="00A17561">
        <w:rPr>
          <w:rFonts w:ascii="Calibri" w:hAnsi="Calibri"/>
          <w:b/>
          <w:bCs/>
        </w:rPr>
        <w:t>Father</w:t>
      </w:r>
      <w:r w:rsidR="00A15F41">
        <w:rPr>
          <w:rFonts w:ascii="Calibri" w:hAnsi="Calibri"/>
          <w:b/>
          <w:bCs/>
        </w:rPr>
        <w:t>’s</w:t>
      </w:r>
      <w:r w:rsidRPr="00A17561">
        <w:rPr>
          <w:rFonts w:ascii="Calibri" w:hAnsi="Calibri"/>
          <w:b/>
          <w:bCs/>
        </w:rPr>
        <w:t xml:space="preserve"> Name</w:t>
      </w:r>
      <w:r w:rsidRPr="00A17561">
        <w:rPr>
          <w:rFonts w:ascii="Calibri" w:hAnsi="Calibri"/>
          <w:b/>
          <w:bCs/>
        </w:rPr>
        <w:tab/>
      </w:r>
      <w:r w:rsidRPr="00A17561">
        <w:rPr>
          <w:rFonts w:ascii="Calibri" w:hAnsi="Calibri"/>
          <w:b/>
          <w:bCs/>
        </w:rPr>
        <w:tab/>
        <w:t>:</w:t>
      </w:r>
      <w:r w:rsidRPr="00A17561">
        <w:rPr>
          <w:rFonts w:ascii="Calibri" w:hAnsi="Calibri"/>
          <w:b/>
          <w:bCs/>
        </w:rPr>
        <w:tab/>
      </w:r>
      <w:r w:rsidRPr="00A17561">
        <w:rPr>
          <w:rFonts w:ascii="Calibri" w:hAnsi="Calibri"/>
        </w:rPr>
        <w:t>T.S.Krishna Murthy</w:t>
      </w:r>
    </w:p>
    <w:p w:rsidR="008D4DDC" w:rsidRPr="00A17561" w:rsidRDefault="008D4DDC" w:rsidP="008D4DDC">
      <w:pPr>
        <w:ind w:left="720"/>
        <w:rPr>
          <w:rFonts w:ascii="Calibri" w:hAnsi="Calibri"/>
        </w:rPr>
      </w:pPr>
      <w:r w:rsidRPr="00A17561">
        <w:rPr>
          <w:rFonts w:ascii="Calibri" w:hAnsi="Calibri"/>
          <w:b/>
          <w:bCs/>
        </w:rPr>
        <w:t>Gender</w:t>
      </w:r>
      <w:r w:rsidRPr="00A17561">
        <w:rPr>
          <w:rFonts w:ascii="Calibri" w:hAnsi="Calibri"/>
          <w:b/>
          <w:bCs/>
        </w:rPr>
        <w:tab/>
      </w:r>
      <w:r w:rsidRPr="00A17561">
        <w:rPr>
          <w:rFonts w:ascii="Calibri" w:hAnsi="Calibri"/>
          <w:b/>
          <w:bCs/>
        </w:rPr>
        <w:tab/>
      </w:r>
      <w:r w:rsidRPr="00A17561">
        <w:rPr>
          <w:rFonts w:ascii="Calibri" w:hAnsi="Calibri"/>
          <w:b/>
          <w:bCs/>
        </w:rPr>
        <w:tab/>
        <w:t>:</w:t>
      </w:r>
      <w:r w:rsidRPr="00A17561">
        <w:rPr>
          <w:rFonts w:ascii="Calibri" w:hAnsi="Calibri"/>
          <w:b/>
          <w:bCs/>
        </w:rPr>
        <w:tab/>
      </w:r>
      <w:r w:rsidRPr="00A17561">
        <w:rPr>
          <w:rFonts w:ascii="Calibri" w:hAnsi="Calibri"/>
        </w:rPr>
        <w:t>Male</w:t>
      </w:r>
    </w:p>
    <w:p w:rsidR="008D4DDC" w:rsidRPr="00A17561" w:rsidRDefault="008D4DDC" w:rsidP="00513FF3">
      <w:pPr>
        <w:ind w:firstLine="720"/>
        <w:rPr>
          <w:rFonts w:ascii="Calibri" w:hAnsi="Calibri"/>
        </w:rPr>
      </w:pPr>
      <w:r w:rsidRPr="00A17561">
        <w:rPr>
          <w:rFonts w:ascii="Calibri" w:hAnsi="Calibri"/>
          <w:b/>
          <w:bCs/>
        </w:rPr>
        <w:t>Marital Status</w:t>
      </w:r>
      <w:r w:rsidRPr="00A17561">
        <w:rPr>
          <w:rFonts w:ascii="Calibri" w:hAnsi="Calibri"/>
          <w:b/>
          <w:bCs/>
        </w:rPr>
        <w:tab/>
      </w:r>
      <w:r w:rsidRPr="00A17561">
        <w:rPr>
          <w:rFonts w:ascii="Calibri" w:hAnsi="Calibri"/>
          <w:b/>
          <w:bCs/>
        </w:rPr>
        <w:tab/>
        <w:t>:</w:t>
      </w:r>
      <w:r w:rsidRPr="00A17561">
        <w:rPr>
          <w:rFonts w:ascii="Calibri" w:hAnsi="Calibri"/>
          <w:b/>
          <w:bCs/>
        </w:rPr>
        <w:tab/>
      </w:r>
      <w:r w:rsidR="0050543D">
        <w:rPr>
          <w:rFonts w:ascii="Calibri" w:hAnsi="Calibri"/>
        </w:rPr>
        <w:t>M</w:t>
      </w:r>
      <w:r w:rsidRPr="00A17561">
        <w:rPr>
          <w:rFonts w:ascii="Calibri" w:hAnsi="Calibri"/>
        </w:rPr>
        <w:t>arried</w:t>
      </w:r>
    </w:p>
    <w:p w:rsidR="008D4DDC" w:rsidRPr="00A17561" w:rsidRDefault="008D4DDC" w:rsidP="008D4DDC">
      <w:pPr>
        <w:ind w:left="720"/>
        <w:rPr>
          <w:rFonts w:ascii="Calibri" w:hAnsi="Calibri"/>
        </w:rPr>
      </w:pPr>
      <w:r w:rsidRPr="00A17561">
        <w:rPr>
          <w:rFonts w:ascii="Calibri" w:hAnsi="Calibri"/>
          <w:b/>
          <w:bCs/>
        </w:rPr>
        <w:t>Present address</w:t>
      </w:r>
      <w:r w:rsidRPr="00A17561">
        <w:rPr>
          <w:rFonts w:ascii="Calibri" w:hAnsi="Calibri"/>
          <w:b/>
          <w:bCs/>
        </w:rPr>
        <w:tab/>
        <w:t>:</w:t>
      </w:r>
      <w:r w:rsidRPr="00A17561">
        <w:rPr>
          <w:rFonts w:ascii="Calibri" w:hAnsi="Calibri"/>
          <w:b/>
          <w:bCs/>
        </w:rPr>
        <w:tab/>
      </w:r>
      <w:r w:rsidR="003E1155">
        <w:rPr>
          <w:rFonts w:ascii="Calibri" w:hAnsi="Calibri"/>
          <w:bCs/>
        </w:rPr>
        <w:t>301 VenkatSai Ap</w:t>
      </w:r>
      <w:r w:rsidR="00770F16" w:rsidRPr="00770F16">
        <w:rPr>
          <w:rFonts w:ascii="Calibri" w:hAnsi="Calibri"/>
          <w:bCs/>
        </w:rPr>
        <w:t>a</w:t>
      </w:r>
      <w:r w:rsidR="00A15F41">
        <w:rPr>
          <w:rFonts w:ascii="Calibri" w:hAnsi="Calibri"/>
          <w:bCs/>
        </w:rPr>
        <w:t>rtments, Mylargada</w:t>
      </w:r>
    </w:p>
    <w:p w:rsidR="008D4DDC" w:rsidRPr="00A17561" w:rsidRDefault="008D4DDC" w:rsidP="008D4DDC">
      <w:pPr>
        <w:ind w:left="720"/>
        <w:rPr>
          <w:rFonts w:ascii="Calibri" w:hAnsi="Calibri"/>
        </w:rPr>
      </w:pPr>
      <w:r w:rsidRPr="00A17561">
        <w:rPr>
          <w:rFonts w:ascii="Calibri" w:hAnsi="Calibri"/>
          <w:b/>
          <w:bCs/>
        </w:rPr>
        <w:tab/>
      </w:r>
      <w:r w:rsidR="00071AF7">
        <w:rPr>
          <w:rFonts w:ascii="Calibri" w:hAnsi="Calibri"/>
          <w:b/>
          <w:bCs/>
        </w:rPr>
        <w:tab/>
      </w:r>
      <w:r w:rsidR="00770F16">
        <w:rPr>
          <w:rFonts w:ascii="Calibri" w:hAnsi="Calibri"/>
          <w:b/>
          <w:bCs/>
        </w:rPr>
        <w:tab/>
      </w:r>
      <w:r w:rsidR="00770F16">
        <w:rPr>
          <w:rFonts w:ascii="Calibri" w:hAnsi="Calibri"/>
          <w:b/>
          <w:bCs/>
        </w:rPr>
        <w:tab/>
      </w:r>
      <w:r w:rsidR="00CC7A36">
        <w:rPr>
          <w:rFonts w:ascii="Calibri" w:hAnsi="Calibri"/>
        </w:rPr>
        <w:t>Secunderabad</w:t>
      </w:r>
      <w:r w:rsidRPr="00A17561">
        <w:rPr>
          <w:rFonts w:ascii="Calibri" w:hAnsi="Calibri"/>
        </w:rPr>
        <w:t>.</w:t>
      </w:r>
    </w:p>
    <w:p w:rsidR="008D4DDC" w:rsidRPr="00A17561" w:rsidRDefault="008D4DDC" w:rsidP="008D4DDC">
      <w:pPr>
        <w:rPr>
          <w:rFonts w:ascii="Calibri" w:hAnsi="Calibri"/>
          <w:b/>
          <w:bCs/>
        </w:rPr>
      </w:pPr>
    </w:p>
    <w:p w:rsidR="008D4DDC" w:rsidRPr="00A17561" w:rsidRDefault="008D4DDC" w:rsidP="008D4DDC">
      <w:pPr>
        <w:rPr>
          <w:rFonts w:ascii="Calibri" w:hAnsi="Calibri"/>
          <w:b/>
          <w:bCs/>
        </w:rPr>
      </w:pPr>
      <w:r w:rsidRPr="00A17561">
        <w:rPr>
          <w:rFonts w:ascii="Calibri" w:hAnsi="Calibri"/>
          <w:b/>
          <w:bCs/>
        </w:rPr>
        <w:t>Declaration:</w:t>
      </w:r>
    </w:p>
    <w:p w:rsidR="008D4DDC" w:rsidRPr="00A17561" w:rsidRDefault="008D4DDC" w:rsidP="008D4DDC">
      <w:pPr>
        <w:rPr>
          <w:rFonts w:ascii="Calibri" w:hAnsi="Calibri"/>
          <w:b/>
          <w:bCs/>
        </w:rPr>
      </w:pPr>
    </w:p>
    <w:p w:rsidR="008D4DDC" w:rsidRPr="00A17561" w:rsidRDefault="008D4DDC" w:rsidP="008D4DDC">
      <w:pPr>
        <w:rPr>
          <w:rFonts w:ascii="Calibri" w:hAnsi="Calibri"/>
        </w:rPr>
      </w:pPr>
      <w:r w:rsidRPr="00A17561">
        <w:rPr>
          <w:rFonts w:ascii="Calibri" w:hAnsi="Calibri"/>
          <w:b/>
          <w:bCs/>
        </w:rPr>
        <w:tab/>
      </w:r>
      <w:r w:rsidRPr="00A17561">
        <w:rPr>
          <w:rFonts w:ascii="Calibri" w:hAnsi="Calibri"/>
        </w:rPr>
        <w:t>I hereby declare that all details furnished above by me are true to my knowledge.</w:t>
      </w:r>
    </w:p>
    <w:p w:rsidR="008D4DDC" w:rsidRPr="00A17561" w:rsidRDefault="008D4DDC">
      <w:pPr>
        <w:rPr>
          <w:rFonts w:ascii="Calibri" w:hAnsi="Calibri"/>
          <w:color w:val="auto"/>
        </w:rPr>
      </w:pPr>
    </w:p>
    <w:p w:rsidR="00A17561" w:rsidRDefault="00A17561">
      <w:pPr>
        <w:rPr>
          <w:color w:val="auto"/>
          <w:sz w:val="20"/>
          <w:szCs w:val="20"/>
        </w:rPr>
      </w:pPr>
    </w:p>
    <w:p w:rsidR="00F5152A" w:rsidRDefault="00F5152A">
      <w:pPr>
        <w:rPr>
          <w:color w:val="auto"/>
          <w:sz w:val="20"/>
          <w:szCs w:val="20"/>
        </w:rPr>
      </w:pPr>
    </w:p>
    <w:p w:rsidR="00F5152A" w:rsidRPr="00F5152A" w:rsidRDefault="00F5152A" w:rsidP="00F5152A">
      <w:pPr>
        <w:rPr>
          <w:sz w:val="20"/>
          <w:szCs w:val="20"/>
        </w:rPr>
      </w:pPr>
    </w:p>
    <w:p w:rsidR="00F5152A" w:rsidRDefault="00F5152A" w:rsidP="00F5152A">
      <w:pPr>
        <w:rPr>
          <w:sz w:val="20"/>
          <w:szCs w:val="20"/>
        </w:rPr>
      </w:pPr>
    </w:p>
    <w:sectPr w:rsidR="00F5152A" w:rsidSect="00F5152A">
      <w:pgSz w:w="12240" w:h="15840"/>
      <w:pgMar w:top="811" w:right="1077" w:bottom="1440" w:left="1077"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2AC" w:rsidRDefault="00D622AC" w:rsidP="00F5152A">
      <w:r>
        <w:separator/>
      </w:r>
    </w:p>
  </w:endnote>
  <w:endnote w:type="continuationSeparator" w:id="0">
    <w:p w:rsidR="00D622AC" w:rsidRDefault="00D622AC" w:rsidP="00F51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2AC" w:rsidRDefault="00D622AC" w:rsidP="00F5152A">
      <w:r>
        <w:separator/>
      </w:r>
    </w:p>
  </w:footnote>
  <w:footnote w:type="continuationSeparator" w:id="0">
    <w:p w:rsidR="00D622AC" w:rsidRDefault="00D622AC" w:rsidP="00F51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CE8683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7946109C">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7E5288E6">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688C5022">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956CBD9C">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842647E8">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708B0E8">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2CF8ABF4">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2B98D456">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A1F25FFE">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2" w15:restartNumberingAfterBreak="0">
    <w:nsid w:val="00000002"/>
    <w:multiLevelType w:val="hybridMultilevel"/>
    <w:tmpl w:val="00000002"/>
    <w:lvl w:ilvl="0" w:tplc="C23269B0">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2236D766">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E0D02364">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40C2BC38">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484AD1A2">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B004FF78">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6A361CF2">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4D6423A">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05D415A2">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3" w15:restartNumberingAfterBreak="0">
    <w:nsid w:val="00000003"/>
    <w:multiLevelType w:val="hybridMultilevel"/>
    <w:tmpl w:val="00000003"/>
    <w:lvl w:ilvl="0" w:tplc="2B7A5920">
      <w:start w:val="1"/>
      <w:numFmt w:val="bullet"/>
      <w:lvlText w:val="●"/>
      <w:lvlJc w:val="left"/>
      <w:pPr>
        <w:tabs>
          <w:tab w:val="num" w:pos="0"/>
        </w:tabs>
        <w:ind w:left="720" w:hanging="360"/>
      </w:pPr>
      <w:rPr>
        <w:rFonts w:ascii="Calibri" w:eastAsia="Calibri" w:hAnsi="Calibri" w:cs="Calibri"/>
        <w:b w:val="0"/>
        <w:bCs w:val="0"/>
        <w:i w:val="0"/>
        <w:iCs w:val="0"/>
        <w:strike w:val="0"/>
        <w:color w:val="000000"/>
        <w:sz w:val="20"/>
        <w:szCs w:val="20"/>
        <w:u w:val="none"/>
      </w:rPr>
    </w:lvl>
    <w:lvl w:ilvl="1" w:tplc="A1E41B8E">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5EF42560">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36FE132E">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3B58F244">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DED66A5E">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2200E3B2">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D1A2AE56">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B91AB7DC">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4" w15:restartNumberingAfterBreak="0">
    <w:nsid w:val="00000004"/>
    <w:multiLevelType w:val="hybridMultilevel"/>
    <w:tmpl w:val="00000004"/>
    <w:lvl w:ilvl="0" w:tplc="AA86554A">
      <w:start w:val="1"/>
      <w:numFmt w:val="bullet"/>
      <w:lvlText w:val="●"/>
      <w:lvlJc w:val="left"/>
      <w:pPr>
        <w:tabs>
          <w:tab w:val="num" w:pos="0"/>
        </w:tabs>
        <w:ind w:left="720" w:hanging="360"/>
      </w:pPr>
      <w:rPr>
        <w:rFonts w:ascii="Calibri" w:eastAsia="Calibri" w:hAnsi="Calibri" w:cs="Calibri"/>
        <w:b w:val="0"/>
        <w:bCs w:val="0"/>
        <w:i w:val="0"/>
        <w:iCs w:val="0"/>
        <w:strike w:val="0"/>
        <w:color w:val="000000"/>
        <w:sz w:val="20"/>
        <w:szCs w:val="20"/>
        <w:u w:val="none"/>
      </w:rPr>
    </w:lvl>
    <w:lvl w:ilvl="1" w:tplc="764E2620">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09649B80">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530B2B8">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ECCCD47C">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3F006F0C">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AA308252">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28DAA534">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3B28D640">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5" w15:restartNumberingAfterBreak="0">
    <w:nsid w:val="030B5D06"/>
    <w:multiLevelType w:val="hybridMultilevel"/>
    <w:tmpl w:val="DE389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A3370A"/>
    <w:multiLevelType w:val="hybridMultilevel"/>
    <w:tmpl w:val="7AB87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8D45B2"/>
    <w:multiLevelType w:val="hybridMultilevel"/>
    <w:tmpl w:val="0CAEAB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4A729F8"/>
    <w:multiLevelType w:val="hybridMultilevel"/>
    <w:tmpl w:val="D264D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C733D9"/>
    <w:multiLevelType w:val="hybridMultilevel"/>
    <w:tmpl w:val="7B12D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7127C8F"/>
    <w:multiLevelType w:val="hybridMultilevel"/>
    <w:tmpl w:val="BA34E1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764918"/>
    <w:multiLevelType w:val="hybridMultilevel"/>
    <w:tmpl w:val="C9A08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F25947"/>
    <w:multiLevelType w:val="hybridMultilevel"/>
    <w:tmpl w:val="6B4EFF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D093D91"/>
    <w:multiLevelType w:val="hybridMultilevel"/>
    <w:tmpl w:val="5EA8E0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791DC8"/>
    <w:multiLevelType w:val="hybridMultilevel"/>
    <w:tmpl w:val="C49043EA"/>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0FF7288D"/>
    <w:multiLevelType w:val="hybridMultilevel"/>
    <w:tmpl w:val="C90C7DFA"/>
    <w:lvl w:ilvl="0" w:tplc="04090005">
      <w:start w:val="1"/>
      <w:numFmt w:val="bullet"/>
      <w:lvlText w:val=""/>
      <w:lvlJc w:val="left"/>
      <w:pPr>
        <w:tabs>
          <w:tab w:val="num" w:pos="1440"/>
        </w:tabs>
        <w:ind w:left="1440" w:hanging="360"/>
      </w:pPr>
      <w:rPr>
        <w:rFonts w:ascii="Wingdings" w:hAnsi="Wingdings" w:hint="default"/>
      </w:rPr>
    </w:lvl>
    <w:lvl w:ilvl="1" w:tplc="CE0ACF4C" w:tentative="1">
      <w:start w:val="1"/>
      <w:numFmt w:val="bullet"/>
      <w:lvlText w:val="o"/>
      <w:lvlJc w:val="left"/>
      <w:pPr>
        <w:tabs>
          <w:tab w:val="num" w:pos="2520"/>
        </w:tabs>
        <w:ind w:left="2520" w:hanging="360"/>
      </w:pPr>
      <w:rPr>
        <w:rFonts w:ascii="Courier New" w:hAnsi="Courier New" w:hint="default"/>
      </w:rPr>
    </w:lvl>
    <w:lvl w:ilvl="2" w:tplc="54D02A38" w:tentative="1">
      <w:start w:val="1"/>
      <w:numFmt w:val="bullet"/>
      <w:lvlText w:val=""/>
      <w:lvlJc w:val="left"/>
      <w:pPr>
        <w:tabs>
          <w:tab w:val="num" w:pos="3240"/>
        </w:tabs>
        <w:ind w:left="3240" w:hanging="360"/>
      </w:pPr>
      <w:rPr>
        <w:rFonts w:ascii="Wingdings" w:hAnsi="Wingdings" w:hint="default"/>
      </w:rPr>
    </w:lvl>
    <w:lvl w:ilvl="3" w:tplc="200CEDE2" w:tentative="1">
      <w:start w:val="1"/>
      <w:numFmt w:val="bullet"/>
      <w:lvlText w:val=""/>
      <w:lvlJc w:val="left"/>
      <w:pPr>
        <w:tabs>
          <w:tab w:val="num" w:pos="3960"/>
        </w:tabs>
        <w:ind w:left="3960" w:hanging="360"/>
      </w:pPr>
      <w:rPr>
        <w:rFonts w:ascii="Symbol" w:hAnsi="Symbol" w:hint="default"/>
      </w:rPr>
    </w:lvl>
    <w:lvl w:ilvl="4" w:tplc="7A326F86" w:tentative="1">
      <w:start w:val="1"/>
      <w:numFmt w:val="bullet"/>
      <w:lvlText w:val="o"/>
      <w:lvlJc w:val="left"/>
      <w:pPr>
        <w:tabs>
          <w:tab w:val="num" w:pos="4680"/>
        </w:tabs>
        <w:ind w:left="4680" w:hanging="360"/>
      </w:pPr>
      <w:rPr>
        <w:rFonts w:ascii="Courier New" w:hAnsi="Courier New" w:hint="default"/>
      </w:rPr>
    </w:lvl>
    <w:lvl w:ilvl="5" w:tplc="BF3C0BEA" w:tentative="1">
      <w:start w:val="1"/>
      <w:numFmt w:val="bullet"/>
      <w:lvlText w:val=""/>
      <w:lvlJc w:val="left"/>
      <w:pPr>
        <w:tabs>
          <w:tab w:val="num" w:pos="5400"/>
        </w:tabs>
        <w:ind w:left="5400" w:hanging="360"/>
      </w:pPr>
      <w:rPr>
        <w:rFonts w:ascii="Wingdings" w:hAnsi="Wingdings" w:hint="default"/>
      </w:rPr>
    </w:lvl>
    <w:lvl w:ilvl="6" w:tplc="8AA8C754" w:tentative="1">
      <w:start w:val="1"/>
      <w:numFmt w:val="bullet"/>
      <w:lvlText w:val=""/>
      <w:lvlJc w:val="left"/>
      <w:pPr>
        <w:tabs>
          <w:tab w:val="num" w:pos="6120"/>
        </w:tabs>
        <w:ind w:left="6120" w:hanging="360"/>
      </w:pPr>
      <w:rPr>
        <w:rFonts w:ascii="Symbol" w:hAnsi="Symbol" w:hint="default"/>
      </w:rPr>
    </w:lvl>
    <w:lvl w:ilvl="7" w:tplc="9392C840" w:tentative="1">
      <w:start w:val="1"/>
      <w:numFmt w:val="bullet"/>
      <w:lvlText w:val="o"/>
      <w:lvlJc w:val="left"/>
      <w:pPr>
        <w:tabs>
          <w:tab w:val="num" w:pos="6840"/>
        </w:tabs>
        <w:ind w:left="6840" w:hanging="360"/>
      </w:pPr>
      <w:rPr>
        <w:rFonts w:ascii="Courier New" w:hAnsi="Courier New" w:hint="default"/>
      </w:rPr>
    </w:lvl>
    <w:lvl w:ilvl="8" w:tplc="E2F8F558"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19395783"/>
    <w:multiLevelType w:val="hybridMultilevel"/>
    <w:tmpl w:val="05A290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1234F1"/>
    <w:multiLevelType w:val="hybridMultilevel"/>
    <w:tmpl w:val="67963E1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60702C0"/>
    <w:multiLevelType w:val="hybridMultilevel"/>
    <w:tmpl w:val="7FB24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63115"/>
    <w:multiLevelType w:val="hybridMultilevel"/>
    <w:tmpl w:val="747896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575232"/>
    <w:multiLevelType w:val="hybridMultilevel"/>
    <w:tmpl w:val="3656E0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97951A0"/>
    <w:multiLevelType w:val="hybridMultilevel"/>
    <w:tmpl w:val="6FF21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B64E6F"/>
    <w:multiLevelType w:val="multilevel"/>
    <w:tmpl w:val="7E5AA3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6566AF"/>
    <w:multiLevelType w:val="hybridMultilevel"/>
    <w:tmpl w:val="1700BF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D45054"/>
    <w:multiLevelType w:val="hybridMultilevel"/>
    <w:tmpl w:val="CE9CD6AC"/>
    <w:lvl w:ilvl="0" w:tplc="FFFFFFFF">
      <w:start w:val="1"/>
      <w:numFmt w:val="bullet"/>
      <w:lvlText w:val=""/>
      <w:lvlJc w:val="left"/>
      <w:pPr>
        <w:tabs>
          <w:tab w:val="num" w:pos="720"/>
        </w:tabs>
        <w:ind w:left="720" w:hanging="360"/>
      </w:pPr>
      <w:rPr>
        <w:rFonts w:ascii="Wingdings" w:hAnsi="Wingdings" w:hint="default"/>
      </w:rPr>
    </w:lvl>
    <w:lvl w:ilvl="1" w:tplc="04324BF8">
      <w:start w:val="2"/>
      <w:numFmt w:val="bullet"/>
      <w:lvlText w:val="-"/>
      <w:lvlJc w:val="left"/>
      <w:pPr>
        <w:tabs>
          <w:tab w:val="num" w:pos="1440"/>
        </w:tabs>
        <w:ind w:left="1440" w:hanging="360"/>
      </w:pPr>
      <w:rPr>
        <w:rFonts w:ascii="Arial" w:eastAsia="Times New Roman" w:hAnsi="Arial" w:cs="Arial" w:hint="default"/>
        <w:b/>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B91E5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3792B23"/>
    <w:multiLevelType w:val="hybridMultilevel"/>
    <w:tmpl w:val="18A00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9D02A4"/>
    <w:multiLevelType w:val="multilevel"/>
    <w:tmpl w:val="E4F8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5871D89"/>
    <w:multiLevelType w:val="hybridMultilevel"/>
    <w:tmpl w:val="7778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66688E"/>
    <w:multiLevelType w:val="hybridMultilevel"/>
    <w:tmpl w:val="9B4641D2"/>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972B06"/>
    <w:multiLevelType w:val="hybridMultilevel"/>
    <w:tmpl w:val="7BCA97D0"/>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90011C"/>
    <w:multiLevelType w:val="hybridMultilevel"/>
    <w:tmpl w:val="646867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475D3D"/>
    <w:multiLevelType w:val="hybridMultilevel"/>
    <w:tmpl w:val="94588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0B6C85"/>
    <w:multiLevelType w:val="hybridMultilevel"/>
    <w:tmpl w:val="0A80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3459BA"/>
    <w:multiLevelType w:val="multilevel"/>
    <w:tmpl w:val="9E82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874F7B"/>
    <w:multiLevelType w:val="hybridMultilevel"/>
    <w:tmpl w:val="E292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AD06E7"/>
    <w:multiLevelType w:val="hybridMultilevel"/>
    <w:tmpl w:val="D494C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63608"/>
    <w:multiLevelType w:val="hybridMultilevel"/>
    <w:tmpl w:val="413E5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5B47BD"/>
    <w:multiLevelType w:val="hybridMultilevel"/>
    <w:tmpl w:val="CC8CD6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7235AFA"/>
    <w:multiLevelType w:val="hybridMultilevel"/>
    <w:tmpl w:val="8BA26D90"/>
    <w:lvl w:ilvl="0" w:tplc="04090005">
      <w:start w:val="1"/>
      <w:numFmt w:val="bullet"/>
      <w:lvlText w:val=""/>
      <w:lvlJc w:val="left"/>
      <w:pPr>
        <w:tabs>
          <w:tab w:val="num" w:pos="720"/>
        </w:tabs>
        <w:ind w:left="720" w:hanging="360"/>
      </w:pPr>
      <w:rPr>
        <w:rFonts w:ascii="Wingdings" w:hAnsi="Wingdings" w:hint="default"/>
      </w:rPr>
    </w:lvl>
    <w:lvl w:ilvl="1" w:tplc="0D9C98F8" w:tentative="1">
      <w:start w:val="1"/>
      <w:numFmt w:val="bullet"/>
      <w:lvlText w:val="o"/>
      <w:lvlJc w:val="left"/>
      <w:pPr>
        <w:tabs>
          <w:tab w:val="num" w:pos="1440"/>
        </w:tabs>
        <w:ind w:left="1440" w:hanging="360"/>
      </w:pPr>
      <w:rPr>
        <w:rFonts w:ascii="Courier New" w:hAnsi="Courier New" w:hint="default"/>
      </w:rPr>
    </w:lvl>
    <w:lvl w:ilvl="2" w:tplc="D7940232" w:tentative="1">
      <w:start w:val="1"/>
      <w:numFmt w:val="bullet"/>
      <w:lvlText w:val=""/>
      <w:lvlJc w:val="left"/>
      <w:pPr>
        <w:tabs>
          <w:tab w:val="num" w:pos="2160"/>
        </w:tabs>
        <w:ind w:left="2160" w:hanging="360"/>
      </w:pPr>
      <w:rPr>
        <w:rFonts w:ascii="Wingdings" w:hAnsi="Wingdings" w:hint="default"/>
      </w:rPr>
    </w:lvl>
    <w:lvl w:ilvl="3" w:tplc="7A6E2928" w:tentative="1">
      <w:start w:val="1"/>
      <w:numFmt w:val="bullet"/>
      <w:lvlText w:val=""/>
      <w:lvlJc w:val="left"/>
      <w:pPr>
        <w:tabs>
          <w:tab w:val="num" w:pos="2880"/>
        </w:tabs>
        <w:ind w:left="2880" w:hanging="360"/>
      </w:pPr>
      <w:rPr>
        <w:rFonts w:ascii="Symbol" w:hAnsi="Symbol" w:hint="default"/>
      </w:rPr>
    </w:lvl>
    <w:lvl w:ilvl="4" w:tplc="389ACD04" w:tentative="1">
      <w:start w:val="1"/>
      <w:numFmt w:val="bullet"/>
      <w:lvlText w:val="o"/>
      <w:lvlJc w:val="left"/>
      <w:pPr>
        <w:tabs>
          <w:tab w:val="num" w:pos="3600"/>
        </w:tabs>
        <w:ind w:left="3600" w:hanging="360"/>
      </w:pPr>
      <w:rPr>
        <w:rFonts w:ascii="Courier New" w:hAnsi="Courier New" w:hint="default"/>
      </w:rPr>
    </w:lvl>
    <w:lvl w:ilvl="5" w:tplc="B5EEE8C2" w:tentative="1">
      <w:start w:val="1"/>
      <w:numFmt w:val="bullet"/>
      <w:lvlText w:val=""/>
      <w:lvlJc w:val="left"/>
      <w:pPr>
        <w:tabs>
          <w:tab w:val="num" w:pos="4320"/>
        </w:tabs>
        <w:ind w:left="4320" w:hanging="360"/>
      </w:pPr>
      <w:rPr>
        <w:rFonts w:ascii="Wingdings" w:hAnsi="Wingdings" w:hint="default"/>
      </w:rPr>
    </w:lvl>
    <w:lvl w:ilvl="6" w:tplc="FFF298B2" w:tentative="1">
      <w:start w:val="1"/>
      <w:numFmt w:val="bullet"/>
      <w:lvlText w:val=""/>
      <w:lvlJc w:val="left"/>
      <w:pPr>
        <w:tabs>
          <w:tab w:val="num" w:pos="5040"/>
        </w:tabs>
        <w:ind w:left="5040" w:hanging="360"/>
      </w:pPr>
      <w:rPr>
        <w:rFonts w:ascii="Symbol" w:hAnsi="Symbol" w:hint="default"/>
      </w:rPr>
    </w:lvl>
    <w:lvl w:ilvl="7" w:tplc="5F442A44" w:tentative="1">
      <w:start w:val="1"/>
      <w:numFmt w:val="bullet"/>
      <w:lvlText w:val="o"/>
      <w:lvlJc w:val="left"/>
      <w:pPr>
        <w:tabs>
          <w:tab w:val="num" w:pos="5760"/>
        </w:tabs>
        <w:ind w:left="5760" w:hanging="360"/>
      </w:pPr>
      <w:rPr>
        <w:rFonts w:ascii="Courier New" w:hAnsi="Courier New" w:hint="default"/>
      </w:rPr>
    </w:lvl>
    <w:lvl w:ilvl="8" w:tplc="FFEEFD92"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450CA2"/>
    <w:multiLevelType w:val="hybridMultilevel"/>
    <w:tmpl w:val="9A3ED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0D6229"/>
    <w:multiLevelType w:val="hybridMultilevel"/>
    <w:tmpl w:val="FF423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D197BF8"/>
    <w:multiLevelType w:val="hybridMultilevel"/>
    <w:tmpl w:val="6A0EFE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34"/>
  </w:num>
  <w:num w:numId="6">
    <w:abstractNumId w:val="5"/>
  </w:num>
  <w:num w:numId="7">
    <w:abstractNumId w:val="21"/>
  </w:num>
  <w:num w:numId="8">
    <w:abstractNumId w:val="32"/>
  </w:num>
  <w:num w:numId="9">
    <w:abstractNumId w:val="8"/>
  </w:num>
  <w:num w:numId="10">
    <w:abstractNumId w:val="22"/>
  </w:num>
  <w:num w:numId="11">
    <w:abstractNumId w:val="7"/>
  </w:num>
  <w:num w:numId="12">
    <w:abstractNumId w:val="0"/>
  </w:num>
  <w:num w:numId="13">
    <w:abstractNumId w:val="30"/>
  </w:num>
  <w:num w:numId="14">
    <w:abstractNumId w:val="23"/>
  </w:num>
  <w:num w:numId="15">
    <w:abstractNumId w:val="13"/>
  </w:num>
  <w:num w:numId="16">
    <w:abstractNumId w:val="31"/>
  </w:num>
  <w:num w:numId="17">
    <w:abstractNumId w:val="6"/>
  </w:num>
  <w:num w:numId="18">
    <w:abstractNumId w:val="33"/>
  </w:num>
  <w:num w:numId="19">
    <w:abstractNumId w:val="42"/>
  </w:num>
  <w:num w:numId="20">
    <w:abstractNumId w:val="17"/>
  </w:num>
  <w:num w:numId="21">
    <w:abstractNumId w:val="25"/>
  </w:num>
  <w:num w:numId="22">
    <w:abstractNumId w:val="28"/>
  </w:num>
  <w:num w:numId="23">
    <w:abstractNumId w:val="38"/>
  </w:num>
  <w:num w:numId="24">
    <w:abstractNumId w:val="12"/>
  </w:num>
  <w:num w:numId="25">
    <w:abstractNumId w:val="24"/>
  </w:num>
  <w:num w:numId="26">
    <w:abstractNumId w:val="29"/>
  </w:num>
  <w:num w:numId="27">
    <w:abstractNumId w:val="15"/>
  </w:num>
  <w:num w:numId="28">
    <w:abstractNumId w:val="39"/>
  </w:num>
  <w:num w:numId="29">
    <w:abstractNumId w:val="16"/>
  </w:num>
  <w:num w:numId="30">
    <w:abstractNumId w:val="37"/>
  </w:num>
  <w:num w:numId="31">
    <w:abstractNumId w:val="10"/>
  </w:num>
  <w:num w:numId="32">
    <w:abstractNumId w:val="19"/>
  </w:num>
  <w:num w:numId="33">
    <w:abstractNumId w:val="26"/>
  </w:num>
  <w:num w:numId="34">
    <w:abstractNumId w:val="20"/>
  </w:num>
  <w:num w:numId="35">
    <w:abstractNumId w:val="40"/>
  </w:num>
  <w:num w:numId="36">
    <w:abstractNumId w:val="11"/>
  </w:num>
  <w:num w:numId="37">
    <w:abstractNumId w:val="41"/>
  </w:num>
  <w:num w:numId="38">
    <w:abstractNumId w:val="9"/>
  </w:num>
  <w:num w:numId="39">
    <w:abstractNumId w:val="35"/>
  </w:num>
  <w:num w:numId="40">
    <w:abstractNumId w:val="18"/>
  </w:num>
  <w:num w:numId="41">
    <w:abstractNumId w:val="14"/>
  </w:num>
  <w:num w:numId="42">
    <w:abstractNumId w:val="27"/>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25BA6"/>
    <w:rsid w:val="00025FDC"/>
    <w:rsid w:val="000367D7"/>
    <w:rsid w:val="0005325B"/>
    <w:rsid w:val="000712A8"/>
    <w:rsid w:val="00071AF7"/>
    <w:rsid w:val="000A2A41"/>
    <w:rsid w:val="000B35B3"/>
    <w:rsid w:val="000C2476"/>
    <w:rsid w:val="000C3A73"/>
    <w:rsid w:val="00103AE0"/>
    <w:rsid w:val="00110989"/>
    <w:rsid w:val="001243E3"/>
    <w:rsid w:val="001245BE"/>
    <w:rsid w:val="001523C0"/>
    <w:rsid w:val="00182B84"/>
    <w:rsid w:val="001A4C3F"/>
    <w:rsid w:val="001A6123"/>
    <w:rsid w:val="001A7B49"/>
    <w:rsid w:val="001C37F6"/>
    <w:rsid w:val="001C44EE"/>
    <w:rsid w:val="001D5A29"/>
    <w:rsid w:val="0022244F"/>
    <w:rsid w:val="002670CC"/>
    <w:rsid w:val="0027617B"/>
    <w:rsid w:val="0029318F"/>
    <w:rsid w:val="002A1607"/>
    <w:rsid w:val="002A53C9"/>
    <w:rsid w:val="002D0475"/>
    <w:rsid w:val="002D661E"/>
    <w:rsid w:val="00332FC5"/>
    <w:rsid w:val="00352CE6"/>
    <w:rsid w:val="00361CBD"/>
    <w:rsid w:val="003640FD"/>
    <w:rsid w:val="00372580"/>
    <w:rsid w:val="0037521C"/>
    <w:rsid w:val="003B6CB9"/>
    <w:rsid w:val="003B791D"/>
    <w:rsid w:val="003E1155"/>
    <w:rsid w:val="003F21D7"/>
    <w:rsid w:val="003F4370"/>
    <w:rsid w:val="003F48E8"/>
    <w:rsid w:val="004126EC"/>
    <w:rsid w:val="00414906"/>
    <w:rsid w:val="00421E1B"/>
    <w:rsid w:val="00433866"/>
    <w:rsid w:val="00436D4D"/>
    <w:rsid w:val="00463D5F"/>
    <w:rsid w:val="004828D7"/>
    <w:rsid w:val="004954A2"/>
    <w:rsid w:val="004B354E"/>
    <w:rsid w:val="004B6443"/>
    <w:rsid w:val="004D68C2"/>
    <w:rsid w:val="004E59EA"/>
    <w:rsid w:val="004E5BB5"/>
    <w:rsid w:val="004E5E6A"/>
    <w:rsid w:val="004E7BD7"/>
    <w:rsid w:val="0050543D"/>
    <w:rsid w:val="00513FF3"/>
    <w:rsid w:val="00515CBA"/>
    <w:rsid w:val="00554C68"/>
    <w:rsid w:val="005965E7"/>
    <w:rsid w:val="00596F5F"/>
    <w:rsid w:val="005A7849"/>
    <w:rsid w:val="005C68BE"/>
    <w:rsid w:val="005D4AEF"/>
    <w:rsid w:val="005D53E8"/>
    <w:rsid w:val="005E2D0A"/>
    <w:rsid w:val="005F52EB"/>
    <w:rsid w:val="0060071D"/>
    <w:rsid w:val="006104A1"/>
    <w:rsid w:val="0061288C"/>
    <w:rsid w:val="0062207F"/>
    <w:rsid w:val="006239F3"/>
    <w:rsid w:val="006302BE"/>
    <w:rsid w:val="00631606"/>
    <w:rsid w:val="006322D8"/>
    <w:rsid w:val="0064033B"/>
    <w:rsid w:val="00641040"/>
    <w:rsid w:val="006445EE"/>
    <w:rsid w:val="00652624"/>
    <w:rsid w:val="006564E7"/>
    <w:rsid w:val="0066400E"/>
    <w:rsid w:val="006655DA"/>
    <w:rsid w:val="006A0041"/>
    <w:rsid w:val="006A442E"/>
    <w:rsid w:val="006E7E59"/>
    <w:rsid w:val="00716CDC"/>
    <w:rsid w:val="007240E1"/>
    <w:rsid w:val="0073187A"/>
    <w:rsid w:val="007340C8"/>
    <w:rsid w:val="00747604"/>
    <w:rsid w:val="0077081E"/>
    <w:rsid w:val="00770F16"/>
    <w:rsid w:val="007C301E"/>
    <w:rsid w:val="007E7AE4"/>
    <w:rsid w:val="00812211"/>
    <w:rsid w:val="008126FD"/>
    <w:rsid w:val="00824C49"/>
    <w:rsid w:val="00842D5F"/>
    <w:rsid w:val="008846BA"/>
    <w:rsid w:val="00897C3A"/>
    <w:rsid w:val="008A0CE2"/>
    <w:rsid w:val="008A7B0C"/>
    <w:rsid w:val="008B3608"/>
    <w:rsid w:val="008C0551"/>
    <w:rsid w:val="008D12C4"/>
    <w:rsid w:val="008D4DDC"/>
    <w:rsid w:val="008D618B"/>
    <w:rsid w:val="008E3F6A"/>
    <w:rsid w:val="00910A89"/>
    <w:rsid w:val="00912FFA"/>
    <w:rsid w:val="00921D75"/>
    <w:rsid w:val="00925702"/>
    <w:rsid w:val="00944B3C"/>
    <w:rsid w:val="00973F5A"/>
    <w:rsid w:val="009749D4"/>
    <w:rsid w:val="009911BC"/>
    <w:rsid w:val="00994748"/>
    <w:rsid w:val="009A3123"/>
    <w:rsid w:val="009B4F9E"/>
    <w:rsid w:val="009D28EC"/>
    <w:rsid w:val="009F012F"/>
    <w:rsid w:val="009F3B7A"/>
    <w:rsid w:val="00A07DFE"/>
    <w:rsid w:val="00A107B4"/>
    <w:rsid w:val="00A15F41"/>
    <w:rsid w:val="00A17561"/>
    <w:rsid w:val="00A22386"/>
    <w:rsid w:val="00A26890"/>
    <w:rsid w:val="00A36C5E"/>
    <w:rsid w:val="00A4699C"/>
    <w:rsid w:val="00A504D8"/>
    <w:rsid w:val="00A53CDA"/>
    <w:rsid w:val="00A54493"/>
    <w:rsid w:val="00A55D87"/>
    <w:rsid w:val="00A759DB"/>
    <w:rsid w:val="00A76D81"/>
    <w:rsid w:val="00A77B3E"/>
    <w:rsid w:val="00A83FA1"/>
    <w:rsid w:val="00AC5B39"/>
    <w:rsid w:val="00AD2F6D"/>
    <w:rsid w:val="00B00989"/>
    <w:rsid w:val="00B03638"/>
    <w:rsid w:val="00B102D7"/>
    <w:rsid w:val="00B15171"/>
    <w:rsid w:val="00B17E0F"/>
    <w:rsid w:val="00B243B4"/>
    <w:rsid w:val="00B4304F"/>
    <w:rsid w:val="00B555A2"/>
    <w:rsid w:val="00B75531"/>
    <w:rsid w:val="00B80999"/>
    <w:rsid w:val="00B85C88"/>
    <w:rsid w:val="00BA1208"/>
    <w:rsid w:val="00BA3A0A"/>
    <w:rsid w:val="00BA5FBD"/>
    <w:rsid w:val="00BB5E0E"/>
    <w:rsid w:val="00BE25BC"/>
    <w:rsid w:val="00BF43B1"/>
    <w:rsid w:val="00C0456E"/>
    <w:rsid w:val="00C1255F"/>
    <w:rsid w:val="00C129BC"/>
    <w:rsid w:val="00C16657"/>
    <w:rsid w:val="00C36EF1"/>
    <w:rsid w:val="00C449D5"/>
    <w:rsid w:val="00C46D22"/>
    <w:rsid w:val="00C625AF"/>
    <w:rsid w:val="00C77E65"/>
    <w:rsid w:val="00CC568A"/>
    <w:rsid w:val="00CC6878"/>
    <w:rsid w:val="00CC7A36"/>
    <w:rsid w:val="00CE73E5"/>
    <w:rsid w:val="00CF21DC"/>
    <w:rsid w:val="00CF2C9B"/>
    <w:rsid w:val="00D01AE8"/>
    <w:rsid w:val="00D35A2B"/>
    <w:rsid w:val="00D4107A"/>
    <w:rsid w:val="00D41A46"/>
    <w:rsid w:val="00D435A3"/>
    <w:rsid w:val="00D622AC"/>
    <w:rsid w:val="00D734AC"/>
    <w:rsid w:val="00D7463E"/>
    <w:rsid w:val="00D9175D"/>
    <w:rsid w:val="00DA03F6"/>
    <w:rsid w:val="00DA0D68"/>
    <w:rsid w:val="00DB28E3"/>
    <w:rsid w:val="00DB4A9B"/>
    <w:rsid w:val="00DB7A20"/>
    <w:rsid w:val="00DE315A"/>
    <w:rsid w:val="00E342A5"/>
    <w:rsid w:val="00E6185A"/>
    <w:rsid w:val="00E731DB"/>
    <w:rsid w:val="00E85FC2"/>
    <w:rsid w:val="00E9281F"/>
    <w:rsid w:val="00EB4088"/>
    <w:rsid w:val="00EC4627"/>
    <w:rsid w:val="00ED08CE"/>
    <w:rsid w:val="00ED7301"/>
    <w:rsid w:val="00EE43D7"/>
    <w:rsid w:val="00EF405C"/>
    <w:rsid w:val="00F12478"/>
    <w:rsid w:val="00F16FA4"/>
    <w:rsid w:val="00F3027F"/>
    <w:rsid w:val="00F46D87"/>
    <w:rsid w:val="00F5152A"/>
    <w:rsid w:val="00F51E96"/>
    <w:rsid w:val="00F51FDD"/>
    <w:rsid w:val="00F62041"/>
    <w:rsid w:val="00F65B69"/>
    <w:rsid w:val="00F722C4"/>
    <w:rsid w:val="00F81095"/>
    <w:rsid w:val="00F94C5E"/>
    <w:rsid w:val="00FA55C7"/>
    <w:rsid w:val="00FB3A96"/>
    <w:rsid w:val="00FB6F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90DE58B-AAC9-40B0-80F8-0A5BB2848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F5A"/>
    <w:rPr>
      <w:color w:val="000000"/>
      <w:sz w:val="22"/>
      <w:szCs w:val="22"/>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463D5F"/>
  </w:style>
  <w:style w:type="character" w:customStyle="1" w:styleId="apple-converted-space">
    <w:name w:val="apple-converted-space"/>
    <w:basedOn w:val="DefaultParagraphFont"/>
    <w:rsid w:val="00463D5F"/>
  </w:style>
  <w:style w:type="character" w:customStyle="1" w:styleId="klink">
    <w:name w:val="klink"/>
    <w:basedOn w:val="DefaultParagraphFont"/>
    <w:rsid w:val="00463D5F"/>
  </w:style>
  <w:style w:type="paragraph" w:styleId="NormalWeb">
    <w:name w:val="Normal (Web)"/>
    <w:basedOn w:val="Normal"/>
    <w:uiPriority w:val="99"/>
    <w:unhideWhenUsed/>
    <w:rsid w:val="00B4304F"/>
    <w:pPr>
      <w:spacing w:before="100" w:beforeAutospacing="1" w:after="100" w:afterAutospacing="1"/>
    </w:pPr>
    <w:rPr>
      <w:color w:val="auto"/>
      <w:sz w:val="24"/>
      <w:szCs w:val="24"/>
    </w:rPr>
  </w:style>
  <w:style w:type="character" w:styleId="Hyperlink">
    <w:name w:val="Hyperlink"/>
    <w:rsid w:val="0027617B"/>
    <w:rPr>
      <w:color w:val="0000FF"/>
      <w:u w:val="single"/>
    </w:rPr>
  </w:style>
  <w:style w:type="paragraph" w:styleId="BalloonText">
    <w:name w:val="Balloon Text"/>
    <w:basedOn w:val="Normal"/>
    <w:link w:val="BalloonTextChar"/>
    <w:rsid w:val="00B15171"/>
    <w:rPr>
      <w:rFonts w:ascii="Tahoma" w:hAnsi="Tahoma" w:cs="Tahoma"/>
      <w:sz w:val="16"/>
      <w:szCs w:val="16"/>
    </w:rPr>
  </w:style>
  <w:style w:type="character" w:customStyle="1" w:styleId="BalloonTextChar">
    <w:name w:val="Balloon Text Char"/>
    <w:link w:val="BalloonText"/>
    <w:rsid w:val="00B15171"/>
    <w:rPr>
      <w:rFonts w:ascii="Tahoma" w:hAnsi="Tahoma" w:cs="Tahoma"/>
      <w:color w:val="000000"/>
      <w:sz w:val="16"/>
      <w:szCs w:val="16"/>
    </w:rPr>
  </w:style>
  <w:style w:type="paragraph" w:styleId="ListParagraph">
    <w:name w:val="List Paragraph"/>
    <w:basedOn w:val="Normal"/>
    <w:uiPriority w:val="34"/>
    <w:qFormat/>
    <w:rsid w:val="00D4107A"/>
    <w:pPr>
      <w:ind w:left="720"/>
      <w:contextualSpacing/>
    </w:pPr>
  </w:style>
  <w:style w:type="paragraph" w:styleId="BodyTextIndent3">
    <w:name w:val="Body Text Indent 3"/>
    <w:basedOn w:val="Normal"/>
    <w:link w:val="BodyTextIndent3Char"/>
    <w:rsid w:val="008D4DDC"/>
    <w:pPr>
      <w:spacing w:after="120"/>
      <w:ind w:left="360"/>
    </w:pPr>
    <w:rPr>
      <w:color w:val="auto"/>
      <w:sz w:val="16"/>
      <w:szCs w:val="16"/>
    </w:rPr>
  </w:style>
  <w:style w:type="character" w:customStyle="1" w:styleId="BodyTextIndent3Char">
    <w:name w:val="Body Text Indent 3 Char"/>
    <w:basedOn w:val="DefaultParagraphFont"/>
    <w:link w:val="BodyTextIndent3"/>
    <w:rsid w:val="008D4DDC"/>
    <w:rPr>
      <w:sz w:val="16"/>
      <w:szCs w:val="16"/>
    </w:rPr>
  </w:style>
  <w:style w:type="paragraph" w:styleId="BodyText2">
    <w:name w:val="Body Text 2"/>
    <w:basedOn w:val="Normal"/>
    <w:link w:val="BodyText2Char"/>
    <w:rsid w:val="004D68C2"/>
    <w:pPr>
      <w:spacing w:after="120" w:line="480" w:lineRule="auto"/>
    </w:pPr>
  </w:style>
  <w:style w:type="character" w:customStyle="1" w:styleId="BodyText2Char">
    <w:name w:val="Body Text 2 Char"/>
    <w:basedOn w:val="DefaultParagraphFont"/>
    <w:link w:val="BodyText2"/>
    <w:rsid w:val="004D68C2"/>
    <w:rPr>
      <w:color w:val="000000"/>
      <w:sz w:val="22"/>
      <w:szCs w:val="22"/>
    </w:rPr>
  </w:style>
  <w:style w:type="paragraph" w:styleId="BodyText3">
    <w:name w:val="Body Text 3"/>
    <w:basedOn w:val="Normal"/>
    <w:link w:val="BodyText3Char"/>
    <w:rsid w:val="004D68C2"/>
    <w:pPr>
      <w:spacing w:after="120"/>
    </w:pPr>
    <w:rPr>
      <w:sz w:val="16"/>
      <w:szCs w:val="16"/>
    </w:rPr>
  </w:style>
  <w:style w:type="character" w:customStyle="1" w:styleId="BodyText3Char">
    <w:name w:val="Body Text 3 Char"/>
    <w:basedOn w:val="DefaultParagraphFont"/>
    <w:link w:val="BodyText3"/>
    <w:rsid w:val="004D68C2"/>
    <w:rPr>
      <w:color w:val="000000"/>
      <w:sz w:val="16"/>
      <w:szCs w:val="16"/>
    </w:rPr>
  </w:style>
  <w:style w:type="paragraph" w:customStyle="1" w:styleId="WW-BodyTextIndent3">
    <w:name w:val="WW-Body Text Indent 3"/>
    <w:basedOn w:val="Normal"/>
    <w:rsid w:val="004D68C2"/>
    <w:pPr>
      <w:suppressAutoHyphens/>
      <w:autoSpaceDE w:val="0"/>
      <w:ind w:firstLine="720"/>
    </w:pPr>
    <w:rPr>
      <w:rFonts w:ascii="Arial" w:hAnsi="Arial"/>
      <w:color w:val="auto"/>
      <w:sz w:val="20"/>
      <w:szCs w:val="20"/>
      <w:lang w:eastAsia="en-AU"/>
    </w:rPr>
  </w:style>
  <w:style w:type="character" w:styleId="CommentReference">
    <w:name w:val="annotation reference"/>
    <w:basedOn w:val="DefaultParagraphFont"/>
    <w:rsid w:val="007E7AE4"/>
    <w:rPr>
      <w:sz w:val="18"/>
      <w:szCs w:val="18"/>
    </w:rPr>
  </w:style>
  <w:style w:type="paragraph" w:styleId="CommentText">
    <w:name w:val="annotation text"/>
    <w:basedOn w:val="Normal"/>
    <w:link w:val="CommentTextChar"/>
    <w:rsid w:val="007E7AE4"/>
    <w:rPr>
      <w:sz w:val="24"/>
      <w:szCs w:val="24"/>
    </w:rPr>
  </w:style>
  <w:style w:type="character" w:customStyle="1" w:styleId="CommentTextChar">
    <w:name w:val="Comment Text Char"/>
    <w:basedOn w:val="DefaultParagraphFont"/>
    <w:link w:val="CommentText"/>
    <w:rsid w:val="007E7AE4"/>
    <w:rPr>
      <w:color w:val="000000"/>
      <w:sz w:val="24"/>
      <w:szCs w:val="24"/>
    </w:rPr>
  </w:style>
  <w:style w:type="paragraph" w:styleId="CommentSubject">
    <w:name w:val="annotation subject"/>
    <w:basedOn w:val="CommentText"/>
    <w:next w:val="CommentText"/>
    <w:link w:val="CommentSubjectChar"/>
    <w:rsid w:val="007E7AE4"/>
    <w:rPr>
      <w:b/>
      <w:bCs/>
      <w:sz w:val="20"/>
      <w:szCs w:val="20"/>
    </w:rPr>
  </w:style>
  <w:style w:type="character" w:customStyle="1" w:styleId="CommentSubjectChar">
    <w:name w:val="Comment Subject Char"/>
    <w:basedOn w:val="CommentTextChar"/>
    <w:link w:val="CommentSubject"/>
    <w:rsid w:val="007E7AE4"/>
    <w:rPr>
      <w:b/>
      <w:bCs/>
      <w:color w:val="000000"/>
      <w:sz w:val="24"/>
      <w:szCs w:val="24"/>
    </w:rPr>
  </w:style>
  <w:style w:type="paragraph" w:styleId="Header">
    <w:name w:val="header"/>
    <w:basedOn w:val="Normal"/>
    <w:link w:val="HeaderChar"/>
    <w:rsid w:val="00F5152A"/>
    <w:pPr>
      <w:tabs>
        <w:tab w:val="center" w:pos="4320"/>
        <w:tab w:val="right" w:pos="8640"/>
      </w:tabs>
    </w:pPr>
  </w:style>
  <w:style w:type="character" w:customStyle="1" w:styleId="HeaderChar">
    <w:name w:val="Header Char"/>
    <w:basedOn w:val="DefaultParagraphFont"/>
    <w:link w:val="Header"/>
    <w:rsid w:val="00F5152A"/>
    <w:rPr>
      <w:color w:val="000000"/>
      <w:sz w:val="22"/>
      <w:szCs w:val="22"/>
    </w:rPr>
  </w:style>
  <w:style w:type="paragraph" w:styleId="Footer">
    <w:name w:val="footer"/>
    <w:basedOn w:val="Normal"/>
    <w:link w:val="FooterChar"/>
    <w:rsid w:val="00F5152A"/>
    <w:pPr>
      <w:tabs>
        <w:tab w:val="center" w:pos="4320"/>
        <w:tab w:val="right" w:pos="8640"/>
      </w:tabs>
    </w:pPr>
  </w:style>
  <w:style w:type="character" w:customStyle="1" w:styleId="FooterChar">
    <w:name w:val="Footer Char"/>
    <w:basedOn w:val="DefaultParagraphFont"/>
    <w:link w:val="Footer"/>
    <w:rsid w:val="00F5152A"/>
    <w:rPr>
      <w:color w:val="000000"/>
      <w:sz w:val="22"/>
      <w:szCs w:val="22"/>
    </w:rPr>
  </w:style>
  <w:style w:type="paragraph" w:styleId="FootnoteText">
    <w:name w:val="footnote text"/>
    <w:basedOn w:val="Normal"/>
    <w:link w:val="FootnoteTextChar"/>
    <w:rsid w:val="00361CBD"/>
    <w:rPr>
      <w:sz w:val="20"/>
      <w:szCs w:val="20"/>
    </w:rPr>
  </w:style>
  <w:style w:type="character" w:customStyle="1" w:styleId="FootnoteTextChar">
    <w:name w:val="Footnote Text Char"/>
    <w:basedOn w:val="DefaultParagraphFont"/>
    <w:link w:val="FootnoteText"/>
    <w:rsid w:val="00361CBD"/>
    <w:rPr>
      <w:color w:val="000000"/>
    </w:rPr>
  </w:style>
  <w:style w:type="character" w:styleId="FootnoteReference">
    <w:name w:val="footnote reference"/>
    <w:basedOn w:val="DefaultParagraphFont"/>
    <w:rsid w:val="00361C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64848">
      <w:bodyDiv w:val="1"/>
      <w:marLeft w:val="0"/>
      <w:marRight w:val="0"/>
      <w:marTop w:val="0"/>
      <w:marBottom w:val="0"/>
      <w:divBdr>
        <w:top w:val="none" w:sz="0" w:space="0" w:color="auto"/>
        <w:left w:val="none" w:sz="0" w:space="0" w:color="auto"/>
        <w:bottom w:val="none" w:sz="0" w:space="0" w:color="auto"/>
        <w:right w:val="none" w:sz="0" w:space="0" w:color="auto"/>
      </w:divBdr>
    </w:div>
    <w:div w:id="1099527765">
      <w:bodyDiv w:val="1"/>
      <w:marLeft w:val="0"/>
      <w:marRight w:val="0"/>
      <w:marTop w:val="0"/>
      <w:marBottom w:val="0"/>
      <w:divBdr>
        <w:top w:val="none" w:sz="0" w:space="0" w:color="auto"/>
        <w:left w:val="none" w:sz="0" w:space="0" w:color="auto"/>
        <w:bottom w:val="none" w:sz="0" w:space="0" w:color="auto"/>
        <w:right w:val="none" w:sz="0" w:space="0" w:color="auto"/>
      </w:divBdr>
    </w:div>
    <w:div w:id="20600067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237E8-A6A1-4932-B508-EC861DF10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1848</Words>
  <Characters>10536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Intels</dc:creator>
  <cp:lastModifiedBy>Manideep Kumar Kattamuri</cp:lastModifiedBy>
  <cp:revision>2</cp:revision>
  <cp:lastPrinted>2012-03-11T03:40:00Z</cp:lastPrinted>
  <dcterms:created xsi:type="dcterms:W3CDTF">2015-10-27T06:27:00Z</dcterms:created>
  <dcterms:modified xsi:type="dcterms:W3CDTF">2015-10-27T06:27:00Z</dcterms:modified>
</cp:coreProperties>
</file>