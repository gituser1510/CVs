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C1C" w:rsidRPr="006D7CB8" w:rsidRDefault="00127E09" w:rsidP="00BF7C1C">
      <w:pPr>
        <w:pStyle w:val="NoSpacing"/>
        <w:rPr>
          <w:rFonts w:ascii="Palatino Linotype" w:hAnsi="Palatino Linotype" w:cs="Arial"/>
          <w:b/>
          <w:bCs/>
        </w:rPr>
      </w:pPr>
      <w:r>
        <w:rPr>
          <w:rFonts w:ascii="Palatino Linotype" w:hAnsi="Palatino Linotype"/>
          <w:b/>
          <w:sz w:val="28"/>
          <w:szCs w:val="28"/>
        </w:rPr>
        <w:t xml:space="preserve">G.S. Prasad </w:t>
      </w:r>
      <w:proofErr w:type="spellStart"/>
      <w:r>
        <w:rPr>
          <w:rFonts w:ascii="Palatino Linotype" w:hAnsi="Palatino Linotype"/>
          <w:b/>
          <w:sz w:val="28"/>
          <w:szCs w:val="28"/>
        </w:rPr>
        <w:t>babu</w:t>
      </w:r>
      <w:proofErr w:type="spellEnd"/>
    </w:p>
    <w:p w:rsidR="007D28D6" w:rsidRPr="006D7CB8" w:rsidRDefault="006D7CB8" w:rsidP="00BF7C1C">
      <w:pPr>
        <w:pStyle w:val="NoSpacing"/>
        <w:rPr>
          <w:rFonts w:ascii="Palatino Linotype" w:hAnsi="Palatino Linotype" w:cs="Arial"/>
        </w:rPr>
      </w:pPr>
      <w:r w:rsidRPr="006D7CB8">
        <w:rPr>
          <w:rFonts w:ascii="Palatino Linotype" w:hAnsi="Palatino Linotype" w:cs="Arial"/>
          <w:bCs/>
        </w:rPr>
        <w:t>Email</w:t>
      </w:r>
      <w:r>
        <w:rPr>
          <w:rFonts w:ascii="Palatino Linotype" w:hAnsi="Palatino Linotype" w:cs="Arial"/>
          <w:bCs/>
        </w:rPr>
        <w:t xml:space="preserve"> ID</w:t>
      </w:r>
      <w:r w:rsidR="003645F4" w:rsidRPr="006D7CB8">
        <w:rPr>
          <w:rFonts w:ascii="Palatino Linotype" w:hAnsi="Palatino Linotype" w:cs="Arial"/>
          <w:bCs/>
        </w:rPr>
        <w:t xml:space="preserve">: </w:t>
      </w:r>
      <w:r w:rsidR="00127E09">
        <w:rPr>
          <w:rFonts w:ascii="Palatino Linotype" w:hAnsi="Palatino Linotype" w:cs="Arial"/>
          <w:bCs/>
        </w:rPr>
        <w:t>Prasad.g1526</w:t>
      </w:r>
      <w:r w:rsidR="007A19F2" w:rsidRPr="006D7CB8">
        <w:rPr>
          <w:rFonts w:ascii="Palatino Linotype" w:hAnsi="Palatino Linotype" w:cs="Arial"/>
          <w:bCs/>
        </w:rPr>
        <w:t>@gmail.com</w:t>
      </w:r>
    </w:p>
    <w:p w:rsidR="004F4832" w:rsidRPr="00BF7C1C" w:rsidRDefault="00BF7C1C" w:rsidP="00BF7C1C">
      <w:pPr>
        <w:pStyle w:val="NoSpacing"/>
        <w:rPr>
          <w:rFonts w:cs="Arial"/>
        </w:rPr>
      </w:pPr>
      <w:r w:rsidRPr="006D7CB8">
        <w:rPr>
          <w:rFonts w:ascii="Palatino Linotype" w:hAnsi="Palatino Linotype"/>
        </w:rPr>
        <w:t>Mobile</w:t>
      </w:r>
      <w:proofErr w:type="gramStart"/>
      <w:r w:rsidRPr="006D7CB8">
        <w:rPr>
          <w:rFonts w:ascii="Palatino Linotype" w:hAnsi="Palatino Linotype"/>
        </w:rPr>
        <w:t>:</w:t>
      </w:r>
      <w:r w:rsidR="00127E09">
        <w:rPr>
          <w:rFonts w:ascii="Palatino Linotype" w:hAnsi="Palatino Linotype"/>
        </w:rPr>
        <w:t>9966661526</w:t>
      </w:r>
      <w:proofErr w:type="gramEnd"/>
      <w:r w:rsidR="0020594F" w:rsidRPr="006D7CB8">
        <w:rPr>
          <w:rFonts w:ascii="Palatino Linotype" w:hAnsi="Palatino Linotype"/>
        </w:rPr>
        <w:t>.</w:t>
      </w:r>
      <w:r w:rsidR="007D28D6" w:rsidRPr="006D7CB8">
        <w:rPr>
          <w:rFonts w:ascii="Palatino Linotype" w:hAnsi="Palatino Linotype"/>
        </w:rPr>
        <w:tab/>
      </w:r>
      <w:r w:rsidR="007D28D6" w:rsidRPr="00BF7C1C">
        <w:tab/>
      </w:r>
      <w:r w:rsidR="007D28D6" w:rsidRPr="00BF7C1C">
        <w:tab/>
      </w:r>
      <w:r w:rsidR="007D28D6" w:rsidRPr="00BF7C1C">
        <w:tab/>
      </w:r>
      <w:r w:rsidR="007D28D6" w:rsidRPr="00BF7C1C">
        <w:tab/>
      </w:r>
      <w:r w:rsidR="007D28D6" w:rsidRPr="00BF7C1C">
        <w:tab/>
      </w:r>
    </w:p>
    <w:p w:rsidR="007A19F2" w:rsidRDefault="00871C89" w:rsidP="00BF7C1C">
      <w:pPr>
        <w:pStyle w:val="NoSpacing"/>
        <w:rPr>
          <w:rFonts w:ascii="Palatino Linotype" w:hAnsi="Palatino Linotype"/>
        </w:rPr>
      </w:pPr>
      <w:r w:rsidRPr="00BF7C1C">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1014"/>
        <w:gridCol w:w="17"/>
      </w:tblGrid>
      <w:tr w:rsidR="008D2A26" w:rsidRPr="00174707" w:rsidTr="009C5FB7">
        <w:trPr>
          <w:gridAfter w:val="1"/>
          <w:wAfter w:w="17" w:type="dxa"/>
        </w:trPr>
        <w:tc>
          <w:tcPr>
            <w:tcW w:w="11014" w:type="dxa"/>
            <w:shd w:val="clear" w:color="auto" w:fill="E6E6E6"/>
          </w:tcPr>
          <w:p w:rsidR="008D2A26" w:rsidRPr="00174707" w:rsidRDefault="008D2A26" w:rsidP="00174707">
            <w:pPr>
              <w:pStyle w:val="BodyText"/>
              <w:jc w:val="center"/>
              <w:rPr>
                <w:rFonts w:ascii="Palatino Linotype" w:hAnsi="Palatino Linotype"/>
                <w:b/>
                <w:sz w:val="20"/>
                <w:szCs w:val="20"/>
              </w:rPr>
            </w:pPr>
            <w:r w:rsidRPr="00174707">
              <w:rPr>
                <w:rFonts w:ascii="Palatino Linotype" w:hAnsi="Palatino Linotype"/>
                <w:b/>
                <w:sz w:val="20"/>
                <w:szCs w:val="20"/>
              </w:rPr>
              <w:t>PROFESSIONAL SUMMARY</w:t>
            </w:r>
          </w:p>
        </w:tc>
      </w:tr>
      <w:tr w:rsidR="008D2A26" w:rsidRPr="0060253F" w:rsidTr="009C5FB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firstRow="0" w:lastRow="0" w:firstColumn="0" w:lastColumn="0" w:noHBand="0" w:noVBand="0"/>
        </w:tblPrEx>
        <w:trPr>
          <w:trHeight w:val="3039"/>
        </w:trPr>
        <w:tc>
          <w:tcPr>
            <w:tcW w:w="11031" w:type="dxa"/>
            <w:gridSpan w:val="2"/>
          </w:tcPr>
          <w:p w:rsidR="00F80D17" w:rsidRPr="00F80D17" w:rsidRDefault="00F80D17" w:rsidP="00F80D17">
            <w:pPr>
              <w:ind w:left="720" w:right="180"/>
              <w:jc w:val="both"/>
              <w:rPr>
                <w:rFonts w:ascii="Palatino Linotype" w:hAnsi="Palatino Linotype" w:cs="Arial"/>
                <w:bCs/>
                <w:sz w:val="20"/>
                <w:szCs w:val="20"/>
              </w:rPr>
            </w:pPr>
          </w:p>
          <w:p w:rsidR="008D2A26" w:rsidRPr="00E24907" w:rsidRDefault="00BF7C1C" w:rsidP="00BA7938">
            <w:pPr>
              <w:numPr>
                <w:ilvl w:val="0"/>
                <w:numId w:val="3"/>
              </w:numPr>
              <w:ind w:right="180"/>
              <w:jc w:val="both"/>
              <w:rPr>
                <w:rFonts w:ascii="Palatino Linotype" w:hAnsi="Palatino Linotype" w:cs="Arial"/>
                <w:bCs/>
                <w:sz w:val="20"/>
                <w:szCs w:val="20"/>
              </w:rPr>
            </w:pPr>
            <w:r w:rsidRPr="00BF7C1C">
              <w:rPr>
                <w:rFonts w:ascii="Palatino Linotype" w:hAnsi="Palatino Linotype" w:cs="Arial"/>
                <w:bCs/>
                <w:sz w:val="20"/>
                <w:szCs w:val="20"/>
              </w:rPr>
              <w:t>Having</w:t>
            </w:r>
            <w:r w:rsidR="005E101D">
              <w:rPr>
                <w:rFonts w:ascii="Palatino Linotype" w:hAnsi="Palatino Linotype" w:cs="Arial"/>
                <w:b/>
                <w:bCs/>
                <w:sz w:val="20"/>
                <w:szCs w:val="20"/>
              </w:rPr>
              <w:t xml:space="preserve"> 2</w:t>
            </w:r>
            <w:r w:rsidR="008D2A26" w:rsidRPr="0060253F">
              <w:rPr>
                <w:rFonts w:ascii="Palatino Linotype" w:hAnsi="Palatino Linotype" w:cs="Arial"/>
                <w:b/>
                <w:bCs/>
                <w:sz w:val="20"/>
                <w:szCs w:val="20"/>
              </w:rPr>
              <w:t xml:space="preserve"> years</w:t>
            </w:r>
            <w:r w:rsidR="008D2A26" w:rsidRPr="0060253F">
              <w:rPr>
                <w:rFonts w:ascii="Palatino Linotype" w:hAnsi="Palatino Linotype" w:cs="Arial"/>
                <w:bCs/>
                <w:sz w:val="20"/>
                <w:szCs w:val="20"/>
              </w:rPr>
              <w:t xml:space="preserve"> of experience in Windows and Web application development with extensive experience in </w:t>
            </w:r>
            <w:r w:rsidRPr="00BF7C1C">
              <w:rPr>
                <w:rFonts w:ascii="Palatino Linotype" w:hAnsi="Palatino Linotype" w:cs="Arial"/>
                <w:b/>
                <w:bCs/>
                <w:sz w:val="20"/>
                <w:szCs w:val="20"/>
              </w:rPr>
              <w:t xml:space="preserve">Microsoft </w:t>
            </w:r>
            <w:r w:rsidR="00AD5130" w:rsidRPr="0060253F">
              <w:rPr>
                <w:rFonts w:ascii="Palatino Linotype" w:hAnsi="Palatino Linotype" w:cs="Arial"/>
                <w:b/>
                <w:bCs/>
                <w:sz w:val="20"/>
                <w:szCs w:val="20"/>
              </w:rPr>
              <w:t>Visual Studio</w:t>
            </w:r>
            <w:r w:rsidR="00036AF0">
              <w:rPr>
                <w:rFonts w:ascii="Palatino Linotype" w:hAnsi="Palatino Linotype" w:cs="Arial"/>
                <w:b/>
                <w:bCs/>
                <w:sz w:val="20"/>
                <w:szCs w:val="20"/>
              </w:rPr>
              <w:t>2008</w:t>
            </w:r>
            <w:r>
              <w:rPr>
                <w:rFonts w:ascii="Palatino Linotype" w:hAnsi="Palatino Linotype" w:cs="Arial"/>
                <w:b/>
                <w:bCs/>
                <w:sz w:val="20"/>
                <w:szCs w:val="20"/>
              </w:rPr>
              <w:t>, 2012 using</w:t>
            </w:r>
            <w:r w:rsidR="00D154D6">
              <w:rPr>
                <w:rFonts w:ascii="Palatino Linotype" w:hAnsi="Palatino Linotype" w:cs="Arial"/>
                <w:b/>
                <w:bCs/>
                <w:sz w:val="20"/>
                <w:szCs w:val="20"/>
              </w:rPr>
              <w:t xml:space="preserve"> C#</w:t>
            </w:r>
            <w:r w:rsidR="008D2A26" w:rsidRPr="0060253F">
              <w:rPr>
                <w:rFonts w:ascii="Palatino Linotype" w:hAnsi="Palatino Linotype" w:cs="Arial"/>
                <w:b/>
                <w:bCs/>
                <w:sz w:val="20"/>
                <w:szCs w:val="20"/>
              </w:rPr>
              <w:t>.NET,</w:t>
            </w:r>
            <w:r w:rsidR="00D154D6">
              <w:rPr>
                <w:rFonts w:ascii="Palatino Linotype" w:hAnsi="Palatino Linotype" w:cs="Arial"/>
                <w:b/>
                <w:bCs/>
                <w:sz w:val="20"/>
                <w:szCs w:val="20"/>
              </w:rPr>
              <w:t xml:space="preserve"> VB</w:t>
            </w:r>
            <w:r w:rsidR="00F91C88" w:rsidRPr="0060253F">
              <w:rPr>
                <w:rFonts w:ascii="Palatino Linotype" w:hAnsi="Palatino Linotype" w:cs="Arial"/>
                <w:b/>
                <w:bCs/>
                <w:sz w:val="20"/>
                <w:szCs w:val="20"/>
              </w:rPr>
              <w:t>.NET</w:t>
            </w:r>
            <w:r w:rsidR="008D2A26" w:rsidRPr="0060253F">
              <w:rPr>
                <w:rFonts w:ascii="Palatino Linotype" w:hAnsi="Palatino Linotype" w:cs="Arial"/>
                <w:b/>
                <w:bCs/>
                <w:sz w:val="20"/>
                <w:szCs w:val="20"/>
              </w:rPr>
              <w:t xml:space="preserve">, </w:t>
            </w:r>
            <w:proofErr w:type="spellStart"/>
            <w:r w:rsidR="008D2A26" w:rsidRPr="0060253F">
              <w:rPr>
                <w:rFonts w:ascii="Palatino Linotype" w:hAnsi="Palatino Linotype" w:cs="Arial"/>
                <w:b/>
                <w:bCs/>
                <w:sz w:val="20"/>
                <w:szCs w:val="20"/>
              </w:rPr>
              <w:t>ASP.NET</w:t>
            </w:r>
            <w:proofErr w:type="gramStart"/>
            <w:r w:rsidR="00246BBA">
              <w:rPr>
                <w:rFonts w:ascii="Palatino Linotype" w:hAnsi="Palatino Linotype" w:cs="Arial"/>
                <w:b/>
                <w:bCs/>
                <w:sz w:val="20"/>
                <w:szCs w:val="20"/>
              </w:rPr>
              <w:t>,Ajax,</w:t>
            </w:r>
            <w:r w:rsidR="00ED29B1">
              <w:rPr>
                <w:rFonts w:ascii="Palatino Linotype" w:hAnsi="Palatino Linotype" w:cs="Arial"/>
                <w:b/>
                <w:bCs/>
                <w:sz w:val="20"/>
                <w:szCs w:val="20"/>
              </w:rPr>
              <w:t>Javascript</w:t>
            </w:r>
            <w:proofErr w:type="spellEnd"/>
            <w:proofErr w:type="gramEnd"/>
            <w:r w:rsidR="00ED29B1">
              <w:rPr>
                <w:rFonts w:ascii="Palatino Linotype" w:hAnsi="Palatino Linotype" w:cs="Arial"/>
                <w:b/>
                <w:bCs/>
                <w:sz w:val="20"/>
                <w:szCs w:val="20"/>
              </w:rPr>
              <w:t xml:space="preserve"> and </w:t>
            </w:r>
            <w:proofErr w:type="spellStart"/>
            <w:r w:rsidR="00ED29B1">
              <w:rPr>
                <w:rFonts w:ascii="Palatino Linotype" w:hAnsi="Palatino Linotype" w:cs="Arial"/>
                <w:b/>
                <w:bCs/>
                <w:sz w:val="20"/>
                <w:szCs w:val="20"/>
              </w:rPr>
              <w:t>jquery</w:t>
            </w:r>
            <w:proofErr w:type="spellEnd"/>
            <w:r w:rsidR="00B33F12">
              <w:rPr>
                <w:rFonts w:ascii="Palatino Linotype" w:hAnsi="Palatino Linotype" w:cs="Arial"/>
                <w:b/>
                <w:bCs/>
                <w:sz w:val="20"/>
                <w:szCs w:val="20"/>
              </w:rPr>
              <w:t>.</w:t>
            </w:r>
          </w:p>
          <w:p w:rsidR="00E24907" w:rsidRPr="00E24907" w:rsidRDefault="00E24907" w:rsidP="00E24907">
            <w:pPr>
              <w:numPr>
                <w:ilvl w:val="0"/>
                <w:numId w:val="3"/>
              </w:numPr>
              <w:ind w:right="180"/>
              <w:jc w:val="both"/>
              <w:rPr>
                <w:rFonts w:ascii="Palatino Linotype" w:hAnsi="Palatino Linotype" w:cs="Arial"/>
                <w:b/>
                <w:bCs/>
                <w:sz w:val="20"/>
                <w:szCs w:val="20"/>
              </w:rPr>
            </w:pPr>
            <w:r w:rsidRPr="00E24907">
              <w:rPr>
                <w:rFonts w:ascii="Palatino Linotype" w:hAnsi="Palatino Linotype" w:cs="Arial"/>
                <w:bCs/>
                <w:sz w:val="20"/>
                <w:szCs w:val="20"/>
              </w:rPr>
              <w:t xml:space="preserve">Knowledge on </w:t>
            </w:r>
            <w:r w:rsidRPr="00E24907">
              <w:rPr>
                <w:rFonts w:ascii="Palatino Linotype" w:hAnsi="Palatino Linotype" w:cs="Arial"/>
                <w:b/>
                <w:bCs/>
                <w:sz w:val="20"/>
                <w:szCs w:val="20"/>
              </w:rPr>
              <w:t>MVC 5.0</w:t>
            </w:r>
          </w:p>
          <w:p w:rsidR="008D2A26" w:rsidRPr="0060253F" w:rsidRDefault="003038F8" w:rsidP="003038F8">
            <w:pPr>
              <w:widowControl w:val="0"/>
              <w:numPr>
                <w:ilvl w:val="0"/>
                <w:numId w:val="3"/>
              </w:numPr>
              <w:tabs>
                <w:tab w:val="left" w:pos="360"/>
              </w:tabs>
              <w:autoSpaceDE w:val="0"/>
              <w:autoSpaceDN w:val="0"/>
              <w:adjustRightInd w:val="0"/>
              <w:rPr>
                <w:rFonts w:ascii="Palatino Linotype" w:hAnsi="Palatino Linotype" w:cs="Arial"/>
                <w:bCs/>
                <w:sz w:val="20"/>
                <w:szCs w:val="20"/>
              </w:rPr>
            </w:pPr>
            <w:r w:rsidRPr="0060253F">
              <w:rPr>
                <w:rFonts w:ascii="Palatino Linotype" w:hAnsi="Palatino Linotype" w:cs="Arial"/>
                <w:bCs/>
                <w:sz w:val="20"/>
                <w:szCs w:val="20"/>
              </w:rPr>
              <w:t xml:space="preserve">Expertise in database programming in writing </w:t>
            </w:r>
            <w:r w:rsidR="007F7935" w:rsidRPr="0060253F">
              <w:rPr>
                <w:rFonts w:ascii="Palatino Linotype" w:hAnsi="Palatino Linotype" w:cs="Arial"/>
                <w:b/>
                <w:bCs/>
                <w:sz w:val="20"/>
                <w:szCs w:val="20"/>
              </w:rPr>
              <w:t>SQL</w:t>
            </w:r>
            <w:r w:rsidR="003A760C">
              <w:rPr>
                <w:rFonts w:ascii="Palatino Linotype" w:hAnsi="Palatino Linotype" w:cs="Arial"/>
                <w:b/>
                <w:bCs/>
                <w:sz w:val="20"/>
                <w:szCs w:val="20"/>
              </w:rPr>
              <w:t xml:space="preserve"> Queries</w:t>
            </w:r>
            <w:r w:rsidR="007F7935" w:rsidRPr="0060253F">
              <w:rPr>
                <w:rFonts w:ascii="Palatino Linotype" w:hAnsi="Palatino Linotype" w:cs="Arial"/>
                <w:b/>
                <w:bCs/>
                <w:sz w:val="20"/>
                <w:szCs w:val="20"/>
              </w:rPr>
              <w:t>, S</w:t>
            </w:r>
            <w:r w:rsidRPr="0060253F">
              <w:rPr>
                <w:rFonts w:ascii="Palatino Linotype" w:hAnsi="Palatino Linotype" w:cs="Arial"/>
                <w:b/>
                <w:bCs/>
                <w:sz w:val="20"/>
                <w:szCs w:val="20"/>
              </w:rPr>
              <w:t xml:space="preserve">tored procedures, </w:t>
            </w:r>
            <w:r w:rsidRPr="0060253F">
              <w:rPr>
                <w:rFonts w:ascii="Palatino Linotype" w:hAnsi="Palatino Linotype" w:cs="Book Antiqua"/>
                <w:b/>
                <w:bCs/>
                <w:sz w:val="20"/>
                <w:szCs w:val="20"/>
              </w:rPr>
              <w:t>Triggers, Functions and Views</w:t>
            </w:r>
            <w:r w:rsidR="00E24907">
              <w:rPr>
                <w:rFonts w:ascii="Palatino Linotype" w:hAnsi="Palatino Linotype" w:cs="Book Antiqua"/>
                <w:b/>
                <w:bCs/>
                <w:sz w:val="20"/>
                <w:szCs w:val="20"/>
              </w:rPr>
              <w:t xml:space="preserve"> </w:t>
            </w:r>
            <w:r w:rsidRPr="0060253F">
              <w:rPr>
                <w:rFonts w:ascii="Palatino Linotype" w:hAnsi="Palatino Linotype" w:cs="Arial"/>
                <w:b/>
                <w:bCs/>
                <w:sz w:val="20"/>
                <w:szCs w:val="20"/>
              </w:rPr>
              <w:t>in MS SQL Server 2005</w:t>
            </w:r>
            <w:r w:rsidR="00C25A84">
              <w:rPr>
                <w:rFonts w:ascii="Palatino Linotype" w:hAnsi="Palatino Linotype" w:cs="Arial"/>
                <w:b/>
                <w:bCs/>
                <w:sz w:val="20"/>
                <w:szCs w:val="20"/>
              </w:rPr>
              <w:t>/2008</w:t>
            </w:r>
            <w:r w:rsidR="003A760C">
              <w:rPr>
                <w:rFonts w:ascii="Palatino Linotype" w:hAnsi="Palatino Linotype" w:cs="Arial"/>
                <w:b/>
                <w:bCs/>
                <w:sz w:val="20"/>
                <w:szCs w:val="20"/>
              </w:rPr>
              <w:t>/</w:t>
            </w:r>
            <w:r w:rsidR="0020594F">
              <w:rPr>
                <w:rFonts w:ascii="Palatino Linotype" w:hAnsi="Palatino Linotype" w:cs="Arial"/>
                <w:b/>
                <w:bCs/>
                <w:sz w:val="20"/>
                <w:szCs w:val="20"/>
              </w:rPr>
              <w:t>2010 and</w:t>
            </w:r>
            <w:r w:rsidR="003A760C">
              <w:rPr>
                <w:rFonts w:ascii="Palatino Linotype" w:hAnsi="Palatino Linotype" w:cs="Arial"/>
                <w:b/>
                <w:bCs/>
                <w:sz w:val="20"/>
                <w:szCs w:val="20"/>
              </w:rPr>
              <w:t xml:space="preserve"> PL SQL</w:t>
            </w:r>
            <w:r w:rsidR="00C62EB0" w:rsidRPr="0060253F">
              <w:rPr>
                <w:rFonts w:ascii="Palatino Linotype" w:hAnsi="Palatino Linotype" w:cs="Arial"/>
                <w:b/>
                <w:bCs/>
                <w:sz w:val="20"/>
                <w:szCs w:val="20"/>
              </w:rPr>
              <w:t>.</w:t>
            </w:r>
          </w:p>
          <w:p w:rsidR="008D2A26" w:rsidRPr="00E85287" w:rsidRDefault="008D2A26" w:rsidP="00E85287">
            <w:pPr>
              <w:pStyle w:val="PlainText"/>
              <w:numPr>
                <w:ilvl w:val="0"/>
                <w:numId w:val="3"/>
              </w:numPr>
              <w:jc w:val="both"/>
              <w:rPr>
                <w:rFonts w:ascii="Palatino Linotype" w:hAnsi="Palatino Linotype" w:cs="Arial"/>
                <w:bCs/>
              </w:rPr>
            </w:pPr>
            <w:r w:rsidRPr="0060253F">
              <w:rPr>
                <w:rFonts w:ascii="Palatino Linotype" w:hAnsi="Palatino Linotype" w:cs="Arial"/>
                <w:bCs/>
              </w:rPr>
              <w:t xml:space="preserve">Strong in </w:t>
            </w:r>
            <w:r w:rsidRPr="0060253F">
              <w:rPr>
                <w:rFonts w:ascii="Palatino Linotype" w:hAnsi="Palatino Linotype" w:cs="Arial"/>
                <w:b/>
                <w:bCs/>
              </w:rPr>
              <w:t xml:space="preserve">Database Programming </w:t>
            </w:r>
            <w:r w:rsidRPr="0060253F">
              <w:rPr>
                <w:rFonts w:ascii="Palatino Linotype" w:hAnsi="Palatino Linotype" w:cs="Arial"/>
                <w:bCs/>
              </w:rPr>
              <w:t xml:space="preserve">and </w:t>
            </w:r>
            <w:r w:rsidRPr="0060253F">
              <w:rPr>
                <w:rFonts w:ascii="Palatino Linotype" w:hAnsi="Palatino Linotype" w:cs="Arial"/>
                <w:b/>
                <w:bCs/>
              </w:rPr>
              <w:t>Development</w:t>
            </w:r>
            <w:r w:rsidRPr="0060253F">
              <w:rPr>
                <w:rFonts w:ascii="Palatino Linotype" w:hAnsi="Palatino Linotype" w:cs="Arial"/>
                <w:bCs/>
              </w:rPr>
              <w:t xml:space="preserve"> us</w:t>
            </w:r>
            <w:bookmarkStart w:id="0" w:name="_GoBack"/>
            <w:bookmarkEnd w:id="0"/>
            <w:r w:rsidRPr="0060253F">
              <w:rPr>
                <w:rFonts w:ascii="Palatino Linotype" w:hAnsi="Palatino Linotype" w:cs="Arial"/>
                <w:bCs/>
              </w:rPr>
              <w:t xml:space="preserve">ing </w:t>
            </w:r>
            <w:r w:rsidR="003A760C">
              <w:rPr>
                <w:rFonts w:ascii="Palatino Linotype" w:hAnsi="Palatino Linotype" w:cs="Arial"/>
                <w:b/>
                <w:bCs/>
              </w:rPr>
              <w:t>SQL S</w:t>
            </w:r>
            <w:r w:rsidR="00C62EB0" w:rsidRPr="0060253F">
              <w:rPr>
                <w:rFonts w:ascii="Palatino Linotype" w:hAnsi="Palatino Linotype" w:cs="Arial"/>
                <w:b/>
                <w:bCs/>
              </w:rPr>
              <w:t>erver</w:t>
            </w:r>
            <w:r w:rsidR="003A760C">
              <w:rPr>
                <w:rFonts w:ascii="Palatino Linotype" w:hAnsi="Palatino Linotype" w:cs="Arial"/>
                <w:b/>
                <w:bCs/>
              </w:rPr>
              <w:t xml:space="preserve"> and PL SQL.</w:t>
            </w:r>
          </w:p>
          <w:p w:rsidR="008D2A26" w:rsidRPr="0060253F" w:rsidRDefault="008D2A26" w:rsidP="00F764AF">
            <w:pPr>
              <w:numPr>
                <w:ilvl w:val="0"/>
                <w:numId w:val="3"/>
              </w:numPr>
              <w:jc w:val="both"/>
              <w:rPr>
                <w:rFonts w:ascii="Palatino Linotype" w:eastAsia="BatangChe" w:hAnsi="Palatino Linotype" w:cs="Arial"/>
                <w:sz w:val="20"/>
                <w:szCs w:val="20"/>
              </w:rPr>
            </w:pPr>
            <w:r w:rsidRPr="0060253F">
              <w:rPr>
                <w:rFonts w:ascii="Palatino Linotype" w:hAnsi="Palatino Linotype" w:cs="Arial"/>
                <w:bCs/>
                <w:sz w:val="20"/>
                <w:szCs w:val="20"/>
              </w:rPr>
              <w:t xml:space="preserve">Experience with </w:t>
            </w:r>
            <w:r w:rsidRPr="0060253F">
              <w:rPr>
                <w:rFonts w:ascii="Palatino Linotype" w:hAnsi="Palatino Linotype" w:cs="Arial"/>
                <w:b/>
                <w:bCs/>
                <w:sz w:val="20"/>
                <w:szCs w:val="20"/>
              </w:rPr>
              <w:t>Software Development Life Cycle (SDLC</w:t>
            </w:r>
            <w:r w:rsidR="00F764AF" w:rsidRPr="0060253F">
              <w:rPr>
                <w:rFonts w:ascii="Palatino Linotype" w:hAnsi="Palatino Linotype" w:cs="Arial"/>
                <w:b/>
                <w:bCs/>
                <w:sz w:val="20"/>
                <w:szCs w:val="20"/>
              </w:rPr>
              <w:t>)</w:t>
            </w:r>
            <w:r w:rsidR="00F764AF" w:rsidRPr="0060253F">
              <w:rPr>
                <w:rFonts w:ascii="Palatino Linotype" w:hAnsi="Palatino Linotype" w:cs="Book Antiqua"/>
                <w:sz w:val="20"/>
                <w:szCs w:val="20"/>
              </w:rPr>
              <w:t>.</w:t>
            </w:r>
          </w:p>
          <w:p w:rsidR="00777BA8" w:rsidRPr="00E85287" w:rsidRDefault="008D2A26" w:rsidP="00E85287">
            <w:pPr>
              <w:numPr>
                <w:ilvl w:val="0"/>
                <w:numId w:val="3"/>
              </w:numPr>
              <w:jc w:val="both"/>
              <w:rPr>
                <w:rFonts w:ascii="Palatino Linotype" w:hAnsi="Palatino Linotype" w:cs="Arial"/>
                <w:bCs/>
                <w:sz w:val="20"/>
                <w:szCs w:val="20"/>
              </w:rPr>
            </w:pPr>
            <w:r w:rsidRPr="0060253F">
              <w:rPr>
                <w:rFonts w:ascii="Palatino Linotype" w:hAnsi="Palatino Linotype" w:cs="Arial"/>
                <w:bCs/>
                <w:sz w:val="20"/>
                <w:szCs w:val="20"/>
              </w:rPr>
              <w:t xml:space="preserve">Proficient in Object Oriented Analysis and Design </w:t>
            </w:r>
            <w:r w:rsidRPr="0060253F">
              <w:rPr>
                <w:rFonts w:ascii="Palatino Linotype" w:hAnsi="Palatino Linotype" w:cs="Arial"/>
                <w:b/>
                <w:bCs/>
                <w:sz w:val="20"/>
                <w:szCs w:val="20"/>
              </w:rPr>
              <w:t xml:space="preserve">(OOAD) </w:t>
            </w:r>
            <w:r w:rsidRPr="0060253F">
              <w:rPr>
                <w:rFonts w:ascii="Palatino Linotype" w:hAnsi="Palatino Linotype" w:cs="Arial"/>
                <w:bCs/>
                <w:sz w:val="20"/>
                <w:szCs w:val="20"/>
              </w:rPr>
              <w:t xml:space="preserve">with strong </w:t>
            </w:r>
            <w:r w:rsidRPr="0060253F">
              <w:rPr>
                <w:rFonts w:ascii="Palatino Linotype" w:hAnsi="Palatino Linotype" w:cs="Arial"/>
                <w:b/>
                <w:bCs/>
                <w:snapToGrid w:val="0"/>
                <w:sz w:val="20"/>
                <w:szCs w:val="20"/>
              </w:rPr>
              <w:t>Object Oriented Programming</w:t>
            </w:r>
            <w:r w:rsidRPr="0060253F">
              <w:rPr>
                <w:rFonts w:ascii="Palatino Linotype" w:hAnsi="Palatino Linotype" w:cs="Arial"/>
                <w:bCs/>
                <w:snapToGrid w:val="0"/>
                <w:sz w:val="20"/>
                <w:szCs w:val="20"/>
              </w:rPr>
              <w:t xml:space="preserve"> skills</w:t>
            </w:r>
          </w:p>
          <w:p w:rsidR="00777BA8" w:rsidRDefault="00777BA8" w:rsidP="00777BA8">
            <w:pPr>
              <w:pStyle w:val="BodyText2"/>
              <w:numPr>
                <w:ilvl w:val="0"/>
                <w:numId w:val="3"/>
              </w:numPr>
              <w:spacing w:after="0" w:line="240" w:lineRule="auto"/>
              <w:jc w:val="both"/>
              <w:rPr>
                <w:rFonts w:ascii="Palatino Linotype" w:eastAsia="BatangChe" w:hAnsi="Palatino Linotype" w:cs="Arial"/>
                <w:sz w:val="20"/>
                <w:szCs w:val="20"/>
              </w:rPr>
            </w:pPr>
            <w:r w:rsidRPr="0060253F">
              <w:rPr>
                <w:rFonts w:ascii="Palatino Linotype" w:eastAsia="BatangChe" w:hAnsi="Palatino Linotype" w:cs="Arial"/>
                <w:sz w:val="20"/>
                <w:szCs w:val="20"/>
              </w:rPr>
              <w:t xml:space="preserve">Worked independently and as part of large teams adhering to strict quality assurance guidelines, familiar with software lifecycle. </w:t>
            </w:r>
          </w:p>
          <w:p w:rsidR="00E77434" w:rsidRDefault="00E77434" w:rsidP="0004130F">
            <w:pPr>
              <w:pStyle w:val="BodyText2"/>
              <w:numPr>
                <w:ilvl w:val="0"/>
                <w:numId w:val="3"/>
              </w:numPr>
              <w:spacing w:after="0" w:line="240" w:lineRule="auto"/>
              <w:jc w:val="both"/>
              <w:rPr>
                <w:rFonts w:ascii="Palatino Linotype" w:eastAsia="BatangChe" w:hAnsi="Palatino Linotype" w:cs="Arial"/>
                <w:sz w:val="20"/>
                <w:szCs w:val="20"/>
              </w:rPr>
            </w:pPr>
            <w:r w:rsidRPr="00BF7C1C">
              <w:rPr>
                <w:rFonts w:ascii="Palatino Linotype" w:eastAsia="BatangChe" w:hAnsi="Palatino Linotype" w:cs="Arial"/>
                <w:sz w:val="20"/>
                <w:szCs w:val="20"/>
              </w:rPr>
              <w:t>Participant at continuous rapid improvement team meetings dealing with quality and training.</w:t>
            </w:r>
          </w:p>
          <w:p w:rsidR="009C5FB7" w:rsidRDefault="009C5FB7" w:rsidP="009C5FB7">
            <w:pPr>
              <w:pStyle w:val="BodyText2"/>
              <w:spacing w:after="0" w:line="240" w:lineRule="auto"/>
              <w:ind w:left="720"/>
              <w:jc w:val="both"/>
              <w:rPr>
                <w:rFonts w:ascii="Palatino Linotype" w:eastAsia="BatangChe" w:hAnsi="Palatino Linotype" w:cs="Arial"/>
                <w:sz w:val="20"/>
                <w:szCs w:val="20"/>
              </w:rPr>
            </w:pPr>
          </w:p>
          <w:p w:rsidR="009C5FB7" w:rsidRPr="00E77434" w:rsidRDefault="009C5FB7" w:rsidP="009C5FB7">
            <w:pPr>
              <w:pStyle w:val="BodyText2"/>
              <w:spacing w:after="0" w:line="240" w:lineRule="auto"/>
              <w:ind w:left="720"/>
              <w:jc w:val="both"/>
              <w:rPr>
                <w:rFonts w:ascii="Palatino Linotype" w:eastAsia="BatangChe" w:hAnsi="Palatino Linotype" w:cs="Arial"/>
                <w:sz w:val="20"/>
                <w:szCs w:val="20"/>
              </w:rPr>
            </w:pPr>
          </w:p>
          <w:tbl>
            <w:tblPr>
              <w:tblpPr w:leftFromText="180" w:rightFromText="180" w:vertAnchor="text" w:horzAnchor="margin" w:tblpY="39"/>
              <w:tblW w:w="10815" w:type="dxa"/>
              <w:shd w:val="clear" w:color="auto" w:fill="CCCCCC"/>
              <w:tblLook w:val="01E0" w:firstRow="1" w:lastRow="1" w:firstColumn="1" w:lastColumn="1" w:noHBand="0" w:noVBand="0"/>
            </w:tblPr>
            <w:tblGrid>
              <w:gridCol w:w="10815"/>
            </w:tblGrid>
            <w:tr w:rsidR="009C5FB7" w:rsidRPr="00F764AF" w:rsidTr="009C5FB7">
              <w:trPr>
                <w:trHeight w:val="260"/>
              </w:trPr>
              <w:tc>
                <w:tcPr>
                  <w:tcW w:w="10815" w:type="dxa"/>
                  <w:shd w:val="clear" w:color="auto" w:fill="CCCCCC"/>
                </w:tcPr>
                <w:p w:rsidR="009C5FB7" w:rsidRPr="00F764AF" w:rsidRDefault="009C5FB7" w:rsidP="009C5FB7">
                  <w:pPr>
                    <w:ind w:left="72"/>
                    <w:jc w:val="center"/>
                    <w:rPr>
                      <w:rFonts w:ascii="Palatino Linotype" w:hAnsi="Palatino Linotype"/>
                      <w:b/>
                      <w:bCs/>
                      <w:sz w:val="20"/>
                      <w:szCs w:val="20"/>
                    </w:rPr>
                  </w:pPr>
                  <w:r w:rsidRPr="00F764AF">
                    <w:rPr>
                      <w:rFonts w:ascii="Palatino Linotype" w:hAnsi="Palatino Linotype" w:cs="Arial"/>
                      <w:b/>
                      <w:bCs/>
                      <w:sz w:val="20"/>
                      <w:szCs w:val="20"/>
                    </w:rPr>
                    <w:t>PROFESSIONAL EXPERIENCE</w:t>
                  </w:r>
                </w:p>
              </w:tc>
            </w:tr>
          </w:tbl>
          <w:p w:rsidR="007448F3" w:rsidRPr="0060253F" w:rsidRDefault="007448F3" w:rsidP="00410037">
            <w:pPr>
              <w:pStyle w:val="BodyText2"/>
              <w:spacing w:after="0" w:line="240" w:lineRule="auto"/>
              <w:jc w:val="both"/>
              <w:rPr>
                <w:rFonts w:ascii="Palatino Linotype" w:hAnsi="Palatino Linotype" w:cs="Arial"/>
                <w:sz w:val="20"/>
                <w:szCs w:val="20"/>
              </w:rPr>
            </w:pPr>
          </w:p>
        </w:tc>
      </w:tr>
    </w:tbl>
    <w:p w:rsidR="009C5FB7" w:rsidRPr="009C5FB7" w:rsidRDefault="009C5FB7" w:rsidP="009C5FB7">
      <w:pPr>
        <w:pStyle w:val="ListParagraph"/>
        <w:tabs>
          <w:tab w:val="left" w:pos="2880"/>
          <w:tab w:val="left" w:pos="3240"/>
        </w:tabs>
        <w:jc w:val="both"/>
        <w:rPr>
          <w:rFonts w:ascii="Palatino Linotype" w:hAnsi="Palatino Linotype" w:cs="Arial"/>
          <w:sz w:val="20"/>
          <w:szCs w:val="20"/>
        </w:rPr>
      </w:pPr>
    </w:p>
    <w:p w:rsidR="009B2109" w:rsidRPr="009B2109" w:rsidRDefault="009C5FB7" w:rsidP="009B2109">
      <w:pPr>
        <w:pStyle w:val="ListParagraph"/>
        <w:numPr>
          <w:ilvl w:val="0"/>
          <w:numId w:val="41"/>
        </w:numPr>
        <w:tabs>
          <w:tab w:val="left" w:pos="2880"/>
          <w:tab w:val="left" w:pos="3240"/>
        </w:tabs>
        <w:jc w:val="both"/>
        <w:rPr>
          <w:rFonts w:ascii="Palatino Linotype" w:hAnsi="Palatino Linotype" w:cs="Arial"/>
          <w:sz w:val="20"/>
          <w:szCs w:val="20"/>
        </w:rPr>
      </w:pPr>
      <w:r w:rsidRPr="009B2109">
        <w:rPr>
          <w:rFonts w:ascii="Palatino Linotype" w:hAnsi="Palatino Linotype" w:cs="Arial"/>
          <w:bCs/>
          <w:sz w:val="20"/>
          <w:szCs w:val="20"/>
        </w:rPr>
        <w:t xml:space="preserve">Working as </w:t>
      </w:r>
      <w:r w:rsidRPr="009B2109">
        <w:rPr>
          <w:rFonts w:ascii="Palatino Linotype" w:hAnsi="Palatino Linotype" w:cs="Arial"/>
          <w:b/>
          <w:bCs/>
          <w:sz w:val="20"/>
          <w:szCs w:val="20"/>
        </w:rPr>
        <w:t>Jr. Software Programmer</w:t>
      </w:r>
      <w:r w:rsidRPr="009B2109">
        <w:rPr>
          <w:rFonts w:ascii="Palatino Linotype" w:hAnsi="Palatino Linotype" w:cs="Arial"/>
          <w:bCs/>
          <w:sz w:val="20"/>
          <w:szCs w:val="20"/>
        </w:rPr>
        <w:t xml:space="preserve"> with </w:t>
      </w:r>
      <w:proofErr w:type="spellStart"/>
      <w:r w:rsidRPr="009B2109">
        <w:rPr>
          <w:rFonts w:ascii="Palatino Linotype" w:hAnsi="Palatino Linotype" w:cs="Arial"/>
          <w:b/>
          <w:bCs/>
          <w:sz w:val="20"/>
          <w:szCs w:val="20"/>
        </w:rPr>
        <w:t>Consynchro</w:t>
      </w:r>
      <w:proofErr w:type="spellEnd"/>
      <w:r w:rsidRPr="009B2109">
        <w:rPr>
          <w:rFonts w:ascii="Palatino Linotype" w:hAnsi="Palatino Linotype" w:cs="Arial"/>
          <w:b/>
          <w:bCs/>
          <w:sz w:val="20"/>
          <w:szCs w:val="20"/>
        </w:rPr>
        <w:t xml:space="preserve"> Soft Tech Pvt. Ltd.</w:t>
      </w:r>
      <w:r w:rsidR="009B2109" w:rsidRPr="009B2109">
        <w:rPr>
          <w:rFonts w:ascii="Palatino Linotype" w:hAnsi="Palatino Linotype" w:cs="Arial"/>
          <w:bCs/>
          <w:sz w:val="20"/>
          <w:szCs w:val="20"/>
        </w:rPr>
        <w:t xml:space="preserve"> Hyderabad.</w:t>
      </w:r>
      <w:r w:rsidR="00127E09">
        <w:rPr>
          <w:rFonts w:ascii="Palatino Linotype" w:hAnsi="Palatino Linotype" w:cs="Arial"/>
          <w:bCs/>
          <w:sz w:val="20"/>
          <w:szCs w:val="20"/>
        </w:rPr>
        <w:t xml:space="preserve"> Since November</w:t>
      </w:r>
      <w:r w:rsidR="00480D35">
        <w:rPr>
          <w:rFonts w:ascii="Palatino Linotype" w:hAnsi="Palatino Linotype" w:cs="Arial"/>
          <w:bCs/>
          <w:sz w:val="20"/>
          <w:szCs w:val="20"/>
        </w:rPr>
        <w:t>, 2013</w:t>
      </w:r>
      <w:r w:rsidRPr="009B2109">
        <w:rPr>
          <w:rFonts w:ascii="Palatino Linotype" w:hAnsi="Palatino Linotype" w:cs="Arial"/>
          <w:bCs/>
          <w:sz w:val="20"/>
          <w:szCs w:val="20"/>
        </w:rPr>
        <w:t xml:space="preserve"> to </w:t>
      </w:r>
    </w:p>
    <w:p w:rsidR="00EB4723" w:rsidRPr="009B2109" w:rsidRDefault="009C5FB7" w:rsidP="009B2109">
      <w:pPr>
        <w:pStyle w:val="ListParagraph"/>
        <w:tabs>
          <w:tab w:val="left" w:pos="2880"/>
          <w:tab w:val="left" w:pos="3240"/>
        </w:tabs>
        <w:ind w:left="829"/>
        <w:jc w:val="both"/>
        <w:rPr>
          <w:rFonts w:ascii="Palatino Linotype" w:hAnsi="Palatino Linotype" w:cs="Arial"/>
          <w:sz w:val="20"/>
          <w:szCs w:val="20"/>
        </w:rPr>
      </w:pPr>
      <w:r w:rsidRPr="009B2109">
        <w:rPr>
          <w:rFonts w:ascii="Palatino Linotype" w:hAnsi="Palatino Linotype" w:cs="Arial"/>
          <w:bCs/>
          <w:sz w:val="20"/>
          <w:szCs w:val="20"/>
        </w:rPr>
        <w:t>Till Date</w:t>
      </w:r>
      <w:r w:rsidR="009B2109">
        <w:rPr>
          <w:rFonts w:ascii="Palatino Linotype" w:hAnsi="Palatino Linotype" w:cs="Arial"/>
          <w:bCs/>
          <w:sz w:val="20"/>
          <w:szCs w:val="20"/>
        </w:rPr>
        <w:t>.</w:t>
      </w:r>
    </w:p>
    <w:p w:rsidR="009C5FB7" w:rsidRDefault="009C5FB7" w:rsidP="008F651F">
      <w:pPr>
        <w:tabs>
          <w:tab w:val="left" w:pos="2880"/>
          <w:tab w:val="left" w:pos="3240"/>
        </w:tabs>
        <w:jc w:val="both"/>
        <w:rPr>
          <w:rFonts w:ascii="Palatino Linotype" w:hAnsi="Palatino Linotype" w:cs="Arial"/>
          <w:sz w:val="20"/>
          <w:szCs w:val="20"/>
        </w:rPr>
      </w:pPr>
    </w:p>
    <w:p w:rsidR="009C5FB7" w:rsidRDefault="009C5FB7" w:rsidP="008F651F">
      <w:pPr>
        <w:tabs>
          <w:tab w:val="left" w:pos="2880"/>
          <w:tab w:val="left" w:pos="3240"/>
        </w:tabs>
        <w:jc w:val="both"/>
        <w:rPr>
          <w:rFonts w:ascii="Palatino Linotype" w:hAnsi="Palatino Linotype" w:cs="Arial"/>
          <w:sz w:val="20"/>
          <w:szCs w:val="20"/>
        </w:rPr>
      </w:pPr>
    </w:p>
    <w:tbl>
      <w:tblPr>
        <w:tblW w:w="0" w:type="auto"/>
        <w:tblInd w:w="108" w:type="dxa"/>
        <w:shd w:val="clear" w:color="auto" w:fill="CCCCCC"/>
        <w:tblLook w:val="01E0" w:firstRow="1" w:lastRow="1" w:firstColumn="1" w:lastColumn="1" w:noHBand="0" w:noVBand="0"/>
      </w:tblPr>
      <w:tblGrid>
        <w:gridCol w:w="10815"/>
      </w:tblGrid>
      <w:tr w:rsidR="008F651F" w:rsidRPr="00F764AF">
        <w:trPr>
          <w:trHeight w:val="260"/>
        </w:trPr>
        <w:tc>
          <w:tcPr>
            <w:tcW w:w="10815" w:type="dxa"/>
            <w:shd w:val="clear" w:color="auto" w:fill="CCCCCC"/>
          </w:tcPr>
          <w:p w:rsidR="008F651F" w:rsidRPr="00F764AF" w:rsidRDefault="008F651F" w:rsidP="001B5D92">
            <w:pPr>
              <w:ind w:left="72"/>
              <w:jc w:val="center"/>
              <w:rPr>
                <w:rFonts w:ascii="Palatino Linotype" w:hAnsi="Palatino Linotype"/>
                <w:b/>
                <w:bCs/>
                <w:sz w:val="20"/>
                <w:szCs w:val="20"/>
              </w:rPr>
            </w:pPr>
            <w:r w:rsidRPr="00F764AF">
              <w:rPr>
                <w:rFonts w:ascii="Palatino Linotype" w:hAnsi="Palatino Linotype"/>
                <w:b/>
                <w:bCs/>
                <w:sz w:val="20"/>
                <w:szCs w:val="20"/>
              </w:rPr>
              <w:t>EDUCATION</w:t>
            </w:r>
            <w:r w:rsidR="00BD4C31">
              <w:rPr>
                <w:rFonts w:ascii="Palatino Linotype" w:hAnsi="Palatino Linotype"/>
                <w:b/>
                <w:bCs/>
                <w:sz w:val="20"/>
                <w:szCs w:val="20"/>
              </w:rPr>
              <w:t>AL QUALIFICATION</w:t>
            </w:r>
          </w:p>
        </w:tc>
      </w:tr>
    </w:tbl>
    <w:p w:rsidR="00083E3F" w:rsidRPr="00083E3F" w:rsidRDefault="00083E3F" w:rsidP="00083E3F">
      <w:pPr>
        <w:ind w:left="360"/>
        <w:rPr>
          <w:rFonts w:ascii="Palatino Linotype" w:hAnsi="Palatino Linotype"/>
          <w:sz w:val="20"/>
          <w:szCs w:val="20"/>
        </w:rPr>
      </w:pPr>
    </w:p>
    <w:p w:rsidR="004120FB" w:rsidRPr="00127E09" w:rsidRDefault="00127E09" w:rsidP="004120FB">
      <w:pPr>
        <w:numPr>
          <w:ilvl w:val="0"/>
          <w:numId w:val="9"/>
        </w:numPr>
        <w:rPr>
          <w:rFonts w:ascii="Palatino Linotype" w:hAnsi="Palatino Linotype"/>
          <w:sz w:val="20"/>
          <w:szCs w:val="20"/>
        </w:rPr>
      </w:pPr>
      <w:r>
        <w:rPr>
          <w:rFonts w:ascii="Palatino Linotype" w:hAnsi="Palatino Linotype" w:cs="Arial"/>
          <w:sz w:val="20"/>
          <w:szCs w:val="20"/>
        </w:rPr>
        <w:t>Master of computer application (M.C.A) 2013</w:t>
      </w:r>
      <w:r w:rsidR="00AF2129">
        <w:rPr>
          <w:rFonts w:ascii="Palatino Linotype" w:hAnsi="Palatino Linotype" w:cs="Arial"/>
          <w:sz w:val="20"/>
          <w:szCs w:val="20"/>
        </w:rPr>
        <w:t xml:space="preserve"> pass out from</w:t>
      </w:r>
      <w:r>
        <w:rPr>
          <w:rFonts w:ascii="Palatino Linotype" w:hAnsi="Palatino Linotype" w:cs="Arial"/>
          <w:sz w:val="20"/>
          <w:szCs w:val="20"/>
        </w:rPr>
        <w:t xml:space="preserve"> Aurora PG </w:t>
      </w:r>
      <w:proofErr w:type="gramStart"/>
      <w:r>
        <w:rPr>
          <w:rFonts w:ascii="Palatino Linotype" w:hAnsi="Palatino Linotype" w:cs="Arial"/>
          <w:sz w:val="20"/>
          <w:szCs w:val="20"/>
        </w:rPr>
        <w:t xml:space="preserve">College </w:t>
      </w:r>
      <w:r w:rsidR="004120FB">
        <w:rPr>
          <w:rFonts w:ascii="Palatino Linotype" w:hAnsi="Palatino Linotype" w:cs="Arial"/>
          <w:sz w:val="20"/>
          <w:szCs w:val="20"/>
        </w:rPr>
        <w:t>,</w:t>
      </w:r>
      <w:proofErr w:type="gramEnd"/>
      <w:r w:rsidR="00AF2129">
        <w:rPr>
          <w:rFonts w:ascii="Palatino Linotype" w:hAnsi="Palatino Linotype" w:cs="Arial"/>
          <w:sz w:val="20"/>
          <w:szCs w:val="20"/>
        </w:rPr>
        <w:t xml:space="preserve"> affiliated to</w:t>
      </w:r>
      <w:r>
        <w:rPr>
          <w:rFonts w:ascii="Palatino Linotype" w:hAnsi="Palatino Linotype" w:cs="Arial"/>
          <w:sz w:val="20"/>
          <w:szCs w:val="20"/>
        </w:rPr>
        <w:t xml:space="preserve"> </w:t>
      </w:r>
      <w:r w:rsidR="00E24907">
        <w:rPr>
          <w:rFonts w:ascii="Palatino Linotype" w:hAnsi="Palatino Linotype" w:cs="Arial"/>
          <w:sz w:val="20"/>
          <w:szCs w:val="20"/>
        </w:rPr>
        <w:t>OU</w:t>
      </w:r>
      <w:r>
        <w:rPr>
          <w:rFonts w:ascii="Palatino Linotype" w:hAnsi="Palatino Linotype" w:cs="Arial"/>
          <w:sz w:val="20"/>
          <w:szCs w:val="20"/>
        </w:rPr>
        <w:t xml:space="preserve"> </w:t>
      </w:r>
      <w:r w:rsidR="007A19F2">
        <w:rPr>
          <w:rFonts w:ascii="Palatino Linotype" w:hAnsi="Palatino Linotype" w:cs="Arial"/>
          <w:sz w:val="20"/>
          <w:szCs w:val="20"/>
        </w:rPr>
        <w:t>Hyderabad</w:t>
      </w:r>
      <w:r w:rsidR="002C785A">
        <w:rPr>
          <w:rFonts w:ascii="Palatino Linotype" w:hAnsi="Palatino Linotype" w:cs="Arial"/>
          <w:sz w:val="20"/>
          <w:szCs w:val="20"/>
        </w:rPr>
        <w:t>,</w:t>
      </w:r>
      <w:r w:rsidR="00AF2129">
        <w:rPr>
          <w:rFonts w:ascii="Palatino Linotype" w:hAnsi="Palatino Linotype" w:cs="Arial"/>
          <w:sz w:val="20"/>
          <w:szCs w:val="20"/>
        </w:rPr>
        <w:t xml:space="preserve"> Andhra Pradesh.</w:t>
      </w:r>
    </w:p>
    <w:p w:rsidR="00127E09" w:rsidRPr="004120FB" w:rsidRDefault="00127E09" w:rsidP="004120FB">
      <w:pPr>
        <w:numPr>
          <w:ilvl w:val="0"/>
          <w:numId w:val="9"/>
        </w:numPr>
        <w:rPr>
          <w:rFonts w:ascii="Palatino Linotype" w:hAnsi="Palatino Linotype"/>
          <w:sz w:val="20"/>
          <w:szCs w:val="20"/>
        </w:rPr>
      </w:pPr>
      <w:proofErr w:type="spellStart"/>
      <w:r>
        <w:rPr>
          <w:rFonts w:ascii="Palatino Linotype" w:hAnsi="Palatino Linotype" w:cs="Arial"/>
          <w:sz w:val="20"/>
          <w:szCs w:val="20"/>
        </w:rPr>
        <w:t>B.Sc</w:t>
      </w:r>
      <w:proofErr w:type="spellEnd"/>
      <w:r>
        <w:rPr>
          <w:rFonts w:ascii="Palatino Linotype" w:hAnsi="Palatino Linotype" w:cs="Arial"/>
          <w:sz w:val="20"/>
          <w:szCs w:val="20"/>
        </w:rPr>
        <w:t xml:space="preserve"> 2010 pass</w:t>
      </w:r>
      <w:r w:rsidR="00E24907">
        <w:rPr>
          <w:rFonts w:ascii="Palatino Linotype" w:hAnsi="Palatino Linotype" w:cs="Arial"/>
          <w:sz w:val="20"/>
          <w:szCs w:val="20"/>
        </w:rPr>
        <w:t xml:space="preserve"> </w:t>
      </w:r>
      <w:r>
        <w:rPr>
          <w:rFonts w:ascii="Palatino Linotype" w:hAnsi="Palatino Linotype" w:cs="Arial"/>
          <w:sz w:val="20"/>
          <w:szCs w:val="20"/>
        </w:rPr>
        <w:t>out from RRD Degree college , affiliated to OU Hyderabad</w:t>
      </w:r>
    </w:p>
    <w:p w:rsidR="004120FB" w:rsidRPr="006E7C00" w:rsidRDefault="004120FB" w:rsidP="004120FB">
      <w:pPr>
        <w:numPr>
          <w:ilvl w:val="0"/>
          <w:numId w:val="9"/>
        </w:numPr>
        <w:rPr>
          <w:rFonts w:ascii="Palatino Linotype" w:hAnsi="Palatino Linotype"/>
          <w:sz w:val="20"/>
          <w:szCs w:val="20"/>
        </w:rPr>
      </w:pPr>
      <w:r>
        <w:rPr>
          <w:rFonts w:ascii="Palatino Linotype" w:hAnsi="Palatino Linotype" w:cs="Arial"/>
          <w:sz w:val="20"/>
          <w:szCs w:val="20"/>
        </w:rPr>
        <w:t>Board of Intermediate</w:t>
      </w:r>
      <w:r w:rsidR="00AF2129">
        <w:rPr>
          <w:rFonts w:ascii="Palatino Linotype" w:hAnsi="Palatino Linotype" w:cs="Arial"/>
          <w:sz w:val="20"/>
          <w:szCs w:val="20"/>
        </w:rPr>
        <w:t xml:space="preserve"> (MPC) 2007 pass out from </w:t>
      </w:r>
      <w:r w:rsidR="00127E09">
        <w:rPr>
          <w:rFonts w:ascii="Palatino Linotype" w:hAnsi="Palatino Linotype" w:cs="Arial"/>
          <w:sz w:val="20"/>
          <w:szCs w:val="20"/>
        </w:rPr>
        <w:t xml:space="preserve">Narayana </w:t>
      </w:r>
      <w:r w:rsidR="00AF2129">
        <w:rPr>
          <w:rFonts w:ascii="Palatino Linotype" w:hAnsi="Palatino Linotype" w:cs="Arial"/>
          <w:sz w:val="20"/>
          <w:szCs w:val="20"/>
        </w:rPr>
        <w:t xml:space="preserve">Junior College, </w:t>
      </w:r>
      <w:r w:rsidR="00127E09">
        <w:rPr>
          <w:rFonts w:ascii="Palatino Linotype" w:hAnsi="Palatino Linotype" w:cs="Arial"/>
          <w:sz w:val="20"/>
          <w:szCs w:val="20"/>
        </w:rPr>
        <w:t>Kadapa</w:t>
      </w:r>
      <w:r w:rsidR="00AF2129">
        <w:rPr>
          <w:rFonts w:ascii="Palatino Linotype" w:hAnsi="Palatino Linotype" w:cs="Arial"/>
          <w:sz w:val="20"/>
          <w:szCs w:val="20"/>
        </w:rPr>
        <w:t>, Andhra Pradesh.</w:t>
      </w:r>
    </w:p>
    <w:p w:rsidR="006E7C00" w:rsidRPr="00BF7C1C" w:rsidRDefault="00AF2129" w:rsidP="004120FB">
      <w:pPr>
        <w:numPr>
          <w:ilvl w:val="0"/>
          <w:numId w:val="9"/>
        </w:numPr>
        <w:rPr>
          <w:rFonts w:ascii="Palatino Linotype" w:hAnsi="Palatino Linotype"/>
          <w:sz w:val="20"/>
          <w:szCs w:val="20"/>
        </w:rPr>
      </w:pPr>
      <w:r>
        <w:rPr>
          <w:rFonts w:ascii="Palatino Linotype" w:hAnsi="Palatino Linotype" w:cs="Arial"/>
          <w:sz w:val="20"/>
          <w:szCs w:val="20"/>
        </w:rPr>
        <w:t xml:space="preserve">SSC from </w:t>
      </w:r>
      <w:r w:rsidR="00127E09">
        <w:rPr>
          <w:rFonts w:ascii="Palatino Linotype" w:hAnsi="Palatino Linotype" w:cs="Arial"/>
          <w:sz w:val="20"/>
          <w:szCs w:val="20"/>
        </w:rPr>
        <w:t xml:space="preserve">ZP </w:t>
      </w:r>
      <w:r w:rsidR="007A19F2">
        <w:rPr>
          <w:rFonts w:ascii="Palatino Linotype" w:hAnsi="Palatino Linotype" w:cs="Arial"/>
          <w:sz w:val="20"/>
          <w:szCs w:val="20"/>
        </w:rPr>
        <w:t>High School</w:t>
      </w:r>
      <w:r w:rsidR="006E7C00">
        <w:rPr>
          <w:rFonts w:ascii="Palatino Linotype" w:hAnsi="Palatino Linotype" w:cs="Arial"/>
          <w:sz w:val="20"/>
          <w:szCs w:val="20"/>
        </w:rPr>
        <w:t xml:space="preserve">, </w:t>
      </w:r>
      <w:r w:rsidR="007A19F2">
        <w:rPr>
          <w:rFonts w:ascii="Palatino Linotype" w:hAnsi="Palatino Linotype" w:cs="Arial"/>
          <w:sz w:val="20"/>
          <w:szCs w:val="20"/>
        </w:rPr>
        <w:t>2005</w:t>
      </w:r>
      <w:r w:rsidR="00E24907">
        <w:rPr>
          <w:rFonts w:ascii="Palatino Linotype" w:hAnsi="Palatino Linotype" w:cs="Arial"/>
          <w:sz w:val="20"/>
          <w:szCs w:val="20"/>
        </w:rPr>
        <w:t xml:space="preserve"> </w:t>
      </w:r>
      <w:r w:rsidR="0020594F">
        <w:rPr>
          <w:rFonts w:ascii="Palatino Linotype" w:hAnsi="Palatino Linotype" w:cs="Arial"/>
          <w:sz w:val="20"/>
          <w:szCs w:val="20"/>
        </w:rPr>
        <w:t>Pass out</w:t>
      </w:r>
      <w:r w:rsidR="006E7C00">
        <w:rPr>
          <w:rFonts w:ascii="Palatino Linotype" w:hAnsi="Palatino Linotype" w:cs="Arial"/>
          <w:sz w:val="20"/>
          <w:szCs w:val="20"/>
        </w:rPr>
        <w:t xml:space="preserve">, </w:t>
      </w:r>
      <w:proofErr w:type="spellStart"/>
      <w:proofErr w:type="gramStart"/>
      <w:r w:rsidR="00127E09">
        <w:rPr>
          <w:rFonts w:ascii="Palatino Linotype" w:hAnsi="Palatino Linotype" w:cs="Arial"/>
          <w:sz w:val="20"/>
          <w:szCs w:val="20"/>
        </w:rPr>
        <w:t>Tangutur</w:t>
      </w:r>
      <w:proofErr w:type="spellEnd"/>
      <w:r w:rsidR="00E24907">
        <w:rPr>
          <w:rFonts w:ascii="Palatino Linotype" w:hAnsi="Palatino Linotype" w:cs="Arial"/>
          <w:sz w:val="20"/>
          <w:szCs w:val="20"/>
        </w:rPr>
        <w:t xml:space="preserve"> </w:t>
      </w:r>
      <w:r w:rsidR="007A19F2">
        <w:rPr>
          <w:rFonts w:ascii="Palatino Linotype" w:hAnsi="Palatino Linotype" w:cs="Arial"/>
          <w:sz w:val="20"/>
          <w:szCs w:val="20"/>
        </w:rPr>
        <w:t>,</w:t>
      </w:r>
      <w:r w:rsidR="00E24907">
        <w:rPr>
          <w:rFonts w:ascii="Palatino Linotype" w:hAnsi="Palatino Linotype" w:cs="Arial"/>
          <w:sz w:val="20"/>
          <w:szCs w:val="20"/>
        </w:rPr>
        <w:t>Kadapa</w:t>
      </w:r>
      <w:proofErr w:type="gramEnd"/>
      <w:r w:rsidR="0020594F">
        <w:rPr>
          <w:rFonts w:ascii="Palatino Linotype" w:hAnsi="Palatino Linotype" w:cs="Arial"/>
          <w:sz w:val="20"/>
          <w:szCs w:val="20"/>
        </w:rPr>
        <w:t xml:space="preserve"> </w:t>
      </w:r>
      <w:r w:rsidR="00E24907">
        <w:rPr>
          <w:rFonts w:ascii="Palatino Linotype" w:hAnsi="Palatino Linotype" w:cs="Arial"/>
          <w:sz w:val="20"/>
          <w:szCs w:val="20"/>
        </w:rPr>
        <w:t>,</w:t>
      </w:r>
      <w:r w:rsidR="0020594F">
        <w:rPr>
          <w:rFonts w:ascii="Palatino Linotype" w:hAnsi="Palatino Linotype" w:cs="Arial"/>
          <w:sz w:val="20"/>
          <w:szCs w:val="20"/>
        </w:rPr>
        <w:t>Andhra Pradesh</w:t>
      </w:r>
      <w:r w:rsidR="006E7C00">
        <w:rPr>
          <w:rFonts w:ascii="Palatino Linotype" w:hAnsi="Palatino Linotype" w:cs="Arial"/>
          <w:sz w:val="20"/>
          <w:szCs w:val="20"/>
        </w:rPr>
        <w:t>.</w:t>
      </w:r>
    </w:p>
    <w:p w:rsidR="00BF7C1C" w:rsidRPr="00410037" w:rsidRDefault="00BF7C1C" w:rsidP="00BF7C1C">
      <w:pPr>
        <w:ind w:left="360"/>
        <w:rPr>
          <w:rFonts w:ascii="Palatino Linotype" w:hAnsi="Palatino Linotype"/>
          <w:sz w:val="20"/>
          <w:szCs w:val="20"/>
        </w:rPr>
      </w:pPr>
    </w:p>
    <w:p w:rsidR="00BF7C1C" w:rsidRDefault="00BF7C1C" w:rsidP="008D2A26">
      <w:pPr>
        <w:rPr>
          <w:rFonts w:ascii="Palatino Linotype" w:hAnsi="Palatino Linotype"/>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10800"/>
      </w:tblGrid>
      <w:tr w:rsidR="008D2A26" w:rsidRPr="00174707">
        <w:tc>
          <w:tcPr>
            <w:tcW w:w="10800" w:type="dxa"/>
            <w:shd w:val="clear" w:color="auto" w:fill="E0E0E0"/>
          </w:tcPr>
          <w:p w:rsidR="008D2A26" w:rsidRPr="00174707" w:rsidRDefault="008D2A26" w:rsidP="00174707">
            <w:pPr>
              <w:pStyle w:val="BodyText"/>
              <w:jc w:val="center"/>
              <w:rPr>
                <w:rFonts w:ascii="Palatino Linotype" w:hAnsi="Palatino Linotype"/>
                <w:b/>
                <w:sz w:val="20"/>
                <w:szCs w:val="20"/>
              </w:rPr>
            </w:pPr>
            <w:r w:rsidRPr="00174707">
              <w:rPr>
                <w:rFonts w:ascii="Palatino Linotype" w:hAnsi="Palatino Linotype"/>
                <w:b/>
                <w:sz w:val="20"/>
                <w:szCs w:val="20"/>
              </w:rPr>
              <w:t>TECHNICAL SKILLS</w:t>
            </w:r>
          </w:p>
        </w:tc>
      </w:tr>
    </w:tbl>
    <w:tbl>
      <w:tblPr>
        <w:tblpPr w:leftFromText="180" w:rightFromText="180" w:vertAnchor="text" w:horzAnchor="margin" w:tblpY="414"/>
        <w:tblW w:w="10665" w:type="dxa"/>
        <w:tblLook w:val="01E0" w:firstRow="1" w:lastRow="1" w:firstColumn="1" w:lastColumn="1" w:noHBand="0" w:noVBand="0"/>
      </w:tblPr>
      <w:tblGrid>
        <w:gridCol w:w="2809"/>
        <w:gridCol w:w="7856"/>
      </w:tblGrid>
      <w:tr w:rsidR="00AF6ED8" w:rsidRPr="00CF489F" w:rsidTr="00AF6ED8">
        <w:trPr>
          <w:trHeight w:val="95"/>
        </w:trPr>
        <w:tc>
          <w:tcPr>
            <w:tcW w:w="2809" w:type="dxa"/>
            <w:vAlign w:val="center"/>
          </w:tcPr>
          <w:p w:rsidR="00AF6ED8" w:rsidRPr="00CF489F" w:rsidRDefault="00AF6ED8" w:rsidP="00AF6ED8">
            <w:pPr>
              <w:ind w:right="72"/>
              <w:jc w:val="both"/>
              <w:rPr>
                <w:rFonts w:ascii="Palatino Linotype" w:hAnsi="Palatino Linotype" w:cs="Arial"/>
                <w:b/>
                <w:bCs/>
                <w:sz w:val="20"/>
                <w:szCs w:val="20"/>
              </w:rPr>
            </w:pPr>
            <w:r w:rsidRPr="00CF489F">
              <w:rPr>
                <w:rFonts w:ascii="Palatino Linotype" w:hAnsi="Palatino Linotype" w:cs="Arial"/>
                <w:b/>
                <w:bCs/>
                <w:sz w:val="20"/>
                <w:szCs w:val="20"/>
              </w:rPr>
              <w:t>Languages</w:t>
            </w:r>
          </w:p>
        </w:tc>
        <w:tc>
          <w:tcPr>
            <w:tcW w:w="7856" w:type="dxa"/>
            <w:vAlign w:val="center"/>
          </w:tcPr>
          <w:p w:rsidR="00AF6ED8" w:rsidRPr="00CF489F" w:rsidRDefault="00AF6ED8" w:rsidP="00AF6ED8">
            <w:pPr>
              <w:ind w:right="72"/>
              <w:jc w:val="both"/>
              <w:rPr>
                <w:rFonts w:ascii="Palatino Linotype" w:hAnsi="Palatino Linotype" w:cs="Arial"/>
                <w:sz w:val="20"/>
                <w:szCs w:val="20"/>
              </w:rPr>
            </w:pPr>
            <w:r w:rsidRPr="00CF489F">
              <w:rPr>
                <w:rFonts w:ascii="Palatino Linotype" w:hAnsi="Palatino Linotype" w:cs="Arial"/>
                <w:sz w:val="20"/>
                <w:szCs w:val="20"/>
              </w:rPr>
              <w:t>C#</w:t>
            </w:r>
            <w:r>
              <w:rPr>
                <w:rFonts w:ascii="Palatino Linotype" w:hAnsi="Palatino Linotype" w:cs="Arial"/>
                <w:sz w:val="20"/>
                <w:szCs w:val="20"/>
              </w:rPr>
              <w:t>.NET</w:t>
            </w:r>
            <w:r w:rsidRPr="00CF489F">
              <w:rPr>
                <w:rFonts w:ascii="Palatino Linotype" w:hAnsi="Palatino Linotype" w:cs="Arial"/>
                <w:sz w:val="20"/>
                <w:szCs w:val="20"/>
              </w:rPr>
              <w:t xml:space="preserve">, </w:t>
            </w:r>
            <w:r>
              <w:rPr>
                <w:rFonts w:ascii="Palatino Linotype" w:hAnsi="Palatino Linotype" w:cs="Arial"/>
                <w:sz w:val="20"/>
                <w:szCs w:val="20"/>
              </w:rPr>
              <w:t>VB.NET, ADO.NET, ASP.NET, PL SQL.</w:t>
            </w:r>
          </w:p>
        </w:tc>
      </w:tr>
      <w:tr w:rsidR="00AF6ED8" w:rsidRPr="00CF489F" w:rsidTr="00AF6ED8">
        <w:trPr>
          <w:trHeight w:val="43"/>
        </w:trPr>
        <w:tc>
          <w:tcPr>
            <w:tcW w:w="2809" w:type="dxa"/>
            <w:vAlign w:val="center"/>
          </w:tcPr>
          <w:p w:rsidR="00AF6ED8" w:rsidRPr="00CF489F" w:rsidRDefault="00AF6ED8" w:rsidP="00AF6ED8">
            <w:pPr>
              <w:ind w:right="72"/>
              <w:jc w:val="both"/>
              <w:rPr>
                <w:rFonts w:ascii="Palatino Linotype" w:hAnsi="Palatino Linotype" w:cs="Arial"/>
                <w:b/>
                <w:bCs/>
                <w:sz w:val="20"/>
                <w:szCs w:val="20"/>
              </w:rPr>
            </w:pPr>
            <w:r w:rsidRPr="00CF489F">
              <w:rPr>
                <w:rFonts w:ascii="Palatino Linotype" w:hAnsi="Palatino Linotype" w:cs="Arial"/>
                <w:b/>
                <w:bCs/>
                <w:sz w:val="20"/>
                <w:szCs w:val="20"/>
              </w:rPr>
              <w:t>API &amp; Frameworks</w:t>
            </w:r>
          </w:p>
        </w:tc>
        <w:tc>
          <w:tcPr>
            <w:tcW w:w="7856" w:type="dxa"/>
            <w:vAlign w:val="center"/>
          </w:tcPr>
          <w:p w:rsidR="00AF6ED8" w:rsidRPr="00CF489F" w:rsidRDefault="00E24907" w:rsidP="00E24907">
            <w:pPr>
              <w:ind w:right="72"/>
              <w:jc w:val="both"/>
              <w:rPr>
                <w:rFonts w:ascii="Palatino Linotype" w:hAnsi="Palatino Linotype" w:cs="Arial"/>
                <w:sz w:val="20"/>
                <w:szCs w:val="20"/>
              </w:rPr>
            </w:pPr>
            <w:r>
              <w:rPr>
                <w:rFonts w:ascii="Palatino Linotype" w:hAnsi="Palatino Linotype" w:cs="Arial"/>
                <w:sz w:val="20"/>
                <w:szCs w:val="20"/>
              </w:rPr>
              <w:t>Microsoft .Net</w:t>
            </w:r>
            <w:r w:rsidR="00AF6ED8" w:rsidRPr="00CF489F">
              <w:rPr>
                <w:rFonts w:ascii="Palatino Linotype" w:hAnsi="Palatino Linotype" w:cs="Arial"/>
                <w:sz w:val="20"/>
                <w:szCs w:val="20"/>
              </w:rPr>
              <w:t xml:space="preserve"> 3.5, 4.0</w:t>
            </w:r>
            <w:proofErr w:type="gramStart"/>
            <w:r w:rsidR="00AF6ED8" w:rsidRPr="00CF489F">
              <w:rPr>
                <w:rFonts w:ascii="Palatino Linotype" w:hAnsi="Palatino Linotype" w:cs="Arial"/>
                <w:sz w:val="20"/>
                <w:szCs w:val="20"/>
              </w:rPr>
              <w:t>,</w:t>
            </w:r>
            <w:r>
              <w:rPr>
                <w:rFonts w:ascii="Palatino Linotype" w:hAnsi="Palatino Linotype" w:cs="Arial"/>
                <w:sz w:val="20"/>
                <w:szCs w:val="20"/>
              </w:rPr>
              <w:t>4.5,ASP.NET</w:t>
            </w:r>
            <w:proofErr w:type="gramEnd"/>
            <w:r>
              <w:rPr>
                <w:rFonts w:ascii="Palatino Linotype" w:hAnsi="Palatino Linotype" w:cs="Arial"/>
                <w:sz w:val="20"/>
                <w:szCs w:val="20"/>
              </w:rPr>
              <w:t xml:space="preserve"> AJAX,ASP.NET MVC</w:t>
            </w:r>
            <w:r w:rsidR="00AF6ED8">
              <w:rPr>
                <w:rFonts w:ascii="Palatino Linotype" w:hAnsi="Palatino Linotype" w:cs="Arial"/>
                <w:bCs/>
                <w:sz w:val="20"/>
                <w:szCs w:val="20"/>
              </w:rPr>
              <w:t>.</w:t>
            </w:r>
          </w:p>
        </w:tc>
      </w:tr>
      <w:tr w:rsidR="00AF6ED8" w:rsidRPr="00CF489F" w:rsidTr="00AF6ED8">
        <w:trPr>
          <w:trHeight w:val="39"/>
        </w:trPr>
        <w:tc>
          <w:tcPr>
            <w:tcW w:w="2809" w:type="dxa"/>
            <w:vAlign w:val="center"/>
          </w:tcPr>
          <w:p w:rsidR="00AF6ED8" w:rsidRPr="00CF489F" w:rsidRDefault="00AF6ED8" w:rsidP="00AF6ED8">
            <w:pPr>
              <w:ind w:right="72"/>
              <w:jc w:val="both"/>
              <w:rPr>
                <w:rFonts w:ascii="Palatino Linotype" w:hAnsi="Palatino Linotype" w:cs="Arial"/>
                <w:b/>
                <w:bCs/>
                <w:sz w:val="20"/>
                <w:szCs w:val="20"/>
              </w:rPr>
            </w:pPr>
            <w:r w:rsidRPr="00CF489F">
              <w:rPr>
                <w:rFonts w:ascii="Palatino Linotype" w:hAnsi="Palatino Linotype" w:cs="Arial"/>
                <w:b/>
                <w:bCs/>
                <w:sz w:val="20"/>
                <w:szCs w:val="20"/>
              </w:rPr>
              <w:t>Methodologies</w:t>
            </w:r>
          </w:p>
        </w:tc>
        <w:tc>
          <w:tcPr>
            <w:tcW w:w="7856" w:type="dxa"/>
            <w:vAlign w:val="center"/>
          </w:tcPr>
          <w:p w:rsidR="00AF6ED8" w:rsidRPr="00CF489F" w:rsidRDefault="00AF6ED8" w:rsidP="00AF6ED8">
            <w:pPr>
              <w:ind w:right="72"/>
              <w:jc w:val="both"/>
              <w:rPr>
                <w:rFonts w:ascii="Palatino Linotype" w:hAnsi="Palatino Linotype" w:cs="Arial"/>
                <w:sz w:val="20"/>
                <w:szCs w:val="20"/>
              </w:rPr>
            </w:pPr>
            <w:r>
              <w:rPr>
                <w:rFonts w:ascii="Palatino Linotype" w:hAnsi="Palatino Linotype" w:cs="Arial"/>
                <w:sz w:val="20"/>
                <w:szCs w:val="20"/>
              </w:rPr>
              <w:t>SDLC.</w:t>
            </w:r>
          </w:p>
        </w:tc>
      </w:tr>
      <w:tr w:rsidR="00AF6ED8" w:rsidRPr="00CF489F" w:rsidTr="00AF6ED8">
        <w:trPr>
          <w:trHeight w:val="79"/>
        </w:trPr>
        <w:tc>
          <w:tcPr>
            <w:tcW w:w="2809" w:type="dxa"/>
            <w:vAlign w:val="center"/>
          </w:tcPr>
          <w:p w:rsidR="00AF6ED8" w:rsidRPr="00CF489F" w:rsidRDefault="00AF6ED8" w:rsidP="00AF6ED8">
            <w:pPr>
              <w:ind w:right="72"/>
              <w:jc w:val="both"/>
              <w:rPr>
                <w:rFonts w:ascii="Palatino Linotype" w:hAnsi="Palatino Linotype" w:cs="Arial"/>
                <w:b/>
                <w:sz w:val="20"/>
                <w:szCs w:val="20"/>
              </w:rPr>
            </w:pPr>
            <w:r w:rsidRPr="00CF489F">
              <w:rPr>
                <w:rFonts w:ascii="Palatino Linotype" w:hAnsi="Palatino Linotype" w:cs="Arial"/>
                <w:b/>
                <w:bCs/>
                <w:sz w:val="20"/>
                <w:szCs w:val="20"/>
              </w:rPr>
              <w:t>Database</w:t>
            </w:r>
          </w:p>
        </w:tc>
        <w:tc>
          <w:tcPr>
            <w:tcW w:w="7856" w:type="dxa"/>
            <w:vAlign w:val="center"/>
          </w:tcPr>
          <w:p w:rsidR="00AF6ED8" w:rsidRPr="00CF489F" w:rsidRDefault="00AF6ED8" w:rsidP="00AF6ED8">
            <w:pPr>
              <w:ind w:right="72"/>
              <w:jc w:val="both"/>
              <w:rPr>
                <w:rFonts w:ascii="Palatino Linotype" w:hAnsi="Palatino Linotype" w:cs="Arial"/>
                <w:sz w:val="20"/>
                <w:szCs w:val="20"/>
              </w:rPr>
            </w:pPr>
            <w:r w:rsidRPr="00CF489F">
              <w:rPr>
                <w:rFonts w:ascii="Palatino Linotype" w:hAnsi="Palatino Linotype" w:cs="Arial"/>
                <w:sz w:val="20"/>
                <w:szCs w:val="20"/>
              </w:rPr>
              <w:t>MS SQL Server 2005</w:t>
            </w:r>
            <w:r>
              <w:rPr>
                <w:rFonts w:ascii="Palatino Linotype" w:hAnsi="Palatino Linotype" w:cs="Arial"/>
                <w:sz w:val="20"/>
                <w:szCs w:val="20"/>
              </w:rPr>
              <w:t>/2008.</w:t>
            </w:r>
          </w:p>
        </w:tc>
      </w:tr>
      <w:tr w:rsidR="00AF6ED8" w:rsidRPr="00CF489F" w:rsidTr="00AF6ED8">
        <w:trPr>
          <w:trHeight w:val="43"/>
        </w:trPr>
        <w:tc>
          <w:tcPr>
            <w:tcW w:w="2809" w:type="dxa"/>
            <w:vAlign w:val="center"/>
          </w:tcPr>
          <w:p w:rsidR="00AF6ED8" w:rsidRPr="00CF489F" w:rsidRDefault="00AF6ED8" w:rsidP="00AF6ED8">
            <w:pPr>
              <w:ind w:right="72"/>
              <w:jc w:val="both"/>
              <w:rPr>
                <w:rFonts w:ascii="Palatino Linotype" w:hAnsi="Palatino Linotype" w:cs="Arial"/>
                <w:b/>
                <w:sz w:val="20"/>
                <w:szCs w:val="20"/>
              </w:rPr>
            </w:pPr>
            <w:r w:rsidRPr="00CF489F">
              <w:rPr>
                <w:rFonts w:ascii="Palatino Linotype" w:hAnsi="Palatino Linotype" w:cs="Arial"/>
                <w:b/>
                <w:bCs/>
                <w:sz w:val="20"/>
                <w:szCs w:val="20"/>
              </w:rPr>
              <w:t>Web Technologies</w:t>
            </w:r>
          </w:p>
        </w:tc>
        <w:tc>
          <w:tcPr>
            <w:tcW w:w="7856" w:type="dxa"/>
            <w:vAlign w:val="center"/>
          </w:tcPr>
          <w:p w:rsidR="00AF6ED8" w:rsidRPr="00CF489F" w:rsidRDefault="00AF6ED8" w:rsidP="00AF6ED8">
            <w:pPr>
              <w:ind w:right="72"/>
              <w:jc w:val="both"/>
              <w:rPr>
                <w:rFonts w:ascii="Palatino Linotype" w:hAnsi="Palatino Linotype" w:cs="Arial"/>
                <w:sz w:val="20"/>
                <w:szCs w:val="20"/>
              </w:rPr>
            </w:pPr>
            <w:r>
              <w:rPr>
                <w:rFonts w:ascii="Palatino Linotype" w:hAnsi="Palatino Linotype" w:cs="Arial"/>
                <w:sz w:val="20"/>
                <w:szCs w:val="20"/>
              </w:rPr>
              <w:t xml:space="preserve">HTML, DHTML, </w:t>
            </w:r>
            <w:r w:rsidRPr="00CF489F">
              <w:rPr>
                <w:rFonts w:ascii="Palatino Linotype" w:hAnsi="Palatino Linotype" w:cs="Arial"/>
                <w:sz w:val="20"/>
                <w:szCs w:val="20"/>
              </w:rPr>
              <w:t>JavaScript, Ajax</w:t>
            </w:r>
            <w:r>
              <w:rPr>
                <w:rFonts w:ascii="Palatino Linotype" w:hAnsi="Palatino Linotype" w:cs="Arial"/>
                <w:sz w:val="20"/>
                <w:szCs w:val="20"/>
              </w:rPr>
              <w:t>, JQuery</w:t>
            </w:r>
          </w:p>
        </w:tc>
      </w:tr>
      <w:tr w:rsidR="00AF6ED8" w:rsidRPr="00CF489F" w:rsidTr="00AF6ED8">
        <w:trPr>
          <w:trHeight w:val="56"/>
        </w:trPr>
        <w:tc>
          <w:tcPr>
            <w:tcW w:w="2809" w:type="dxa"/>
            <w:vAlign w:val="center"/>
          </w:tcPr>
          <w:p w:rsidR="00AF6ED8" w:rsidRPr="00CF489F" w:rsidRDefault="00AF6ED8" w:rsidP="00AF6ED8">
            <w:pPr>
              <w:ind w:right="72"/>
              <w:jc w:val="both"/>
              <w:rPr>
                <w:rFonts w:ascii="Palatino Linotype" w:hAnsi="Palatino Linotype" w:cs="Arial"/>
                <w:b/>
                <w:bCs/>
                <w:sz w:val="20"/>
                <w:szCs w:val="20"/>
              </w:rPr>
            </w:pPr>
            <w:r w:rsidRPr="00CF489F">
              <w:rPr>
                <w:rFonts w:ascii="Palatino Linotype" w:hAnsi="Palatino Linotype" w:cs="Arial"/>
                <w:b/>
                <w:bCs/>
                <w:sz w:val="20"/>
                <w:szCs w:val="20"/>
              </w:rPr>
              <w:t>Middleware</w:t>
            </w:r>
          </w:p>
        </w:tc>
        <w:tc>
          <w:tcPr>
            <w:tcW w:w="7856" w:type="dxa"/>
            <w:vAlign w:val="center"/>
          </w:tcPr>
          <w:p w:rsidR="00AF6ED8" w:rsidRPr="00CF489F" w:rsidRDefault="00AF6ED8" w:rsidP="00AF6ED8">
            <w:pPr>
              <w:ind w:right="72"/>
              <w:jc w:val="both"/>
              <w:rPr>
                <w:rFonts w:ascii="Palatino Linotype" w:hAnsi="Palatino Linotype" w:cs="Arial"/>
                <w:sz w:val="20"/>
                <w:szCs w:val="20"/>
              </w:rPr>
            </w:pPr>
            <w:r w:rsidRPr="00CF489F">
              <w:rPr>
                <w:rFonts w:ascii="Palatino Linotype" w:hAnsi="Palatino Linotype" w:cs="Arial"/>
                <w:sz w:val="20"/>
                <w:szCs w:val="20"/>
              </w:rPr>
              <w:t>IIS 6.0/5.0</w:t>
            </w:r>
            <w:r>
              <w:rPr>
                <w:rFonts w:ascii="Palatino Linotype" w:hAnsi="Palatino Linotype" w:cs="Arial"/>
                <w:sz w:val="20"/>
                <w:szCs w:val="20"/>
              </w:rPr>
              <w:t>.</w:t>
            </w:r>
          </w:p>
        </w:tc>
      </w:tr>
      <w:tr w:rsidR="00AF6ED8" w:rsidRPr="00CF489F" w:rsidTr="00AF6ED8">
        <w:trPr>
          <w:trHeight w:val="39"/>
        </w:trPr>
        <w:tc>
          <w:tcPr>
            <w:tcW w:w="2809" w:type="dxa"/>
            <w:vAlign w:val="center"/>
          </w:tcPr>
          <w:p w:rsidR="00AF6ED8" w:rsidRPr="00CF489F" w:rsidRDefault="00AF6ED8" w:rsidP="00AF6ED8">
            <w:pPr>
              <w:ind w:right="72"/>
              <w:jc w:val="both"/>
              <w:rPr>
                <w:rFonts w:ascii="Palatino Linotype" w:hAnsi="Palatino Linotype" w:cs="Arial"/>
                <w:b/>
                <w:bCs/>
                <w:sz w:val="20"/>
                <w:szCs w:val="20"/>
              </w:rPr>
            </w:pPr>
            <w:r w:rsidRPr="00CF489F">
              <w:rPr>
                <w:rFonts w:ascii="Palatino Linotype" w:hAnsi="Palatino Linotype" w:cs="Arial"/>
                <w:b/>
                <w:bCs/>
                <w:sz w:val="20"/>
                <w:szCs w:val="20"/>
              </w:rPr>
              <w:t>IDE and Source Control</w:t>
            </w:r>
          </w:p>
        </w:tc>
        <w:tc>
          <w:tcPr>
            <w:tcW w:w="7856" w:type="dxa"/>
            <w:vAlign w:val="center"/>
          </w:tcPr>
          <w:p w:rsidR="00AF6ED8" w:rsidRPr="00CF489F" w:rsidRDefault="00AF6ED8" w:rsidP="00AF6ED8">
            <w:pPr>
              <w:ind w:right="72"/>
              <w:jc w:val="both"/>
              <w:rPr>
                <w:rFonts w:ascii="Palatino Linotype" w:hAnsi="Palatino Linotype" w:cs="Arial"/>
                <w:sz w:val="20"/>
                <w:szCs w:val="20"/>
              </w:rPr>
            </w:pPr>
            <w:r>
              <w:rPr>
                <w:rFonts w:ascii="Palatino Linotype" w:hAnsi="Palatino Linotype" w:cs="Arial"/>
                <w:sz w:val="20"/>
                <w:szCs w:val="20"/>
              </w:rPr>
              <w:t xml:space="preserve">Visual Studio.Net </w:t>
            </w:r>
            <w:r w:rsidRPr="00CF489F">
              <w:rPr>
                <w:rFonts w:ascii="Palatino Linotype" w:hAnsi="Palatino Linotype" w:cs="Arial"/>
                <w:sz w:val="20"/>
                <w:szCs w:val="20"/>
              </w:rPr>
              <w:t>2008</w:t>
            </w:r>
            <w:r>
              <w:rPr>
                <w:rFonts w:ascii="Palatino Linotype" w:hAnsi="Palatino Linotype" w:cs="Arial"/>
                <w:sz w:val="20"/>
                <w:szCs w:val="20"/>
              </w:rPr>
              <w:t>/2010</w:t>
            </w:r>
            <w:r w:rsidR="00E24907">
              <w:rPr>
                <w:rFonts w:ascii="Palatino Linotype" w:hAnsi="Palatino Linotype" w:cs="Arial"/>
                <w:sz w:val="20"/>
                <w:szCs w:val="20"/>
              </w:rPr>
              <w:t>/2012</w:t>
            </w:r>
            <w:r>
              <w:rPr>
                <w:rFonts w:ascii="Palatino Linotype" w:hAnsi="Palatino Linotype" w:cs="Arial"/>
                <w:sz w:val="20"/>
                <w:szCs w:val="20"/>
              </w:rPr>
              <w:t>.</w:t>
            </w:r>
          </w:p>
        </w:tc>
      </w:tr>
      <w:tr w:rsidR="00AF6ED8" w:rsidRPr="00CF489F" w:rsidTr="0060226C">
        <w:trPr>
          <w:trHeight w:val="80"/>
        </w:trPr>
        <w:tc>
          <w:tcPr>
            <w:tcW w:w="2809" w:type="dxa"/>
            <w:vAlign w:val="center"/>
          </w:tcPr>
          <w:p w:rsidR="00AF6ED8" w:rsidRPr="00CF489F" w:rsidRDefault="00AF6ED8" w:rsidP="00AF6ED8">
            <w:pPr>
              <w:ind w:right="72"/>
              <w:jc w:val="both"/>
              <w:rPr>
                <w:rFonts w:ascii="Palatino Linotype" w:hAnsi="Palatino Linotype" w:cs="Arial"/>
                <w:b/>
                <w:bCs/>
                <w:sz w:val="20"/>
                <w:szCs w:val="20"/>
              </w:rPr>
            </w:pPr>
            <w:r w:rsidRPr="00CF489F">
              <w:rPr>
                <w:rFonts w:ascii="Palatino Linotype" w:hAnsi="Palatino Linotype" w:cs="Arial"/>
                <w:b/>
                <w:bCs/>
                <w:sz w:val="20"/>
                <w:szCs w:val="20"/>
              </w:rPr>
              <w:t>Operating Systems</w:t>
            </w:r>
          </w:p>
        </w:tc>
        <w:tc>
          <w:tcPr>
            <w:tcW w:w="7856" w:type="dxa"/>
            <w:vAlign w:val="center"/>
          </w:tcPr>
          <w:p w:rsidR="00AF6ED8" w:rsidRPr="00CF489F" w:rsidRDefault="00AF6ED8" w:rsidP="00AF6ED8">
            <w:pPr>
              <w:ind w:right="72"/>
              <w:jc w:val="both"/>
              <w:rPr>
                <w:rFonts w:ascii="Palatino Linotype" w:hAnsi="Palatino Linotype" w:cs="Arial"/>
                <w:sz w:val="20"/>
                <w:szCs w:val="20"/>
              </w:rPr>
            </w:pPr>
            <w:r w:rsidRPr="00CF489F">
              <w:rPr>
                <w:rFonts w:ascii="Palatino Linotype" w:hAnsi="Palatino Linotype" w:cs="Arial"/>
                <w:sz w:val="20"/>
                <w:szCs w:val="20"/>
              </w:rPr>
              <w:t xml:space="preserve"> Windows XP</w:t>
            </w:r>
            <w:r>
              <w:rPr>
                <w:rFonts w:ascii="Palatino Linotype" w:hAnsi="Palatino Linotype" w:cs="Arial"/>
                <w:sz w:val="20"/>
                <w:szCs w:val="20"/>
              </w:rPr>
              <w:t>, Window 7.</w:t>
            </w:r>
          </w:p>
        </w:tc>
      </w:tr>
      <w:tr w:rsidR="00AF6ED8" w:rsidRPr="00CF489F" w:rsidTr="00AF6ED8">
        <w:trPr>
          <w:trHeight w:val="46"/>
        </w:trPr>
        <w:tc>
          <w:tcPr>
            <w:tcW w:w="2809" w:type="dxa"/>
            <w:vAlign w:val="center"/>
          </w:tcPr>
          <w:p w:rsidR="00AF6ED8" w:rsidRDefault="00AF6ED8" w:rsidP="00AF6ED8">
            <w:pPr>
              <w:ind w:right="72"/>
              <w:jc w:val="both"/>
              <w:rPr>
                <w:rFonts w:ascii="Palatino Linotype" w:hAnsi="Palatino Linotype" w:cs="Arial"/>
                <w:b/>
                <w:bCs/>
                <w:sz w:val="20"/>
                <w:szCs w:val="20"/>
              </w:rPr>
            </w:pPr>
          </w:p>
          <w:p w:rsidR="00AF6ED8" w:rsidRDefault="00AF6ED8" w:rsidP="00AF6ED8">
            <w:pPr>
              <w:ind w:right="72"/>
              <w:jc w:val="both"/>
              <w:rPr>
                <w:rFonts w:ascii="Palatino Linotype" w:hAnsi="Palatino Linotype" w:cs="Arial"/>
                <w:b/>
                <w:bCs/>
                <w:sz w:val="20"/>
                <w:szCs w:val="20"/>
              </w:rPr>
            </w:pPr>
          </w:p>
          <w:p w:rsidR="00AF6ED8" w:rsidRDefault="00AF6ED8" w:rsidP="00AF6ED8">
            <w:pPr>
              <w:ind w:right="72"/>
              <w:jc w:val="both"/>
              <w:rPr>
                <w:rFonts w:ascii="Palatino Linotype" w:hAnsi="Palatino Linotype" w:cs="Arial"/>
                <w:b/>
                <w:bCs/>
                <w:sz w:val="20"/>
                <w:szCs w:val="20"/>
              </w:rPr>
            </w:pPr>
          </w:p>
          <w:p w:rsidR="00AF6ED8" w:rsidRPr="00CF489F" w:rsidRDefault="00AF6ED8" w:rsidP="00AF6ED8">
            <w:pPr>
              <w:ind w:right="72"/>
              <w:jc w:val="both"/>
              <w:rPr>
                <w:rFonts w:ascii="Palatino Linotype" w:hAnsi="Palatino Linotype" w:cs="Arial"/>
                <w:b/>
                <w:bCs/>
                <w:sz w:val="20"/>
                <w:szCs w:val="20"/>
              </w:rPr>
            </w:pPr>
          </w:p>
        </w:tc>
        <w:tc>
          <w:tcPr>
            <w:tcW w:w="7856" w:type="dxa"/>
            <w:vAlign w:val="center"/>
          </w:tcPr>
          <w:p w:rsidR="00AF6ED8" w:rsidRPr="00CF489F" w:rsidRDefault="00AF6ED8" w:rsidP="00AF6ED8">
            <w:pPr>
              <w:pStyle w:val="NormalWeb"/>
              <w:spacing w:before="0" w:after="0"/>
              <w:rPr>
                <w:rFonts w:ascii="Palatino Linotype" w:hAnsi="Palatino Linotype" w:cs="Verdana"/>
                <w:color w:val="000000"/>
                <w:sz w:val="20"/>
                <w:szCs w:val="20"/>
              </w:rPr>
            </w:pPr>
          </w:p>
        </w:tc>
      </w:tr>
      <w:tr w:rsidR="00AF6ED8" w:rsidRPr="00CF489F" w:rsidTr="00AF6ED8">
        <w:trPr>
          <w:trHeight w:val="46"/>
        </w:trPr>
        <w:tc>
          <w:tcPr>
            <w:tcW w:w="2809" w:type="dxa"/>
            <w:vAlign w:val="center"/>
          </w:tcPr>
          <w:p w:rsidR="00AF6ED8" w:rsidRPr="00CF489F" w:rsidRDefault="00AF6ED8" w:rsidP="00AF6ED8">
            <w:pPr>
              <w:ind w:right="72"/>
              <w:jc w:val="both"/>
              <w:rPr>
                <w:rFonts w:ascii="Palatino Linotype" w:hAnsi="Palatino Linotype" w:cs="Arial"/>
                <w:b/>
                <w:bCs/>
                <w:sz w:val="20"/>
                <w:szCs w:val="20"/>
              </w:rPr>
            </w:pPr>
          </w:p>
        </w:tc>
        <w:tc>
          <w:tcPr>
            <w:tcW w:w="7856" w:type="dxa"/>
            <w:vAlign w:val="center"/>
          </w:tcPr>
          <w:p w:rsidR="00AF6ED8" w:rsidRPr="00F76940" w:rsidRDefault="00AF6ED8" w:rsidP="00AF6ED8">
            <w:pPr>
              <w:jc w:val="both"/>
            </w:pPr>
          </w:p>
        </w:tc>
      </w:tr>
      <w:tr w:rsidR="00AF6ED8" w:rsidRPr="00CF489F" w:rsidTr="00AF6ED8">
        <w:trPr>
          <w:trHeight w:val="672"/>
        </w:trPr>
        <w:tc>
          <w:tcPr>
            <w:tcW w:w="2809" w:type="dxa"/>
            <w:vAlign w:val="center"/>
          </w:tcPr>
          <w:p w:rsidR="00AF6ED8" w:rsidRPr="009C5FB7" w:rsidRDefault="00AF6ED8" w:rsidP="00AF6ED8">
            <w:pPr>
              <w:ind w:right="72"/>
              <w:rPr>
                <w:rFonts w:ascii="Palatino Linotype" w:hAnsi="Palatino Linotype" w:cs="Arial"/>
                <w:bCs/>
                <w:sz w:val="20"/>
                <w:szCs w:val="20"/>
              </w:rPr>
            </w:pPr>
          </w:p>
        </w:tc>
        <w:tc>
          <w:tcPr>
            <w:tcW w:w="7856" w:type="dxa"/>
            <w:vAlign w:val="center"/>
          </w:tcPr>
          <w:p w:rsidR="00AF6ED8" w:rsidRPr="00CF489F" w:rsidRDefault="00AF6ED8" w:rsidP="00AF6ED8">
            <w:pPr>
              <w:ind w:right="72"/>
              <w:jc w:val="both"/>
              <w:rPr>
                <w:rFonts w:ascii="Palatino Linotype" w:hAnsi="Palatino Linotype" w:cs="Arial"/>
                <w:sz w:val="20"/>
                <w:szCs w:val="20"/>
              </w:rPr>
            </w:pPr>
          </w:p>
        </w:tc>
      </w:tr>
    </w:tbl>
    <w:p w:rsidR="00EB4723" w:rsidRPr="0020594F" w:rsidRDefault="00EB4723" w:rsidP="008D2A26">
      <w:pPr>
        <w:jc w:val="both"/>
        <w:rPr>
          <w:rFonts w:ascii="Palatino Linotype" w:hAnsi="Palatino Linotype" w:cs="Arial"/>
          <w:sz w:val="20"/>
          <w:szCs w:val="20"/>
        </w:rPr>
      </w:pPr>
    </w:p>
    <w:p w:rsidR="00BF7C1C" w:rsidRDefault="00BF7C1C" w:rsidP="00FC4F26">
      <w:pPr>
        <w:rPr>
          <w:rFonts w:ascii="Palatino Linotype" w:hAnsi="Palatino Linotype"/>
          <w:b/>
          <w:sz w:val="20"/>
          <w:szCs w:val="20"/>
          <w:u w:val="single"/>
        </w:rPr>
      </w:pPr>
    </w:p>
    <w:tbl>
      <w:tblPr>
        <w:tblpPr w:leftFromText="180" w:rightFromText="180" w:vertAnchor="text" w:horzAnchor="margin" w:tblpY="39"/>
        <w:tblW w:w="10815" w:type="dxa"/>
        <w:shd w:val="clear" w:color="auto" w:fill="CCCCCC"/>
        <w:tblLook w:val="01E0" w:firstRow="1" w:lastRow="1" w:firstColumn="1" w:lastColumn="1" w:noHBand="0" w:noVBand="0"/>
      </w:tblPr>
      <w:tblGrid>
        <w:gridCol w:w="10815"/>
      </w:tblGrid>
      <w:tr w:rsidR="009B2109" w:rsidRPr="00F764AF" w:rsidTr="003405EC">
        <w:trPr>
          <w:trHeight w:val="260"/>
        </w:trPr>
        <w:tc>
          <w:tcPr>
            <w:tcW w:w="10815" w:type="dxa"/>
            <w:shd w:val="clear" w:color="auto" w:fill="CCCCCC"/>
          </w:tcPr>
          <w:p w:rsidR="009B2109" w:rsidRPr="00F764AF" w:rsidRDefault="009B2109" w:rsidP="003405EC">
            <w:pPr>
              <w:ind w:left="72"/>
              <w:jc w:val="center"/>
              <w:rPr>
                <w:rFonts w:ascii="Palatino Linotype" w:hAnsi="Palatino Linotype"/>
                <w:b/>
                <w:bCs/>
                <w:sz w:val="20"/>
                <w:szCs w:val="20"/>
              </w:rPr>
            </w:pPr>
            <w:r w:rsidRPr="00F764AF">
              <w:rPr>
                <w:rFonts w:ascii="Palatino Linotype" w:hAnsi="Palatino Linotype" w:cs="Arial"/>
                <w:b/>
                <w:bCs/>
                <w:sz w:val="20"/>
                <w:szCs w:val="20"/>
              </w:rPr>
              <w:t>PRO</w:t>
            </w:r>
            <w:r>
              <w:rPr>
                <w:rFonts w:ascii="Palatino Linotype" w:hAnsi="Palatino Linotype" w:cs="Arial"/>
                <w:b/>
                <w:bCs/>
                <w:sz w:val="20"/>
                <w:szCs w:val="20"/>
              </w:rPr>
              <w:t>JECT PROFILE</w:t>
            </w:r>
          </w:p>
        </w:tc>
      </w:tr>
    </w:tbl>
    <w:p w:rsidR="009C5FB7" w:rsidRDefault="009C5FB7" w:rsidP="00890DE7">
      <w:pPr>
        <w:rPr>
          <w:rFonts w:ascii="Palatino Linotype" w:hAnsi="Palatino Linotype" w:cs="Arial"/>
          <w:b/>
          <w:sz w:val="20"/>
          <w:szCs w:val="20"/>
          <w:u w:val="single"/>
        </w:rPr>
      </w:pPr>
    </w:p>
    <w:p w:rsidR="009C5FB7" w:rsidRDefault="009C5FB7" w:rsidP="00890DE7">
      <w:pPr>
        <w:rPr>
          <w:rFonts w:ascii="Palatino Linotype" w:hAnsi="Palatino Linotype" w:cs="Arial"/>
          <w:b/>
          <w:sz w:val="20"/>
          <w:szCs w:val="20"/>
          <w:u w:val="single"/>
        </w:rPr>
      </w:pPr>
    </w:p>
    <w:p w:rsidR="000E13A1" w:rsidRPr="000E13A1" w:rsidRDefault="000E13A1" w:rsidP="009C5FB7">
      <w:pPr>
        <w:spacing w:line="360" w:lineRule="auto"/>
        <w:rPr>
          <w:rStyle w:val="normal0020002b0020arial0020char002cbold0020char002cjustified0020char002cleft003a002000200002e1900220020charchar"/>
          <w:rFonts w:ascii="Palatino Linotype" w:hAnsi="Palatino Linotype" w:cs="Arial"/>
          <w:b/>
          <w:sz w:val="20"/>
          <w:szCs w:val="20"/>
          <w:u w:val="single"/>
        </w:rPr>
      </w:pPr>
      <w:r w:rsidRPr="000E13A1">
        <w:rPr>
          <w:rFonts w:ascii="Palatino Linotype" w:hAnsi="Palatino Linotype" w:cs="Arial"/>
          <w:b/>
          <w:sz w:val="20"/>
          <w:szCs w:val="20"/>
          <w:u w:val="single"/>
        </w:rPr>
        <w:t>Project</w:t>
      </w:r>
      <w:r w:rsidR="009C5FB7">
        <w:rPr>
          <w:rFonts w:ascii="Palatino Linotype" w:hAnsi="Palatino Linotype" w:cs="Arial"/>
          <w:b/>
          <w:sz w:val="20"/>
          <w:szCs w:val="20"/>
          <w:u w:val="single"/>
        </w:rPr>
        <w:t xml:space="preserve"> Profile</w:t>
      </w:r>
      <w:r w:rsidR="00246BBA">
        <w:rPr>
          <w:rFonts w:ascii="Palatino Linotype" w:hAnsi="Palatino Linotype" w:cs="Arial"/>
          <w:b/>
          <w:sz w:val="20"/>
          <w:szCs w:val="20"/>
          <w:u w:val="single"/>
        </w:rPr>
        <w:t>1</w:t>
      </w:r>
    </w:p>
    <w:p w:rsidR="000E13A1" w:rsidRPr="00EB4723" w:rsidRDefault="000E13A1" w:rsidP="009C5FB7">
      <w:pPr>
        <w:pStyle w:val="NoSpacing"/>
        <w:spacing w:line="360" w:lineRule="auto"/>
        <w:jc w:val="both"/>
        <w:rPr>
          <w:rFonts w:ascii="Palatino Linotype" w:hAnsi="Palatino Linotype"/>
        </w:rPr>
      </w:pPr>
      <w:r w:rsidRPr="009C5FB7">
        <w:rPr>
          <w:rFonts w:ascii="Palatino Linotype" w:hAnsi="Palatino Linotype"/>
          <w:b/>
        </w:rPr>
        <w:t>Client</w:t>
      </w:r>
      <w:r w:rsidRPr="00EB4723">
        <w:rPr>
          <w:rFonts w:ascii="Palatino Linotype" w:hAnsi="Palatino Linotype"/>
        </w:rPr>
        <w:tab/>
      </w:r>
      <w:r w:rsidRPr="00EB4723">
        <w:rPr>
          <w:rFonts w:ascii="Palatino Linotype" w:hAnsi="Palatino Linotype"/>
        </w:rPr>
        <w:tab/>
      </w:r>
      <w:proofErr w:type="gramStart"/>
      <w:r w:rsidRPr="00EB4723">
        <w:rPr>
          <w:rFonts w:ascii="Palatino Linotype" w:hAnsi="Palatino Linotype"/>
        </w:rPr>
        <w:t>:</w:t>
      </w:r>
      <w:proofErr w:type="spellStart"/>
      <w:r>
        <w:rPr>
          <w:rFonts w:ascii="Palatino Linotype" w:hAnsi="Palatino Linotype"/>
          <w:b/>
        </w:rPr>
        <w:t>Nrupathunga</w:t>
      </w:r>
      <w:proofErr w:type="spellEnd"/>
      <w:proofErr w:type="gramEnd"/>
      <w:r>
        <w:rPr>
          <w:rFonts w:ascii="Palatino Linotype" w:hAnsi="Palatino Linotype"/>
          <w:b/>
        </w:rPr>
        <w:t xml:space="preserve"> Institutions.</w:t>
      </w:r>
    </w:p>
    <w:p w:rsidR="000E13A1" w:rsidRPr="00EB4723" w:rsidRDefault="000E13A1" w:rsidP="009C5FB7">
      <w:pPr>
        <w:pStyle w:val="NoSpacing"/>
        <w:spacing w:line="360" w:lineRule="auto"/>
        <w:jc w:val="both"/>
        <w:rPr>
          <w:rFonts w:ascii="Palatino Linotype" w:hAnsi="Palatino Linotype"/>
        </w:rPr>
      </w:pPr>
      <w:r w:rsidRPr="009C5FB7">
        <w:rPr>
          <w:rFonts w:ascii="Palatino Linotype" w:hAnsi="Palatino Linotype"/>
          <w:b/>
        </w:rPr>
        <w:t>Role</w:t>
      </w:r>
      <w:r w:rsidRPr="009C5FB7">
        <w:rPr>
          <w:rFonts w:ascii="Palatino Linotype" w:hAnsi="Palatino Linotype"/>
          <w:b/>
        </w:rPr>
        <w:tab/>
      </w:r>
      <w:r w:rsidRPr="00EB4723">
        <w:rPr>
          <w:rFonts w:ascii="Palatino Linotype" w:hAnsi="Palatino Linotype"/>
        </w:rPr>
        <w:tab/>
        <w:t xml:space="preserve">: </w:t>
      </w:r>
      <w:r>
        <w:rPr>
          <w:rFonts w:ascii="Palatino Linotype" w:hAnsi="Palatino Linotype"/>
        </w:rPr>
        <w:t>Jr. Software Programmer</w:t>
      </w:r>
    </w:p>
    <w:p w:rsidR="000E13A1" w:rsidRPr="00EB4723" w:rsidRDefault="000E13A1" w:rsidP="009C5FB7">
      <w:pPr>
        <w:pStyle w:val="NoSpacing"/>
        <w:spacing w:line="360" w:lineRule="auto"/>
        <w:jc w:val="both"/>
        <w:rPr>
          <w:rFonts w:ascii="Palatino Linotype" w:hAnsi="Palatino Linotype"/>
        </w:rPr>
      </w:pPr>
      <w:r w:rsidRPr="009C5FB7">
        <w:rPr>
          <w:rFonts w:ascii="Palatino Linotype" w:hAnsi="Palatino Linotype"/>
          <w:b/>
        </w:rPr>
        <w:t>Duration</w:t>
      </w:r>
      <w:r w:rsidRPr="00EB4723">
        <w:rPr>
          <w:rFonts w:ascii="Palatino Linotype" w:hAnsi="Palatino Linotype"/>
        </w:rPr>
        <w:tab/>
        <w:t>:</w:t>
      </w:r>
      <w:r w:rsidR="00AF6ED8">
        <w:rPr>
          <w:rFonts w:ascii="Palatino Linotype" w:hAnsi="Palatino Linotype"/>
        </w:rPr>
        <w:t xml:space="preserve"> November</w:t>
      </w:r>
      <w:r>
        <w:rPr>
          <w:rFonts w:ascii="Palatino Linotype" w:hAnsi="Palatino Linotype"/>
        </w:rPr>
        <w:t xml:space="preserve">, 2013 to </w:t>
      </w:r>
      <w:r w:rsidR="00B75AA1">
        <w:rPr>
          <w:rFonts w:ascii="Palatino Linotype" w:hAnsi="Palatino Linotype"/>
        </w:rPr>
        <w:t>January</w:t>
      </w:r>
      <w:proofErr w:type="gramStart"/>
      <w:r w:rsidR="00246BBA">
        <w:rPr>
          <w:rFonts w:ascii="Palatino Linotype" w:hAnsi="Palatino Linotype"/>
        </w:rPr>
        <w:t>,2014</w:t>
      </w:r>
      <w:proofErr w:type="gramEnd"/>
      <w:r>
        <w:rPr>
          <w:rFonts w:ascii="Palatino Linotype" w:hAnsi="Palatino Linotype"/>
        </w:rPr>
        <w:t>.</w:t>
      </w:r>
    </w:p>
    <w:p w:rsidR="000E13A1" w:rsidRPr="00EB4723" w:rsidRDefault="000E13A1" w:rsidP="009C5FB7">
      <w:pPr>
        <w:pStyle w:val="NoSpacing"/>
        <w:spacing w:line="360" w:lineRule="auto"/>
        <w:jc w:val="both"/>
        <w:rPr>
          <w:rFonts w:ascii="Palatino Linotype" w:hAnsi="Palatino Linotype"/>
        </w:rPr>
      </w:pPr>
      <w:r w:rsidRPr="009C5FB7">
        <w:rPr>
          <w:rFonts w:ascii="Palatino Linotype" w:hAnsi="Palatino Linotype"/>
          <w:b/>
        </w:rPr>
        <w:t>Environment</w:t>
      </w:r>
      <w:r w:rsidRPr="00EB4723">
        <w:rPr>
          <w:rFonts w:ascii="Palatino Linotype" w:hAnsi="Palatino Linotype"/>
        </w:rPr>
        <w:tab/>
      </w:r>
      <w:proofErr w:type="gramStart"/>
      <w:r w:rsidRPr="00EB4723">
        <w:rPr>
          <w:rFonts w:ascii="Palatino Linotype" w:hAnsi="Palatino Linotype"/>
        </w:rPr>
        <w:t>:</w:t>
      </w:r>
      <w:r>
        <w:rPr>
          <w:rFonts w:ascii="Palatino Linotype" w:hAnsi="Palatino Linotype" w:cs="Arial"/>
          <w:bCs/>
          <w:color w:val="222222"/>
        </w:rPr>
        <w:t>C</w:t>
      </w:r>
      <w:proofErr w:type="gramEnd"/>
      <w:r>
        <w:rPr>
          <w:rFonts w:ascii="Palatino Linotype" w:hAnsi="Palatino Linotype" w:cs="Arial"/>
          <w:bCs/>
          <w:color w:val="222222"/>
        </w:rPr>
        <w:t>#</w:t>
      </w:r>
      <w:r>
        <w:rPr>
          <w:rFonts w:ascii="Palatino Linotype" w:hAnsi="Palatino Linotype" w:cs="Verdana"/>
          <w:color w:val="000000"/>
        </w:rPr>
        <w:t xml:space="preserve">, ASP.Net, Dot net Framework 4.0, MS SQL, Visual Studio 2008, </w:t>
      </w:r>
      <w:r w:rsidR="00BF302D">
        <w:rPr>
          <w:rFonts w:ascii="Palatino Linotype" w:hAnsi="Palatino Linotype" w:cs="Verdana"/>
          <w:color w:val="000000"/>
        </w:rPr>
        <w:t>and Windows</w:t>
      </w:r>
      <w:r>
        <w:rPr>
          <w:rFonts w:ascii="Palatino Linotype" w:hAnsi="Palatino Linotype" w:cs="Verdana"/>
          <w:color w:val="000000"/>
        </w:rPr>
        <w:t xml:space="preserve"> 7.</w:t>
      </w:r>
    </w:p>
    <w:p w:rsidR="000E13A1" w:rsidRPr="001E08A6" w:rsidRDefault="009C5FB7" w:rsidP="000E13A1">
      <w:pPr>
        <w:rPr>
          <w:rFonts w:ascii="Palatino Linotype" w:hAnsi="Palatino Linotype" w:cs="Arial"/>
          <w:b/>
          <w:sz w:val="20"/>
          <w:szCs w:val="20"/>
        </w:rPr>
      </w:pPr>
      <w:r>
        <w:rPr>
          <w:rFonts w:ascii="Palatino Linotype" w:hAnsi="Palatino Linotype" w:cs="Arial"/>
          <w:b/>
          <w:sz w:val="20"/>
          <w:szCs w:val="20"/>
        </w:rPr>
        <w:t>Description:</w:t>
      </w:r>
    </w:p>
    <w:p w:rsidR="00B75AA1" w:rsidRDefault="00B75AA1" w:rsidP="00A63814">
      <w:pPr>
        <w:ind w:firstLine="720"/>
        <w:rPr>
          <w:rFonts w:ascii="Palatino Linotype" w:hAnsi="Palatino Linotype" w:cs="Arial"/>
          <w:sz w:val="20"/>
          <w:szCs w:val="20"/>
        </w:rPr>
      </w:pPr>
      <w:r w:rsidRPr="00B75AA1">
        <w:rPr>
          <w:rFonts w:ascii="Palatino Linotype" w:hAnsi="Palatino Linotype" w:cs="Arial"/>
          <w:sz w:val="20"/>
          <w:szCs w:val="20"/>
        </w:rPr>
        <w:t xml:space="preserve">This project is aimed at developing a repository for the alumni of the college, which is of importance to a college. </w:t>
      </w:r>
      <w:r w:rsidR="006C59F3">
        <w:rPr>
          <w:rFonts w:ascii="Palatino Linotype" w:hAnsi="Palatino Linotype" w:cs="Arial"/>
          <w:sz w:val="20"/>
          <w:szCs w:val="20"/>
        </w:rPr>
        <w:t xml:space="preserve">It </w:t>
      </w:r>
      <w:r w:rsidRPr="00B75AA1">
        <w:rPr>
          <w:rFonts w:ascii="Palatino Linotype" w:hAnsi="Palatino Linotype" w:cs="Arial"/>
          <w:sz w:val="20"/>
          <w:szCs w:val="20"/>
        </w:rPr>
        <w:t>is an Internet based application that can be accessed throughout the World. Anyone can access the Search Engine to know about any Alumni of that college but can’t able to add. Alumni can only update the database when they are in the college.</w:t>
      </w:r>
    </w:p>
    <w:p w:rsidR="00B75AA1" w:rsidRDefault="00B75AA1" w:rsidP="009C5FB7">
      <w:pPr>
        <w:rPr>
          <w:rFonts w:ascii="Palatino Linotype" w:hAnsi="Palatino Linotype" w:cs="Arial"/>
          <w:b/>
          <w:sz w:val="20"/>
          <w:szCs w:val="20"/>
        </w:rPr>
      </w:pPr>
      <w:r>
        <w:rPr>
          <w:rFonts w:ascii="Palatino Linotype" w:hAnsi="Palatino Linotype" w:cs="Arial"/>
          <w:sz w:val="20"/>
          <w:szCs w:val="20"/>
        </w:rPr>
        <w:tab/>
      </w:r>
      <w:r w:rsidRPr="00B75AA1">
        <w:rPr>
          <w:rFonts w:ascii="Palatino Linotype" w:hAnsi="Palatino Linotype" w:cs="Arial"/>
          <w:sz w:val="20"/>
          <w:szCs w:val="20"/>
        </w:rPr>
        <w:t xml:space="preserve">The initial phase will be the creation of a simple system that will be used to capture data from current final year students before the end of term. The second phase of development will extend the functionality of the system to allow past alumni to register.  It is very tough to find and locate the old students of a particular institution and gather them using the college </w:t>
      </w:r>
      <w:proofErr w:type="spellStart"/>
      <w:r w:rsidRPr="00B75AA1">
        <w:rPr>
          <w:rFonts w:ascii="Palatino Linotype" w:hAnsi="Palatino Linotype" w:cs="Arial"/>
          <w:sz w:val="20"/>
          <w:szCs w:val="20"/>
        </w:rPr>
        <w:t>records.Searching</w:t>
      </w:r>
      <w:proofErr w:type="spellEnd"/>
      <w:r w:rsidRPr="00B75AA1">
        <w:rPr>
          <w:rFonts w:ascii="Palatino Linotype" w:hAnsi="Palatino Linotype" w:cs="Arial"/>
          <w:sz w:val="20"/>
          <w:szCs w:val="20"/>
        </w:rPr>
        <w:t xml:space="preserve"> for the particular batch students is a time taking process. To overcome all the drawbacks of the existing system we go for automate alumni software in which all the data of the members are updated automatically by the student itself. This modification will be updated only with proper validation of the student. The searching for a particular student is done very easily using this </w:t>
      </w:r>
      <w:proofErr w:type="spellStart"/>
      <w:r w:rsidRPr="00B75AA1">
        <w:rPr>
          <w:rFonts w:ascii="Palatino Linotype" w:hAnsi="Palatino Linotype" w:cs="Arial"/>
          <w:sz w:val="20"/>
          <w:szCs w:val="20"/>
        </w:rPr>
        <w:t>software.</w:t>
      </w:r>
      <w:r w:rsidR="00BF7C1C">
        <w:rPr>
          <w:rFonts w:ascii="Palatino Linotype" w:hAnsi="Palatino Linotype" w:cs="Arial"/>
          <w:sz w:val="20"/>
          <w:szCs w:val="20"/>
        </w:rPr>
        <w:t>Features</w:t>
      </w:r>
      <w:proofErr w:type="spellEnd"/>
      <w:r w:rsidR="00BF7C1C">
        <w:rPr>
          <w:rFonts w:ascii="Palatino Linotype" w:hAnsi="Palatino Linotype" w:cs="Arial"/>
          <w:sz w:val="20"/>
          <w:szCs w:val="20"/>
        </w:rPr>
        <w:t xml:space="preserve"> </w:t>
      </w:r>
      <w:proofErr w:type="spellStart"/>
      <w:r w:rsidR="00BF7C1C">
        <w:rPr>
          <w:rFonts w:ascii="Palatino Linotype" w:hAnsi="Palatino Linotype" w:cs="Arial"/>
          <w:sz w:val="20"/>
          <w:szCs w:val="20"/>
        </w:rPr>
        <w:t>like</w:t>
      </w:r>
      <w:r w:rsidR="00480D35">
        <w:rPr>
          <w:rFonts w:ascii="Palatino Linotype" w:hAnsi="Palatino Linotype" w:cs="Arial"/>
          <w:sz w:val="20"/>
          <w:szCs w:val="20"/>
        </w:rPr>
        <w:t>search</w:t>
      </w:r>
      <w:proofErr w:type="spellEnd"/>
      <w:r w:rsidR="00480D35">
        <w:rPr>
          <w:rFonts w:ascii="Palatino Linotype" w:hAnsi="Palatino Linotype" w:cs="Arial"/>
          <w:sz w:val="20"/>
          <w:szCs w:val="20"/>
        </w:rPr>
        <w:t xml:space="preserve"> profiles and </w:t>
      </w:r>
      <w:r>
        <w:rPr>
          <w:rFonts w:ascii="Palatino Linotype" w:hAnsi="Palatino Linotype" w:cs="Arial"/>
          <w:sz w:val="20"/>
          <w:szCs w:val="20"/>
        </w:rPr>
        <w:t xml:space="preserve">Photo gallery are provided for the events and news of </w:t>
      </w:r>
      <w:r w:rsidR="00BF7C1C">
        <w:rPr>
          <w:rFonts w:ascii="Palatino Linotype" w:hAnsi="Palatino Linotype" w:cs="Arial"/>
          <w:sz w:val="20"/>
          <w:szCs w:val="20"/>
        </w:rPr>
        <w:t>alumni.</w:t>
      </w:r>
    </w:p>
    <w:p w:rsidR="00B75AA1" w:rsidRDefault="00B75AA1" w:rsidP="000E13A1">
      <w:pPr>
        <w:rPr>
          <w:rFonts w:ascii="Palatino Linotype" w:hAnsi="Palatino Linotype" w:cs="Arial"/>
          <w:b/>
          <w:sz w:val="20"/>
          <w:szCs w:val="20"/>
        </w:rPr>
      </w:pPr>
    </w:p>
    <w:p w:rsidR="00B75AA1" w:rsidRPr="001E08A6" w:rsidRDefault="00B75AA1" w:rsidP="000E13A1">
      <w:pPr>
        <w:rPr>
          <w:rFonts w:ascii="Palatino Linotype" w:hAnsi="Palatino Linotype" w:cs="Arial"/>
          <w:b/>
          <w:sz w:val="20"/>
          <w:szCs w:val="20"/>
        </w:rPr>
      </w:pPr>
    </w:p>
    <w:p w:rsidR="000E13A1" w:rsidRPr="00F764AF" w:rsidRDefault="000E13A1" w:rsidP="000E13A1">
      <w:pPr>
        <w:tabs>
          <w:tab w:val="left" w:pos="6750"/>
        </w:tabs>
        <w:jc w:val="both"/>
        <w:rPr>
          <w:rFonts w:ascii="Palatino Linotype" w:hAnsi="Palatino Linotype" w:cs="Arial"/>
          <w:color w:val="222222"/>
          <w:sz w:val="20"/>
          <w:szCs w:val="20"/>
        </w:rPr>
      </w:pPr>
      <w:r w:rsidRPr="00F764AF">
        <w:rPr>
          <w:rFonts w:ascii="Palatino Linotype" w:hAnsi="Palatino Linotype" w:cs="Arial"/>
          <w:b/>
          <w:color w:val="222222"/>
          <w:sz w:val="20"/>
          <w:szCs w:val="20"/>
          <w:u w:val="single"/>
        </w:rPr>
        <w:t>Responsibilities:</w:t>
      </w:r>
    </w:p>
    <w:p w:rsidR="000E13A1" w:rsidRPr="00F764AF" w:rsidRDefault="000E13A1" w:rsidP="000E13A1">
      <w:pPr>
        <w:rPr>
          <w:rFonts w:ascii="Palatino Linotype" w:hAnsi="Palatino Linotype" w:cs="Arial"/>
          <w:color w:val="222222"/>
          <w:sz w:val="20"/>
          <w:szCs w:val="20"/>
        </w:rPr>
      </w:pPr>
    </w:p>
    <w:p w:rsidR="000E13A1" w:rsidRPr="0089561A" w:rsidRDefault="000E13A1" w:rsidP="009C5FB7">
      <w:pPr>
        <w:numPr>
          <w:ilvl w:val="0"/>
          <w:numId w:val="37"/>
        </w:numPr>
        <w:spacing w:line="360" w:lineRule="auto"/>
        <w:rPr>
          <w:rFonts w:ascii="Palatino Linotype" w:hAnsi="Palatino Linotype"/>
          <w:color w:val="000000"/>
          <w:sz w:val="20"/>
          <w:szCs w:val="20"/>
        </w:rPr>
      </w:pPr>
      <w:r w:rsidRPr="0089561A">
        <w:rPr>
          <w:rFonts w:ascii="Palatino Linotype" w:hAnsi="Palatino Linotype"/>
          <w:color w:val="000000"/>
          <w:sz w:val="20"/>
          <w:szCs w:val="20"/>
        </w:rPr>
        <w:t xml:space="preserve">Developed </w:t>
      </w:r>
      <w:r>
        <w:rPr>
          <w:rFonts w:ascii="Palatino Linotype" w:hAnsi="Palatino Linotype"/>
          <w:color w:val="000000"/>
          <w:sz w:val="20"/>
          <w:szCs w:val="20"/>
        </w:rPr>
        <w:t xml:space="preserve">various features such </w:t>
      </w:r>
      <w:r w:rsidR="00B75AA1">
        <w:rPr>
          <w:rFonts w:ascii="Palatino Linotype" w:hAnsi="Palatino Linotype"/>
          <w:color w:val="000000"/>
          <w:sz w:val="20"/>
          <w:szCs w:val="20"/>
        </w:rPr>
        <w:t>as Registration of alumni</w:t>
      </w:r>
      <w:r>
        <w:rPr>
          <w:rFonts w:ascii="Palatino Linotype" w:hAnsi="Palatino Linotype"/>
          <w:color w:val="000000"/>
          <w:sz w:val="20"/>
          <w:szCs w:val="20"/>
        </w:rPr>
        <w:t xml:space="preserve">, feedback </w:t>
      </w:r>
      <w:r w:rsidR="00B75AA1">
        <w:rPr>
          <w:rFonts w:ascii="Palatino Linotype" w:hAnsi="Palatino Linotype"/>
          <w:color w:val="000000"/>
          <w:sz w:val="20"/>
          <w:szCs w:val="20"/>
        </w:rPr>
        <w:t xml:space="preserve">form, Photo Albums for events and </w:t>
      </w:r>
      <w:proofErr w:type="spellStart"/>
      <w:r w:rsidR="00B75AA1">
        <w:rPr>
          <w:rFonts w:ascii="Palatino Linotype" w:hAnsi="Palatino Linotype"/>
          <w:color w:val="000000"/>
          <w:sz w:val="20"/>
          <w:szCs w:val="20"/>
        </w:rPr>
        <w:t>newsprofile</w:t>
      </w:r>
      <w:proofErr w:type="spellEnd"/>
      <w:r w:rsidR="00B75AA1">
        <w:rPr>
          <w:rFonts w:ascii="Palatino Linotype" w:hAnsi="Palatino Linotype"/>
          <w:color w:val="000000"/>
          <w:sz w:val="20"/>
          <w:szCs w:val="20"/>
        </w:rPr>
        <w:t xml:space="preserve"> management of alumni using C#</w:t>
      </w:r>
      <w:r w:rsidRPr="0089561A">
        <w:rPr>
          <w:rFonts w:ascii="Palatino Linotype" w:hAnsi="Palatino Linotype"/>
          <w:color w:val="000000"/>
          <w:sz w:val="20"/>
          <w:szCs w:val="20"/>
        </w:rPr>
        <w:t>.</w:t>
      </w:r>
    </w:p>
    <w:p w:rsidR="000E13A1" w:rsidRPr="0089561A" w:rsidRDefault="000E13A1" w:rsidP="009C5FB7">
      <w:pPr>
        <w:numPr>
          <w:ilvl w:val="0"/>
          <w:numId w:val="37"/>
        </w:numPr>
        <w:spacing w:line="360" w:lineRule="auto"/>
        <w:rPr>
          <w:rFonts w:ascii="Palatino Linotype" w:hAnsi="Palatino Linotype"/>
          <w:color w:val="000000"/>
          <w:sz w:val="20"/>
          <w:szCs w:val="20"/>
        </w:rPr>
      </w:pPr>
      <w:r>
        <w:rPr>
          <w:rFonts w:ascii="Palatino Linotype" w:hAnsi="Palatino Linotype"/>
          <w:color w:val="000000"/>
          <w:sz w:val="20"/>
          <w:szCs w:val="20"/>
        </w:rPr>
        <w:t xml:space="preserve">Designed and </w:t>
      </w:r>
      <w:r w:rsidRPr="0089561A">
        <w:rPr>
          <w:rFonts w:ascii="Palatino Linotype" w:hAnsi="Palatino Linotype"/>
          <w:color w:val="000000"/>
          <w:sz w:val="20"/>
          <w:szCs w:val="20"/>
        </w:rPr>
        <w:t xml:space="preserve">developed </w:t>
      </w:r>
      <w:r>
        <w:rPr>
          <w:rFonts w:ascii="Palatino Linotype" w:hAnsi="Palatino Linotype"/>
          <w:color w:val="000000"/>
          <w:sz w:val="20"/>
          <w:szCs w:val="20"/>
        </w:rPr>
        <w:t>the database for user profile</w:t>
      </w:r>
      <w:r w:rsidR="00B75AA1">
        <w:rPr>
          <w:rFonts w:ascii="Palatino Linotype" w:hAnsi="Palatino Linotype"/>
          <w:color w:val="000000"/>
          <w:sz w:val="20"/>
          <w:szCs w:val="20"/>
        </w:rPr>
        <w:t>, News, Events and user Pics</w:t>
      </w:r>
      <w:r>
        <w:rPr>
          <w:rFonts w:ascii="Palatino Linotype" w:hAnsi="Palatino Linotype"/>
          <w:color w:val="000000"/>
          <w:sz w:val="20"/>
          <w:szCs w:val="20"/>
        </w:rPr>
        <w:t>.</w:t>
      </w:r>
    </w:p>
    <w:p w:rsidR="000E13A1" w:rsidRPr="0089561A" w:rsidRDefault="000E13A1" w:rsidP="009C5FB7">
      <w:pPr>
        <w:numPr>
          <w:ilvl w:val="0"/>
          <w:numId w:val="37"/>
        </w:numPr>
        <w:spacing w:line="360" w:lineRule="auto"/>
        <w:rPr>
          <w:rFonts w:ascii="Palatino Linotype" w:hAnsi="Palatino Linotype"/>
          <w:color w:val="000000"/>
          <w:sz w:val="20"/>
          <w:szCs w:val="20"/>
        </w:rPr>
      </w:pPr>
      <w:r>
        <w:rPr>
          <w:rFonts w:ascii="Palatino Linotype" w:hAnsi="Palatino Linotype"/>
          <w:color w:val="000000"/>
          <w:sz w:val="20"/>
          <w:szCs w:val="20"/>
        </w:rPr>
        <w:t xml:space="preserve">Developed stored </w:t>
      </w:r>
      <w:r w:rsidR="00BF7C1C">
        <w:rPr>
          <w:rFonts w:ascii="Palatino Linotype" w:hAnsi="Palatino Linotype"/>
          <w:color w:val="000000"/>
          <w:sz w:val="20"/>
          <w:szCs w:val="20"/>
        </w:rPr>
        <w:t xml:space="preserve">procedures </w:t>
      </w:r>
      <w:proofErr w:type="spellStart"/>
      <w:r w:rsidR="00BF7C1C">
        <w:rPr>
          <w:rFonts w:ascii="Palatino Linotype" w:hAnsi="Palatino Linotype"/>
          <w:color w:val="000000"/>
          <w:sz w:val="20"/>
          <w:szCs w:val="20"/>
        </w:rPr>
        <w:t>foruser</w:t>
      </w:r>
      <w:proofErr w:type="spellEnd"/>
      <w:r w:rsidR="00BF7C1C">
        <w:rPr>
          <w:rFonts w:ascii="Palatino Linotype" w:hAnsi="Palatino Linotype"/>
          <w:color w:val="000000"/>
          <w:sz w:val="20"/>
          <w:szCs w:val="20"/>
        </w:rPr>
        <w:t xml:space="preserve"> profile registration and updating profile </w:t>
      </w:r>
      <w:r>
        <w:rPr>
          <w:rFonts w:ascii="Palatino Linotype" w:hAnsi="Palatino Linotype"/>
          <w:color w:val="000000"/>
          <w:sz w:val="20"/>
          <w:szCs w:val="20"/>
        </w:rPr>
        <w:t>in SQL Server 2008.</w:t>
      </w:r>
    </w:p>
    <w:p w:rsidR="000E13A1" w:rsidRPr="006E15D8" w:rsidRDefault="000E13A1" w:rsidP="009C5FB7">
      <w:pPr>
        <w:numPr>
          <w:ilvl w:val="0"/>
          <w:numId w:val="11"/>
        </w:num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r>
        <w:rPr>
          <w:rStyle w:val="normal0020002b0020arial0020char002cbold0020char002cjustified0020char002cleft003a002000200002e1900220020charchar"/>
          <w:rFonts w:ascii="Palatino Linotype" w:hAnsi="Palatino Linotype" w:cs="Arial"/>
          <w:color w:val="222222"/>
          <w:sz w:val="20"/>
          <w:szCs w:val="20"/>
        </w:rPr>
        <w:t>Created</w:t>
      </w:r>
      <w:r w:rsidRPr="0089561A">
        <w:rPr>
          <w:rStyle w:val="normal0020002b0020arial0020char002cbold0020char002cjustified0020char002cleft003a002000200002e1900220020charchar"/>
          <w:rFonts w:ascii="Palatino Linotype" w:hAnsi="Palatino Linotype" w:cs="Arial"/>
          <w:color w:val="222222"/>
          <w:sz w:val="20"/>
          <w:szCs w:val="20"/>
        </w:rPr>
        <w:t xml:space="preserve"> the test cases and performed unit testing.</w:t>
      </w:r>
    </w:p>
    <w:p w:rsidR="000E13A1" w:rsidRDefault="000E13A1" w:rsidP="009C5FB7">
      <w:pPr>
        <w:numPr>
          <w:ilvl w:val="0"/>
          <w:numId w:val="11"/>
        </w:num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r>
        <w:rPr>
          <w:rStyle w:val="normal0020002b0020arial0020char002cbold0020char002cjustified0020char002cleft003a002000200002e1900220020charchar"/>
          <w:rFonts w:ascii="Palatino Linotype" w:hAnsi="Palatino Linotype" w:cs="Arial"/>
          <w:sz w:val="20"/>
          <w:szCs w:val="20"/>
        </w:rPr>
        <w:t>Deploying the code at production environment.</w:t>
      </w:r>
    </w:p>
    <w:p w:rsidR="00246BBA" w:rsidRDefault="00246BBA"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FC4F26" w:rsidRDefault="00FC4F26"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FC4F26" w:rsidRDefault="00FC4F26"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FC4F26" w:rsidRDefault="00FC4F26"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FC4F26" w:rsidRDefault="00FC4F26"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FC4F26" w:rsidRDefault="00FC4F26"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FC4F26" w:rsidRDefault="00FC4F26"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FC4F26" w:rsidRDefault="00FC4F26"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FC4F26" w:rsidRDefault="00FC4F26" w:rsidP="00246BB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246BBA" w:rsidRDefault="00246BBA" w:rsidP="00246BBA">
      <w:pPr>
        <w:rPr>
          <w:rFonts w:ascii="Palatino Linotype" w:hAnsi="Palatino Linotype" w:cs="Arial"/>
          <w:b/>
          <w:sz w:val="20"/>
          <w:szCs w:val="20"/>
          <w:u w:val="single"/>
        </w:rPr>
      </w:pPr>
      <w:r w:rsidRPr="000E13A1">
        <w:rPr>
          <w:rFonts w:ascii="Palatino Linotype" w:hAnsi="Palatino Linotype" w:cs="Arial"/>
          <w:b/>
          <w:sz w:val="20"/>
          <w:szCs w:val="20"/>
          <w:u w:val="single"/>
        </w:rPr>
        <w:t>Project</w:t>
      </w:r>
      <w:r>
        <w:rPr>
          <w:rFonts w:ascii="Palatino Linotype" w:hAnsi="Palatino Linotype" w:cs="Arial"/>
          <w:b/>
          <w:sz w:val="20"/>
          <w:szCs w:val="20"/>
          <w:u w:val="single"/>
        </w:rPr>
        <w:t xml:space="preserve"> Profile 2</w:t>
      </w:r>
    </w:p>
    <w:p w:rsidR="00246BBA" w:rsidRPr="00480D35" w:rsidRDefault="00480D35" w:rsidP="00246BBA">
      <w:pPr>
        <w:rPr>
          <w:rFonts w:ascii="Palatino Linotype" w:hAnsi="Palatino Linotype" w:cs="Arial"/>
          <w:b/>
          <w:sz w:val="20"/>
          <w:szCs w:val="20"/>
        </w:rPr>
      </w:pPr>
      <w:r w:rsidRPr="00480D35">
        <w:rPr>
          <w:rFonts w:ascii="Palatino Linotype" w:hAnsi="Palatino Linotype" w:cs="Arial"/>
          <w:b/>
          <w:sz w:val="20"/>
          <w:szCs w:val="20"/>
        </w:rPr>
        <w:t>Name</w:t>
      </w:r>
      <w:r w:rsidRPr="00480D35">
        <w:rPr>
          <w:rFonts w:ascii="Palatino Linotype" w:hAnsi="Palatino Linotype" w:cs="Arial"/>
          <w:b/>
          <w:sz w:val="20"/>
          <w:szCs w:val="20"/>
        </w:rPr>
        <w:tab/>
      </w:r>
      <w:r w:rsidRPr="00480D35">
        <w:rPr>
          <w:rFonts w:ascii="Palatino Linotype" w:hAnsi="Palatino Linotype" w:cs="Arial"/>
          <w:b/>
          <w:sz w:val="20"/>
          <w:szCs w:val="20"/>
        </w:rPr>
        <w:tab/>
      </w:r>
      <w:proofErr w:type="gramStart"/>
      <w:r w:rsidRPr="00480D35">
        <w:rPr>
          <w:rFonts w:ascii="Palatino Linotype" w:hAnsi="Palatino Linotype" w:cs="Arial"/>
          <w:b/>
          <w:sz w:val="20"/>
          <w:szCs w:val="20"/>
        </w:rPr>
        <w:t>:</w:t>
      </w:r>
      <w:proofErr w:type="spellStart"/>
      <w:r>
        <w:rPr>
          <w:rFonts w:ascii="Palatino Linotype" w:hAnsi="Palatino Linotype" w:cs="Arial"/>
          <w:b/>
          <w:sz w:val="20"/>
          <w:szCs w:val="20"/>
        </w:rPr>
        <w:t>Okybiz</w:t>
      </w:r>
      <w:proofErr w:type="spellEnd"/>
      <w:proofErr w:type="gramEnd"/>
      <w:r>
        <w:rPr>
          <w:rFonts w:ascii="Palatino Linotype" w:hAnsi="Palatino Linotype" w:cs="Arial"/>
          <w:b/>
          <w:sz w:val="20"/>
          <w:szCs w:val="20"/>
        </w:rPr>
        <w:t xml:space="preserve"> API</w:t>
      </w:r>
    </w:p>
    <w:p w:rsidR="00246BBA" w:rsidRPr="00EB4723" w:rsidRDefault="00246BBA" w:rsidP="00246BBA">
      <w:pPr>
        <w:pStyle w:val="NoSpacing"/>
        <w:spacing w:line="360" w:lineRule="auto"/>
        <w:jc w:val="both"/>
        <w:rPr>
          <w:rFonts w:ascii="Palatino Linotype" w:hAnsi="Palatino Linotype"/>
        </w:rPr>
      </w:pPr>
      <w:r w:rsidRPr="009C5FB7">
        <w:rPr>
          <w:rFonts w:ascii="Palatino Linotype" w:hAnsi="Palatino Linotype"/>
          <w:b/>
        </w:rPr>
        <w:t>Client</w:t>
      </w:r>
      <w:r w:rsidRPr="00EB4723">
        <w:rPr>
          <w:rFonts w:ascii="Palatino Linotype" w:hAnsi="Palatino Linotype"/>
        </w:rPr>
        <w:tab/>
      </w:r>
      <w:r w:rsidRPr="00EB4723">
        <w:rPr>
          <w:rFonts w:ascii="Palatino Linotype" w:hAnsi="Palatino Linotype"/>
        </w:rPr>
        <w:tab/>
      </w:r>
      <w:proofErr w:type="gramStart"/>
      <w:r w:rsidRPr="00EB4723">
        <w:rPr>
          <w:rFonts w:ascii="Palatino Linotype" w:hAnsi="Palatino Linotype"/>
        </w:rPr>
        <w:t>:</w:t>
      </w:r>
      <w:proofErr w:type="spellStart"/>
      <w:r>
        <w:rPr>
          <w:rFonts w:ascii="Palatino Linotype" w:hAnsi="Palatino Linotype"/>
          <w:b/>
        </w:rPr>
        <w:t>Consynchro</w:t>
      </w:r>
      <w:proofErr w:type="spellEnd"/>
      <w:proofErr w:type="gramEnd"/>
      <w:r>
        <w:rPr>
          <w:rFonts w:ascii="Palatino Linotype" w:hAnsi="Palatino Linotype"/>
          <w:b/>
        </w:rPr>
        <w:t xml:space="preserve"> Soft Tech.</w:t>
      </w:r>
    </w:p>
    <w:p w:rsidR="00246BBA" w:rsidRPr="00EB4723" w:rsidRDefault="00246BBA" w:rsidP="00246BBA">
      <w:pPr>
        <w:pStyle w:val="NoSpacing"/>
        <w:spacing w:line="360" w:lineRule="auto"/>
        <w:jc w:val="both"/>
        <w:rPr>
          <w:rFonts w:ascii="Palatino Linotype" w:hAnsi="Palatino Linotype"/>
        </w:rPr>
      </w:pPr>
      <w:r w:rsidRPr="009C5FB7">
        <w:rPr>
          <w:rFonts w:ascii="Palatino Linotype" w:hAnsi="Palatino Linotype"/>
          <w:b/>
        </w:rPr>
        <w:t>Role</w:t>
      </w:r>
      <w:r w:rsidRPr="00EB4723">
        <w:rPr>
          <w:rFonts w:ascii="Palatino Linotype" w:hAnsi="Palatino Linotype"/>
        </w:rPr>
        <w:tab/>
      </w:r>
      <w:r w:rsidRPr="00EB4723">
        <w:rPr>
          <w:rFonts w:ascii="Palatino Linotype" w:hAnsi="Palatino Linotype"/>
        </w:rPr>
        <w:tab/>
        <w:t xml:space="preserve">: </w:t>
      </w:r>
      <w:r>
        <w:rPr>
          <w:rFonts w:ascii="Palatino Linotype" w:hAnsi="Palatino Linotype"/>
        </w:rPr>
        <w:t>Jr. Software Programmer</w:t>
      </w:r>
    </w:p>
    <w:p w:rsidR="00246BBA" w:rsidRPr="00EB4723" w:rsidRDefault="00246BBA" w:rsidP="00246BBA">
      <w:pPr>
        <w:pStyle w:val="NoSpacing"/>
        <w:spacing w:line="360" w:lineRule="auto"/>
        <w:jc w:val="both"/>
        <w:rPr>
          <w:rFonts w:ascii="Palatino Linotype" w:hAnsi="Palatino Linotype"/>
        </w:rPr>
      </w:pPr>
      <w:r w:rsidRPr="009C5FB7">
        <w:rPr>
          <w:rFonts w:ascii="Palatino Linotype" w:hAnsi="Palatino Linotype"/>
          <w:b/>
        </w:rPr>
        <w:t>Duration</w:t>
      </w:r>
      <w:r w:rsidRPr="00EB4723">
        <w:rPr>
          <w:rFonts w:ascii="Palatino Linotype" w:hAnsi="Palatino Linotype"/>
        </w:rPr>
        <w:tab/>
        <w:t xml:space="preserve">: </w:t>
      </w:r>
      <w:r>
        <w:rPr>
          <w:rFonts w:ascii="Palatino Linotype" w:hAnsi="Palatino Linotype"/>
        </w:rPr>
        <w:t>February, 2014</w:t>
      </w:r>
      <w:r w:rsidRPr="00EB4723">
        <w:rPr>
          <w:rFonts w:ascii="Palatino Linotype" w:hAnsi="Palatino Linotype"/>
        </w:rPr>
        <w:t xml:space="preserve"> to till date</w:t>
      </w:r>
    </w:p>
    <w:p w:rsidR="00246BBA" w:rsidRPr="00EB4723" w:rsidRDefault="00246BBA" w:rsidP="00246BBA">
      <w:pPr>
        <w:pStyle w:val="NoSpacing"/>
        <w:spacing w:line="360" w:lineRule="auto"/>
        <w:jc w:val="both"/>
        <w:rPr>
          <w:rFonts w:ascii="Palatino Linotype" w:hAnsi="Palatino Linotype"/>
        </w:rPr>
      </w:pPr>
      <w:r w:rsidRPr="009C5FB7">
        <w:rPr>
          <w:rFonts w:ascii="Palatino Linotype" w:hAnsi="Palatino Linotype"/>
          <w:b/>
        </w:rPr>
        <w:t>Environment</w:t>
      </w:r>
      <w:r w:rsidRPr="00EB4723">
        <w:rPr>
          <w:rFonts w:ascii="Palatino Linotype" w:hAnsi="Palatino Linotype"/>
        </w:rPr>
        <w:tab/>
      </w:r>
      <w:proofErr w:type="gramStart"/>
      <w:r w:rsidRPr="00EB4723">
        <w:rPr>
          <w:rFonts w:ascii="Palatino Linotype" w:hAnsi="Palatino Linotype"/>
        </w:rPr>
        <w:t>:</w:t>
      </w:r>
      <w:r>
        <w:rPr>
          <w:rFonts w:ascii="Palatino Linotype" w:hAnsi="Palatino Linotype" w:cs="Arial"/>
          <w:bCs/>
          <w:color w:val="222222"/>
        </w:rPr>
        <w:t>vb.</w:t>
      </w:r>
      <w:r>
        <w:rPr>
          <w:rFonts w:ascii="Palatino Linotype" w:hAnsi="Palatino Linotype" w:cs="Verdana"/>
          <w:color w:val="000000"/>
        </w:rPr>
        <w:t>Net</w:t>
      </w:r>
      <w:proofErr w:type="gramEnd"/>
      <w:r>
        <w:rPr>
          <w:rFonts w:ascii="Palatino Linotype" w:hAnsi="Palatino Linotype" w:cs="Verdana"/>
          <w:color w:val="000000"/>
        </w:rPr>
        <w:t>, ASP.Net, Dot net Framework 4.0, My SQL, Visual Studio 2008, and Windows 7.</w:t>
      </w:r>
    </w:p>
    <w:p w:rsidR="00246BBA" w:rsidRDefault="00246BBA" w:rsidP="00246BBA">
      <w:pPr>
        <w:rPr>
          <w:rFonts w:ascii="Palatino Linotype" w:hAnsi="Palatino Linotype" w:cs="Arial"/>
          <w:b/>
          <w:sz w:val="20"/>
          <w:szCs w:val="20"/>
        </w:rPr>
      </w:pPr>
      <w:r w:rsidRPr="009C5FB7">
        <w:rPr>
          <w:rFonts w:ascii="Palatino Linotype" w:hAnsi="Palatino Linotype" w:cs="Arial"/>
          <w:b/>
          <w:sz w:val="20"/>
          <w:szCs w:val="20"/>
        </w:rPr>
        <w:t xml:space="preserve">Description: </w:t>
      </w:r>
    </w:p>
    <w:p w:rsidR="00480D35" w:rsidRPr="00480D35" w:rsidRDefault="00480D35" w:rsidP="00246BBA">
      <w:pPr>
        <w:rPr>
          <w:rFonts w:ascii="Palatino Linotype" w:hAnsi="Palatino Linotype" w:cs="Arial"/>
          <w:sz w:val="20"/>
          <w:szCs w:val="20"/>
        </w:rPr>
      </w:pPr>
      <w:r w:rsidRPr="00480D35">
        <w:rPr>
          <w:rFonts w:ascii="Palatino Linotype" w:hAnsi="Palatino Linotype" w:cs="Arial"/>
          <w:sz w:val="20"/>
          <w:szCs w:val="20"/>
        </w:rPr>
        <w:t>Similar</w:t>
      </w:r>
      <w:r>
        <w:rPr>
          <w:rFonts w:ascii="Palatino Linotype" w:hAnsi="Palatino Linotype" w:cs="Arial"/>
          <w:sz w:val="20"/>
          <w:szCs w:val="20"/>
        </w:rPr>
        <w:t xml:space="preserve"> to </w:t>
      </w:r>
      <w:proofErr w:type="spellStart"/>
      <w:r w:rsidRPr="00480D35">
        <w:rPr>
          <w:rFonts w:ascii="Palatino Linotype" w:hAnsi="Palatino Linotype" w:cs="Arial"/>
          <w:sz w:val="20"/>
          <w:szCs w:val="20"/>
        </w:rPr>
        <w:t>facebook</w:t>
      </w:r>
      <w:proofErr w:type="spellEnd"/>
      <w:r w:rsidRPr="00480D35">
        <w:rPr>
          <w:rFonts w:ascii="Palatino Linotype" w:hAnsi="Palatino Linotype" w:cs="Arial"/>
          <w:sz w:val="20"/>
          <w:szCs w:val="20"/>
        </w:rPr>
        <w:t xml:space="preserve"> and </w:t>
      </w:r>
      <w:proofErr w:type="spellStart"/>
      <w:r w:rsidRPr="00480D35">
        <w:rPr>
          <w:rFonts w:ascii="Palatino Linotype" w:hAnsi="Palatino Linotype" w:cs="Arial"/>
          <w:sz w:val="20"/>
          <w:szCs w:val="20"/>
        </w:rPr>
        <w:t>googleapi’s</w:t>
      </w:r>
      <w:proofErr w:type="spellEnd"/>
      <w:r w:rsidRPr="00480D35">
        <w:rPr>
          <w:rFonts w:ascii="Palatino Linotype" w:hAnsi="Palatino Linotype" w:cs="Arial"/>
          <w:sz w:val="20"/>
          <w:szCs w:val="20"/>
        </w:rPr>
        <w:t xml:space="preserve"> for various </w:t>
      </w:r>
      <w:proofErr w:type="spellStart"/>
      <w:r w:rsidRPr="00480D35">
        <w:rPr>
          <w:rFonts w:ascii="Palatino Linotype" w:hAnsi="Palatino Linotype" w:cs="Arial"/>
          <w:sz w:val="20"/>
          <w:szCs w:val="20"/>
        </w:rPr>
        <w:t>services</w:t>
      </w:r>
      <w:r w:rsidRPr="00480D35">
        <w:rPr>
          <w:rFonts w:ascii="Palatino Linotype" w:hAnsi="Palatino Linotype" w:cs="Arial"/>
          <w:b/>
          <w:sz w:val="20"/>
          <w:szCs w:val="20"/>
        </w:rPr>
        <w:t>Okybiz</w:t>
      </w:r>
      <w:proofErr w:type="spellEnd"/>
      <w:r>
        <w:rPr>
          <w:rFonts w:ascii="Palatino Linotype" w:hAnsi="Palatino Linotype" w:cs="Arial"/>
          <w:sz w:val="20"/>
          <w:szCs w:val="20"/>
        </w:rPr>
        <w:t xml:space="preserve"> is </w:t>
      </w:r>
      <w:proofErr w:type="gramStart"/>
      <w:r>
        <w:rPr>
          <w:rFonts w:ascii="Palatino Linotype" w:hAnsi="Palatino Linotype" w:cs="Arial"/>
          <w:sz w:val="20"/>
          <w:szCs w:val="20"/>
        </w:rPr>
        <w:t>an  API</w:t>
      </w:r>
      <w:proofErr w:type="gramEnd"/>
      <w:r>
        <w:rPr>
          <w:rFonts w:ascii="Palatino Linotype" w:hAnsi="Palatino Linotype" w:cs="Arial"/>
          <w:sz w:val="20"/>
          <w:szCs w:val="20"/>
        </w:rPr>
        <w:t xml:space="preserve"> providing </w:t>
      </w:r>
      <w:proofErr w:type="spellStart"/>
      <w:r>
        <w:rPr>
          <w:rFonts w:ascii="Palatino Linotype" w:hAnsi="Palatino Linotype" w:cs="Arial"/>
          <w:sz w:val="20"/>
          <w:szCs w:val="20"/>
        </w:rPr>
        <w:t>video,audio</w:t>
      </w:r>
      <w:proofErr w:type="spellEnd"/>
      <w:r>
        <w:rPr>
          <w:rFonts w:ascii="Palatino Linotype" w:hAnsi="Palatino Linotype" w:cs="Arial"/>
          <w:sz w:val="20"/>
          <w:szCs w:val="20"/>
        </w:rPr>
        <w:t xml:space="preserve"> and chat</w:t>
      </w:r>
      <w:r w:rsidR="0050208A">
        <w:rPr>
          <w:rFonts w:ascii="Palatino Linotype" w:hAnsi="Palatino Linotype" w:cs="Arial"/>
          <w:sz w:val="20"/>
          <w:szCs w:val="20"/>
        </w:rPr>
        <w:t xml:space="preserve"> service with several </w:t>
      </w:r>
      <w:proofErr w:type="spellStart"/>
      <w:r w:rsidR="0050208A">
        <w:rPr>
          <w:rFonts w:ascii="Palatino Linotype" w:hAnsi="Palatino Linotype" w:cs="Arial"/>
          <w:sz w:val="20"/>
          <w:szCs w:val="20"/>
        </w:rPr>
        <w:t>addons</w:t>
      </w:r>
      <w:proofErr w:type="spellEnd"/>
      <w:r w:rsidR="0050208A">
        <w:rPr>
          <w:rFonts w:ascii="Palatino Linotype" w:hAnsi="Palatino Linotype" w:cs="Arial"/>
          <w:sz w:val="20"/>
          <w:szCs w:val="20"/>
        </w:rPr>
        <w:t xml:space="preserve"> like file </w:t>
      </w:r>
      <w:proofErr w:type="spellStart"/>
      <w:r w:rsidR="0050208A">
        <w:rPr>
          <w:rFonts w:ascii="Palatino Linotype" w:hAnsi="Palatino Linotype" w:cs="Arial"/>
          <w:sz w:val="20"/>
          <w:szCs w:val="20"/>
        </w:rPr>
        <w:t>sharing,desktopsharing</w:t>
      </w:r>
      <w:proofErr w:type="spellEnd"/>
      <w:r w:rsidR="0050208A">
        <w:rPr>
          <w:rFonts w:ascii="Palatino Linotype" w:hAnsi="Palatino Linotype" w:cs="Arial"/>
          <w:sz w:val="20"/>
          <w:szCs w:val="20"/>
        </w:rPr>
        <w:t xml:space="preserve"> and collaboration apps for commun</w:t>
      </w:r>
      <w:r w:rsidR="002E053A">
        <w:rPr>
          <w:rFonts w:ascii="Palatino Linotype" w:hAnsi="Palatino Linotype" w:cs="Arial"/>
          <w:sz w:val="20"/>
          <w:szCs w:val="20"/>
        </w:rPr>
        <w:t>i</w:t>
      </w:r>
      <w:r w:rsidR="0050208A">
        <w:rPr>
          <w:rFonts w:ascii="Palatino Linotype" w:hAnsi="Palatino Linotype" w:cs="Arial"/>
          <w:sz w:val="20"/>
          <w:szCs w:val="20"/>
        </w:rPr>
        <w:t>c</w:t>
      </w:r>
      <w:r w:rsidR="002E053A">
        <w:rPr>
          <w:rFonts w:ascii="Palatino Linotype" w:hAnsi="Palatino Linotype" w:cs="Arial"/>
          <w:sz w:val="20"/>
          <w:szCs w:val="20"/>
        </w:rPr>
        <w:t>a</w:t>
      </w:r>
      <w:r w:rsidR="0050208A">
        <w:rPr>
          <w:rFonts w:ascii="Palatino Linotype" w:hAnsi="Palatino Linotype" w:cs="Arial"/>
          <w:sz w:val="20"/>
          <w:szCs w:val="20"/>
        </w:rPr>
        <w:t>ting.</w:t>
      </w:r>
    </w:p>
    <w:p w:rsidR="00246BBA" w:rsidRDefault="00246BBA" w:rsidP="00246BBA">
      <w:pPr>
        <w:ind w:firstLine="720"/>
        <w:rPr>
          <w:rFonts w:ascii="Palatino Linotype" w:hAnsi="Palatino Linotype" w:cs="Arial"/>
          <w:sz w:val="20"/>
          <w:szCs w:val="20"/>
        </w:rPr>
      </w:pPr>
      <w:r w:rsidRPr="001E08A6">
        <w:rPr>
          <w:rFonts w:ascii="Palatino Linotype" w:hAnsi="Palatino Linotype" w:cs="Arial"/>
          <w:sz w:val="20"/>
          <w:szCs w:val="20"/>
        </w:rPr>
        <w:t xml:space="preserve">This application supports </w:t>
      </w:r>
      <w:r>
        <w:rPr>
          <w:rFonts w:ascii="Palatino Linotype" w:hAnsi="Palatino Linotype" w:cs="Arial"/>
          <w:sz w:val="20"/>
          <w:szCs w:val="20"/>
        </w:rPr>
        <w:t xml:space="preserve">Screen Sharing </w:t>
      </w:r>
      <w:r w:rsidRPr="001E08A6">
        <w:rPr>
          <w:rFonts w:ascii="Palatino Linotype" w:hAnsi="Palatino Linotype" w:cs="Arial"/>
          <w:sz w:val="20"/>
          <w:szCs w:val="20"/>
        </w:rPr>
        <w:t>&amp; security system with latest state of art technology and unmatched features, whi</w:t>
      </w:r>
      <w:r>
        <w:rPr>
          <w:rFonts w:ascii="Palatino Linotype" w:hAnsi="Palatino Linotype" w:cs="Arial"/>
          <w:sz w:val="20"/>
          <w:szCs w:val="20"/>
        </w:rPr>
        <w:t>ch is a perfect solution for Social Network Application</w:t>
      </w:r>
      <w:r w:rsidRPr="001E08A6">
        <w:rPr>
          <w:rFonts w:ascii="Palatino Linotype" w:hAnsi="Palatino Linotype" w:cs="Arial"/>
          <w:sz w:val="20"/>
          <w:szCs w:val="20"/>
        </w:rPr>
        <w:t xml:space="preserve">. </w:t>
      </w:r>
      <w:r>
        <w:rPr>
          <w:rFonts w:ascii="Palatino Linotype" w:hAnsi="Palatino Linotype" w:cs="Arial"/>
          <w:sz w:val="20"/>
          <w:szCs w:val="20"/>
        </w:rPr>
        <w:t xml:space="preserve">The main features of this application are video conference where we can connect to more than 10 contacts at </w:t>
      </w:r>
      <w:proofErr w:type="spellStart"/>
      <w:r>
        <w:rPr>
          <w:rFonts w:ascii="Palatino Linotype" w:hAnsi="Palatino Linotype" w:cs="Arial"/>
          <w:sz w:val="20"/>
          <w:szCs w:val="20"/>
        </w:rPr>
        <w:t>atime.This</w:t>
      </w:r>
      <w:proofErr w:type="spellEnd"/>
      <w:r>
        <w:rPr>
          <w:rFonts w:ascii="Palatino Linotype" w:hAnsi="Palatino Linotype" w:cs="Arial"/>
          <w:sz w:val="20"/>
          <w:szCs w:val="20"/>
        </w:rPr>
        <w:t xml:space="preserve"> application uses high end resolution to have a </w:t>
      </w:r>
      <w:r w:rsidR="00FC4F26">
        <w:rPr>
          <w:rFonts w:ascii="Palatino Linotype" w:hAnsi="Palatino Linotype" w:cs="Arial"/>
          <w:sz w:val="20"/>
          <w:szCs w:val="20"/>
        </w:rPr>
        <w:t>better v</w:t>
      </w:r>
      <w:r w:rsidR="0050208A">
        <w:rPr>
          <w:rFonts w:ascii="Palatino Linotype" w:hAnsi="Palatino Linotype" w:cs="Arial"/>
          <w:sz w:val="20"/>
          <w:szCs w:val="20"/>
        </w:rPr>
        <w:t xml:space="preserve">ideo with support of web </w:t>
      </w:r>
      <w:proofErr w:type="gramStart"/>
      <w:r w:rsidR="0050208A">
        <w:rPr>
          <w:rFonts w:ascii="Palatino Linotype" w:hAnsi="Palatino Linotype" w:cs="Arial"/>
          <w:sz w:val="20"/>
          <w:szCs w:val="20"/>
        </w:rPr>
        <w:t xml:space="preserve">RTC </w:t>
      </w:r>
      <w:r>
        <w:rPr>
          <w:rFonts w:ascii="Palatino Linotype" w:hAnsi="Palatino Linotype" w:cs="Arial"/>
          <w:sz w:val="20"/>
          <w:szCs w:val="20"/>
        </w:rPr>
        <w:t>.</w:t>
      </w:r>
      <w:proofErr w:type="gramEnd"/>
    </w:p>
    <w:p w:rsidR="00246BBA" w:rsidRDefault="00246BBA" w:rsidP="00246BBA">
      <w:pPr>
        <w:rPr>
          <w:rFonts w:ascii="Palatino Linotype" w:hAnsi="Palatino Linotype" w:cs="Arial"/>
          <w:sz w:val="20"/>
          <w:szCs w:val="20"/>
        </w:rPr>
      </w:pPr>
      <w:r>
        <w:rPr>
          <w:rFonts w:ascii="Palatino Linotype" w:hAnsi="Palatino Linotype" w:cs="Arial"/>
          <w:sz w:val="20"/>
          <w:szCs w:val="20"/>
        </w:rPr>
        <w:t xml:space="preserve">                   This application provides the facility to share documents (pdf, doc, Jpg, Pdf, files) online providing the control to user’s for editing the files while sharing. It supports the </w:t>
      </w:r>
      <w:r w:rsidRPr="002E053A">
        <w:rPr>
          <w:rFonts w:ascii="Palatino Linotype" w:hAnsi="Palatino Linotype" w:cs="Arial"/>
          <w:b/>
          <w:sz w:val="20"/>
          <w:szCs w:val="20"/>
        </w:rPr>
        <w:t>web RTC</w:t>
      </w:r>
      <w:r>
        <w:rPr>
          <w:rFonts w:ascii="Palatino Linotype" w:hAnsi="Palatino Linotype" w:cs="Arial"/>
          <w:sz w:val="20"/>
          <w:szCs w:val="20"/>
        </w:rPr>
        <w:t xml:space="preserve"> providing the rich video quality with peer to peer connection. </w:t>
      </w:r>
      <w:proofErr w:type="gramStart"/>
      <w:r>
        <w:rPr>
          <w:rFonts w:ascii="Palatino Linotype" w:hAnsi="Palatino Linotype" w:cs="Arial"/>
          <w:sz w:val="20"/>
          <w:szCs w:val="20"/>
        </w:rPr>
        <w:t>Supports  multi</w:t>
      </w:r>
      <w:proofErr w:type="gramEnd"/>
      <w:r>
        <w:rPr>
          <w:rFonts w:ascii="Palatino Linotype" w:hAnsi="Palatino Linotype" w:cs="Arial"/>
          <w:sz w:val="20"/>
          <w:szCs w:val="20"/>
        </w:rPr>
        <w:t>-lingual chat options for users with language translation option.</w:t>
      </w:r>
    </w:p>
    <w:p w:rsidR="0050208A" w:rsidRDefault="0050208A" w:rsidP="00246BBA">
      <w:pPr>
        <w:rPr>
          <w:rFonts w:ascii="Palatino Linotype" w:hAnsi="Palatino Linotype" w:cs="Arial"/>
          <w:sz w:val="20"/>
          <w:szCs w:val="20"/>
        </w:rPr>
      </w:pPr>
    </w:p>
    <w:p w:rsidR="0050208A" w:rsidRDefault="0050208A" w:rsidP="00246BBA">
      <w:pPr>
        <w:rPr>
          <w:rFonts w:ascii="Palatino Linotype" w:hAnsi="Palatino Linotype" w:cs="Arial"/>
          <w:b/>
          <w:sz w:val="20"/>
          <w:szCs w:val="20"/>
        </w:rPr>
      </w:pPr>
      <w:r w:rsidRPr="0050208A">
        <w:rPr>
          <w:rFonts w:ascii="Palatino Linotype" w:hAnsi="Palatino Linotype" w:cs="Arial"/>
          <w:b/>
          <w:sz w:val="20"/>
          <w:szCs w:val="20"/>
        </w:rPr>
        <w:t>Modules</w:t>
      </w:r>
      <w:r>
        <w:rPr>
          <w:rFonts w:ascii="Palatino Linotype" w:hAnsi="Palatino Linotype" w:cs="Arial"/>
          <w:b/>
          <w:sz w:val="20"/>
          <w:szCs w:val="20"/>
        </w:rPr>
        <w:t>:</w:t>
      </w:r>
    </w:p>
    <w:p w:rsidR="0050208A" w:rsidRPr="0050208A" w:rsidRDefault="0050208A" w:rsidP="0050208A">
      <w:pPr>
        <w:pStyle w:val="ListParagraph"/>
        <w:numPr>
          <w:ilvl w:val="0"/>
          <w:numId w:val="42"/>
        </w:numPr>
        <w:rPr>
          <w:rFonts w:ascii="Palatino Linotype" w:hAnsi="Palatino Linotype" w:cs="Arial"/>
          <w:sz w:val="20"/>
          <w:szCs w:val="20"/>
        </w:rPr>
      </w:pPr>
      <w:r w:rsidRPr="0050208A">
        <w:rPr>
          <w:rFonts w:ascii="Palatino Linotype" w:hAnsi="Palatino Linotype" w:cs="Arial"/>
          <w:sz w:val="20"/>
          <w:szCs w:val="20"/>
        </w:rPr>
        <w:t>Registration/Setup</w:t>
      </w:r>
    </w:p>
    <w:p w:rsidR="0050208A" w:rsidRPr="0050208A" w:rsidRDefault="0050208A" w:rsidP="0050208A">
      <w:pPr>
        <w:pStyle w:val="ListParagraph"/>
        <w:numPr>
          <w:ilvl w:val="0"/>
          <w:numId w:val="42"/>
        </w:numPr>
        <w:rPr>
          <w:rFonts w:ascii="Palatino Linotype" w:hAnsi="Palatino Linotype" w:cs="Arial"/>
          <w:sz w:val="20"/>
          <w:szCs w:val="20"/>
        </w:rPr>
      </w:pPr>
      <w:r w:rsidRPr="0050208A">
        <w:rPr>
          <w:rFonts w:ascii="Palatino Linotype" w:hAnsi="Palatino Linotype" w:cs="Arial"/>
          <w:sz w:val="20"/>
          <w:szCs w:val="20"/>
        </w:rPr>
        <w:t>Configuration</w:t>
      </w:r>
    </w:p>
    <w:p w:rsidR="0050208A" w:rsidRPr="0050208A" w:rsidRDefault="0050208A" w:rsidP="0050208A">
      <w:pPr>
        <w:pStyle w:val="ListParagraph"/>
        <w:numPr>
          <w:ilvl w:val="0"/>
          <w:numId w:val="42"/>
        </w:numPr>
        <w:rPr>
          <w:rFonts w:ascii="Palatino Linotype" w:hAnsi="Palatino Linotype" w:cs="Arial"/>
          <w:sz w:val="20"/>
          <w:szCs w:val="20"/>
        </w:rPr>
      </w:pPr>
      <w:r w:rsidRPr="0050208A">
        <w:rPr>
          <w:rFonts w:ascii="Palatino Linotype" w:hAnsi="Palatino Linotype" w:cs="Arial"/>
          <w:sz w:val="20"/>
          <w:szCs w:val="20"/>
        </w:rPr>
        <w:t>Video Agents module</w:t>
      </w:r>
    </w:p>
    <w:p w:rsidR="00246BBA" w:rsidRPr="001E08A6" w:rsidRDefault="00246BBA" w:rsidP="00246BBA">
      <w:pPr>
        <w:spacing w:line="360" w:lineRule="auto"/>
        <w:rPr>
          <w:rFonts w:ascii="Palatino Linotype" w:hAnsi="Palatino Linotype" w:cs="Arial"/>
          <w:b/>
          <w:sz w:val="20"/>
          <w:szCs w:val="20"/>
        </w:rPr>
      </w:pPr>
    </w:p>
    <w:p w:rsidR="00246BBA" w:rsidRPr="00F764AF" w:rsidRDefault="00246BBA" w:rsidP="00246BBA">
      <w:pPr>
        <w:tabs>
          <w:tab w:val="left" w:pos="6750"/>
        </w:tabs>
        <w:spacing w:line="360" w:lineRule="auto"/>
        <w:jc w:val="both"/>
        <w:rPr>
          <w:rFonts w:ascii="Palatino Linotype" w:hAnsi="Palatino Linotype" w:cs="Arial"/>
          <w:color w:val="222222"/>
          <w:sz w:val="20"/>
          <w:szCs w:val="20"/>
        </w:rPr>
      </w:pPr>
      <w:r w:rsidRPr="00F764AF">
        <w:rPr>
          <w:rFonts w:ascii="Palatino Linotype" w:hAnsi="Palatino Linotype" w:cs="Arial"/>
          <w:b/>
          <w:color w:val="222222"/>
          <w:sz w:val="20"/>
          <w:szCs w:val="20"/>
          <w:u w:val="single"/>
        </w:rPr>
        <w:t>Responsibilities:</w:t>
      </w:r>
    </w:p>
    <w:p w:rsidR="00E24907" w:rsidRPr="00E24907" w:rsidRDefault="00246BBA" w:rsidP="00E24907">
      <w:pPr>
        <w:numPr>
          <w:ilvl w:val="0"/>
          <w:numId w:val="37"/>
        </w:numPr>
        <w:spacing w:line="360" w:lineRule="auto"/>
        <w:rPr>
          <w:rFonts w:ascii="Palatino Linotype" w:hAnsi="Palatino Linotype"/>
          <w:color w:val="000000"/>
          <w:sz w:val="20"/>
          <w:szCs w:val="20"/>
        </w:rPr>
      </w:pPr>
      <w:r w:rsidRPr="0089561A">
        <w:rPr>
          <w:rFonts w:ascii="Palatino Linotype" w:hAnsi="Palatino Linotype"/>
          <w:color w:val="000000"/>
          <w:sz w:val="20"/>
          <w:szCs w:val="20"/>
        </w:rPr>
        <w:t>Developed</w:t>
      </w:r>
      <w:r w:rsidR="0050208A">
        <w:rPr>
          <w:rFonts w:ascii="Palatino Linotype" w:hAnsi="Palatino Linotype"/>
          <w:color w:val="000000"/>
          <w:sz w:val="20"/>
          <w:szCs w:val="20"/>
        </w:rPr>
        <w:t xml:space="preserve"> Register form for setting up company details and </w:t>
      </w:r>
      <w:proofErr w:type="spellStart"/>
      <w:proofErr w:type="gramStart"/>
      <w:r w:rsidR="0050208A">
        <w:rPr>
          <w:rFonts w:ascii="Palatino Linotype" w:hAnsi="Palatino Linotype"/>
          <w:color w:val="000000"/>
          <w:sz w:val="20"/>
          <w:szCs w:val="20"/>
        </w:rPr>
        <w:t>videoagents</w:t>
      </w:r>
      <w:proofErr w:type="spellEnd"/>
      <w:r w:rsidR="0050208A">
        <w:rPr>
          <w:rFonts w:ascii="Palatino Linotype" w:hAnsi="Palatino Linotype"/>
          <w:color w:val="000000"/>
          <w:sz w:val="20"/>
          <w:szCs w:val="20"/>
        </w:rPr>
        <w:t xml:space="preserve">  for</w:t>
      </w:r>
      <w:proofErr w:type="gramEnd"/>
      <w:r w:rsidR="0050208A">
        <w:rPr>
          <w:rFonts w:ascii="Palatino Linotype" w:hAnsi="Palatino Linotype"/>
          <w:color w:val="000000"/>
          <w:sz w:val="20"/>
          <w:szCs w:val="20"/>
        </w:rPr>
        <w:t xml:space="preserve"> this company</w:t>
      </w:r>
      <w:r w:rsidRPr="0089561A">
        <w:rPr>
          <w:rFonts w:ascii="Palatino Linotype" w:hAnsi="Palatino Linotype"/>
          <w:color w:val="000000"/>
          <w:sz w:val="20"/>
          <w:szCs w:val="20"/>
        </w:rPr>
        <w:t>.</w:t>
      </w:r>
    </w:p>
    <w:p w:rsidR="00246BBA" w:rsidRPr="0089561A" w:rsidRDefault="00246BBA" w:rsidP="00246BBA">
      <w:pPr>
        <w:numPr>
          <w:ilvl w:val="0"/>
          <w:numId w:val="37"/>
        </w:numPr>
        <w:spacing w:line="360" w:lineRule="auto"/>
        <w:rPr>
          <w:rFonts w:ascii="Palatino Linotype" w:hAnsi="Palatino Linotype"/>
          <w:color w:val="000000"/>
          <w:sz w:val="20"/>
          <w:szCs w:val="20"/>
        </w:rPr>
      </w:pPr>
      <w:r>
        <w:rPr>
          <w:rFonts w:ascii="Palatino Linotype" w:hAnsi="Palatino Linotype"/>
          <w:color w:val="000000"/>
          <w:sz w:val="20"/>
          <w:szCs w:val="20"/>
        </w:rPr>
        <w:t xml:space="preserve">Designed </w:t>
      </w:r>
      <w:r w:rsidR="0050208A">
        <w:rPr>
          <w:rFonts w:ascii="Palatino Linotype" w:hAnsi="Palatino Linotype"/>
          <w:color w:val="000000"/>
          <w:sz w:val="20"/>
          <w:szCs w:val="20"/>
        </w:rPr>
        <w:t xml:space="preserve">and </w:t>
      </w:r>
      <w:proofErr w:type="gramStart"/>
      <w:r w:rsidR="0050208A">
        <w:rPr>
          <w:rFonts w:ascii="Palatino Linotype" w:hAnsi="Palatino Linotype"/>
          <w:color w:val="000000"/>
          <w:sz w:val="20"/>
          <w:szCs w:val="20"/>
        </w:rPr>
        <w:t xml:space="preserve">developed  </w:t>
      </w:r>
      <w:proofErr w:type="spellStart"/>
      <w:r w:rsidR="0050208A">
        <w:rPr>
          <w:rFonts w:ascii="Palatino Linotype" w:hAnsi="Palatino Linotype"/>
          <w:color w:val="000000"/>
          <w:sz w:val="20"/>
          <w:szCs w:val="20"/>
        </w:rPr>
        <w:t>videoagents</w:t>
      </w:r>
      <w:proofErr w:type="spellEnd"/>
      <w:proofErr w:type="gramEnd"/>
      <w:r w:rsidR="0050208A">
        <w:rPr>
          <w:rFonts w:ascii="Palatino Linotype" w:hAnsi="Palatino Linotype"/>
          <w:color w:val="000000"/>
          <w:sz w:val="20"/>
          <w:szCs w:val="20"/>
        </w:rPr>
        <w:t xml:space="preserve"> dashboard which includes page visits for </w:t>
      </w:r>
      <w:proofErr w:type="spellStart"/>
      <w:r w:rsidR="0050208A">
        <w:rPr>
          <w:rFonts w:ascii="Palatino Linotype" w:hAnsi="Palatino Linotype"/>
          <w:color w:val="000000"/>
          <w:sz w:val="20"/>
          <w:szCs w:val="20"/>
        </w:rPr>
        <w:t>site,Email</w:t>
      </w:r>
      <w:proofErr w:type="spellEnd"/>
      <w:r w:rsidR="0050208A">
        <w:rPr>
          <w:rFonts w:ascii="Palatino Linotype" w:hAnsi="Palatino Linotype"/>
          <w:color w:val="000000"/>
          <w:sz w:val="20"/>
          <w:szCs w:val="20"/>
        </w:rPr>
        <w:t xml:space="preserve"> option and displaying</w:t>
      </w:r>
      <w:r w:rsidR="008D53EA">
        <w:rPr>
          <w:rFonts w:ascii="Palatino Linotype" w:hAnsi="Palatino Linotype"/>
          <w:color w:val="000000"/>
          <w:sz w:val="20"/>
          <w:szCs w:val="20"/>
        </w:rPr>
        <w:t xml:space="preserve"> calls ,</w:t>
      </w:r>
      <w:proofErr w:type="spellStart"/>
      <w:r w:rsidR="008D53EA">
        <w:rPr>
          <w:rFonts w:ascii="Palatino Linotype" w:hAnsi="Palatino Linotype"/>
          <w:color w:val="000000"/>
          <w:sz w:val="20"/>
          <w:szCs w:val="20"/>
        </w:rPr>
        <w:t>messages,customers</w:t>
      </w:r>
      <w:proofErr w:type="spellEnd"/>
      <w:r w:rsidR="008D53EA">
        <w:rPr>
          <w:rFonts w:ascii="Palatino Linotype" w:hAnsi="Palatino Linotype"/>
          <w:color w:val="000000"/>
          <w:sz w:val="20"/>
          <w:szCs w:val="20"/>
        </w:rPr>
        <w:t xml:space="preserve"> associated with company</w:t>
      </w:r>
      <w:r w:rsidR="00E24907">
        <w:rPr>
          <w:rFonts w:ascii="Palatino Linotype" w:hAnsi="Palatino Linotype"/>
          <w:color w:val="000000"/>
          <w:sz w:val="20"/>
          <w:szCs w:val="20"/>
        </w:rPr>
        <w:t xml:space="preserve"> </w:t>
      </w:r>
      <w:r>
        <w:rPr>
          <w:rFonts w:ascii="Palatino Linotype" w:hAnsi="Palatino Linotype"/>
          <w:color w:val="000000"/>
          <w:sz w:val="20"/>
          <w:szCs w:val="20"/>
        </w:rPr>
        <w:t>.</w:t>
      </w:r>
    </w:p>
    <w:p w:rsidR="00246BBA" w:rsidRPr="0089561A" w:rsidRDefault="008D53EA" w:rsidP="00246BBA">
      <w:pPr>
        <w:numPr>
          <w:ilvl w:val="0"/>
          <w:numId w:val="37"/>
        </w:numPr>
        <w:spacing w:line="360" w:lineRule="auto"/>
        <w:rPr>
          <w:rFonts w:ascii="Palatino Linotype" w:hAnsi="Palatino Linotype"/>
          <w:color w:val="000000"/>
          <w:sz w:val="20"/>
          <w:szCs w:val="20"/>
        </w:rPr>
      </w:pPr>
      <w:r>
        <w:rPr>
          <w:rFonts w:ascii="Palatino Linotype" w:hAnsi="Palatino Linotype"/>
          <w:color w:val="000000"/>
          <w:sz w:val="20"/>
          <w:szCs w:val="20"/>
        </w:rPr>
        <w:t xml:space="preserve">Creation of data base tables for storing video agents details like </w:t>
      </w:r>
      <w:proofErr w:type="spellStart"/>
      <w:r>
        <w:rPr>
          <w:rFonts w:ascii="Palatino Linotype" w:hAnsi="Palatino Linotype"/>
          <w:color w:val="000000"/>
          <w:sz w:val="20"/>
          <w:szCs w:val="20"/>
        </w:rPr>
        <w:t>messages</w:t>
      </w:r>
      <w:proofErr w:type="gramStart"/>
      <w:r>
        <w:rPr>
          <w:rFonts w:ascii="Palatino Linotype" w:hAnsi="Palatino Linotype"/>
          <w:color w:val="000000"/>
          <w:sz w:val="20"/>
          <w:szCs w:val="20"/>
        </w:rPr>
        <w:t>,calls</w:t>
      </w:r>
      <w:proofErr w:type="spellEnd"/>
      <w:proofErr w:type="gramEnd"/>
      <w:r>
        <w:rPr>
          <w:rFonts w:ascii="Palatino Linotype" w:hAnsi="Palatino Linotype"/>
          <w:color w:val="000000"/>
          <w:sz w:val="20"/>
          <w:szCs w:val="20"/>
        </w:rPr>
        <w:t xml:space="preserve"> and customers</w:t>
      </w:r>
      <w:r w:rsidR="00246BBA">
        <w:rPr>
          <w:rFonts w:ascii="Palatino Linotype" w:hAnsi="Palatino Linotype"/>
          <w:color w:val="000000"/>
          <w:sz w:val="20"/>
          <w:szCs w:val="20"/>
        </w:rPr>
        <w:t>.</w:t>
      </w:r>
    </w:p>
    <w:p w:rsidR="00246BBA" w:rsidRPr="006E15D8" w:rsidRDefault="00246BBA" w:rsidP="00246BBA">
      <w:pPr>
        <w:numPr>
          <w:ilvl w:val="0"/>
          <w:numId w:val="11"/>
        </w:num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r>
        <w:rPr>
          <w:rStyle w:val="normal0020002b0020arial0020char002cbold0020char002cjustified0020char002cleft003a002000200002e1900220020charchar"/>
          <w:rFonts w:ascii="Palatino Linotype" w:hAnsi="Palatino Linotype" w:cs="Arial"/>
          <w:color w:val="222222"/>
          <w:sz w:val="20"/>
          <w:szCs w:val="20"/>
        </w:rPr>
        <w:t>Created</w:t>
      </w:r>
      <w:r w:rsidRPr="0089561A">
        <w:rPr>
          <w:rStyle w:val="normal0020002b0020arial0020char002cbold0020char002cjustified0020char002cleft003a002000200002e1900220020charchar"/>
          <w:rFonts w:ascii="Palatino Linotype" w:hAnsi="Palatino Linotype" w:cs="Arial"/>
          <w:color w:val="222222"/>
          <w:sz w:val="20"/>
          <w:szCs w:val="20"/>
        </w:rPr>
        <w:t xml:space="preserve"> the test cases and performed unit testing.</w:t>
      </w:r>
    </w:p>
    <w:p w:rsidR="00246BBA" w:rsidRDefault="00246BBA" w:rsidP="00246BBA">
      <w:pPr>
        <w:numPr>
          <w:ilvl w:val="0"/>
          <w:numId w:val="11"/>
        </w:num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r>
        <w:rPr>
          <w:rStyle w:val="normal0020002b0020arial0020char002cbold0020char002cjustified0020char002cleft003a002000200002e1900220020charchar"/>
          <w:rFonts w:ascii="Palatino Linotype" w:hAnsi="Palatino Linotype" w:cs="Arial"/>
          <w:sz w:val="20"/>
          <w:szCs w:val="20"/>
        </w:rPr>
        <w:t>Deploying the code at production environment.</w:t>
      </w:r>
    </w:p>
    <w:p w:rsidR="008D53EA" w:rsidRDefault="008D53EA" w:rsidP="008D53E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8D53EA" w:rsidRDefault="008D53EA" w:rsidP="008D53E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8D53EA" w:rsidRDefault="008D53EA" w:rsidP="008D53E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8D53EA" w:rsidRDefault="008D53EA" w:rsidP="008D53E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8D53EA" w:rsidRDefault="008D53EA" w:rsidP="008D53E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8D53EA" w:rsidRDefault="008D53EA" w:rsidP="008D53EA">
      <w:pPr>
        <w:spacing w:line="360" w:lineRule="auto"/>
        <w:ind w:right="360"/>
        <w:jc w:val="both"/>
        <w:rPr>
          <w:rStyle w:val="normal0020002b0020arial0020char002cbold0020char002cjustified0020char002cleft003a002000200002e1900220020charchar"/>
          <w:rFonts w:ascii="Palatino Linotype" w:hAnsi="Palatino Linotype" w:cs="Arial"/>
          <w:sz w:val="20"/>
          <w:szCs w:val="20"/>
        </w:rPr>
      </w:pPr>
    </w:p>
    <w:p w:rsidR="007A19F2" w:rsidRDefault="007A19F2" w:rsidP="007D28D6">
      <w:pPr>
        <w:rPr>
          <w:rFonts w:ascii="Palatino Linotype" w:hAnsi="Palatino Linotype" w:cs="Arial"/>
          <w:b/>
          <w:sz w:val="20"/>
          <w:szCs w:val="20"/>
        </w:rPr>
      </w:pPr>
    </w:p>
    <w:p w:rsidR="007A19F2" w:rsidRDefault="007A19F2" w:rsidP="007D28D6">
      <w:pPr>
        <w:rPr>
          <w:rFonts w:ascii="Palatino Linotype" w:hAnsi="Palatino Linotype" w:cs="Arial"/>
          <w:b/>
          <w:sz w:val="20"/>
          <w:szCs w:val="20"/>
        </w:rPr>
      </w:pPr>
    </w:p>
    <w:p w:rsidR="007A19F2" w:rsidRDefault="007A19F2" w:rsidP="007D28D6">
      <w:pPr>
        <w:rPr>
          <w:rFonts w:ascii="Palatino Linotype" w:hAnsi="Palatino Linotype" w:cs="Arial"/>
          <w:b/>
          <w:sz w:val="20"/>
          <w:szCs w:val="20"/>
        </w:rPr>
      </w:pPr>
    </w:p>
    <w:tbl>
      <w:tblPr>
        <w:tblW w:w="0" w:type="auto"/>
        <w:tblInd w:w="108" w:type="dxa"/>
        <w:shd w:val="clear" w:color="auto" w:fill="CCCCCC"/>
        <w:tblLook w:val="01E0" w:firstRow="1" w:lastRow="1" w:firstColumn="1" w:lastColumn="1" w:noHBand="0" w:noVBand="0"/>
      </w:tblPr>
      <w:tblGrid>
        <w:gridCol w:w="10815"/>
      </w:tblGrid>
      <w:tr w:rsidR="007A19F2" w:rsidRPr="00F764AF" w:rsidTr="00893E59">
        <w:trPr>
          <w:trHeight w:val="260"/>
        </w:trPr>
        <w:tc>
          <w:tcPr>
            <w:tcW w:w="10815" w:type="dxa"/>
            <w:shd w:val="clear" w:color="auto" w:fill="CCCCCC"/>
          </w:tcPr>
          <w:p w:rsidR="007A19F2" w:rsidRPr="00F764AF" w:rsidRDefault="00BF7C1C" w:rsidP="00893E59">
            <w:pPr>
              <w:ind w:left="72"/>
              <w:jc w:val="center"/>
              <w:rPr>
                <w:rFonts w:ascii="Palatino Linotype" w:hAnsi="Palatino Linotype"/>
                <w:b/>
                <w:bCs/>
                <w:sz w:val="20"/>
                <w:szCs w:val="20"/>
              </w:rPr>
            </w:pPr>
            <w:r>
              <w:rPr>
                <w:rFonts w:ascii="Palatino Linotype" w:hAnsi="Palatino Linotype" w:cs="Arial"/>
                <w:b/>
                <w:bCs/>
                <w:sz w:val="20"/>
                <w:szCs w:val="20"/>
              </w:rPr>
              <w:t>PERSONA</w:t>
            </w:r>
            <w:r w:rsidR="007A19F2">
              <w:rPr>
                <w:rFonts w:ascii="Palatino Linotype" w:hAnsi="Palatino Linotype" w:cs="Arial"/>
                <w:b/>
                <w:bCs/>
                <w:sz w:val="20"/>
                <w:szCs w:val="20"/>
              </w:rPr>
              <w:t>L PROFILE</w:t>
            </w:r>
          </w:p>
        </w:tc>
      </w:tr>
    </w:tbl>
    <w:p w:rsidR="007A19F2" w:rsidRDefault="007A19F2" w:rsidP="007D28D6">
      <w:pPr>
        <w:rPr>
          <w:rFonts w:ascii="Palatino Linotype" w:hAnsi="Palatino Linotype" w:cs="Arial"/>
          <w:b/>
          <w:sz w:val="20"/>
          <w:szCs w:val="20"/>
        </w:rPr>
      </w:pPr>
    </w:p>
    <w:p w:rsidR="007A19F2" w:rsidRDefault="007A19F2" w:rsidP="007D28D6">
      <w:pPr>
        <w:rPr>
          <w:rFonts w:ascii="Palatino Linotype" w:hAnsi="Palatino Linotype" w:cs="Arial"/>
          <w:b/>
          <w:sz w:val="20"/>
          <w:szCs w:val="20"/>
        </w:rPr>
      </w:pPr>
    </w:p>
    <w:p w:rsidR="007A19F2" w:rsidRDefault="007A19F2" w:rsidP="007D28D6">
      <w:pPr>
        <w:rPr>
          <w:rFonts w:ascii="Palatino Linotype" w:hAnsi="Palatino Linotype" w:cs="Arial"/>
          <w:b/>
          <w:sz w:val="20"/>
          <w:szCs w:val="20"/>
        </w:rPr>
      </w:pPr>
    </w:p>
    <w:p w:rsidR="00A63814" w:rsidRDefault="00AF6ED8" w:rsidP="00A63814">
      <w:pPr>
        <w:spacing w:line="360" w:lineRule="auto"/>
        <w:ind w:firstLine="720"/>
        <w:rPr>
          <w:rFonts w:ascii="Palatino Linotype" w:hAnsi="Palatino Linotype" w:cs="Arial"/>
          <w:b/>
          <w:sz w:val="20"/>
          <w:szCs w:val="20"/>
        </w:rPr>
      </w:pPr>
      <w:r>
        <w:rPr>
          <w:rFonts w:ascii="Palatino Linotype" w:hAnsi="Palatino Linotype" w:cs="Arial"/>
          <w:b/>
          <w:sz w:val="20"/>
          <w:szCs w:val="20"/>
        </w:rPr>
        <w:t>Name</w:t>
      </w:r>
      <w:r>
        <w:rPr>
          <w:rFonts w:ascii="Palatino Linotype" w:hAnsi="Palatino Linotype" w:cs="Arial"/>
          <w:b/>
          <w:sz w:val="20"/>
          <w:szCs w:val="20"/>
        </w:rPr>
        <w:tab/>
      </w:r>
      <w:r>
        <w:rPr>
          <w:rFonts w:ascii="Palatino Linotype" w:hAnsi="Palatino Linotype" w:cs="Arial"/>
          <w:b/>
          <w:sz w:val="20"/>
          <w:szCs w:val="20"/>
        </w:rPr>
        <w:tab/>
        <w:t>:</w:t>
      </w:r>
      <w:r>
        <w:rPr>
          <w:rFonts w:ascii="Palatino Linotype" w:hAnsi="Palatino Linotype" w:cs="Arial"/>
          <w:b/>
          <w:sz w:val="20"/>
          <w:szCs w:val="20"/>
        </w:rPr>
        <w:tab/>
        <w:t>G.S Prasad Babu</w:t>
      </w:r>
    </w:p>
    <w:p w:rsidR="00A63814" w:rsidRDefault="00A63814" w:rsidP="00A63814">
      <w:pPr>
        <w:spacing w:line="360" w:lineRule="auto"/>
        <w:ind w:firstLine="720"/>
        <w:rPr>
          <w:rFonts w:ascii="Palatino Linotype" w:hAnsi="Palatino Linotype" w:cs="Arial"/>
          <w:sz w:val="20"/>
          <w:szCs w:val="20"/>
        </w:rPr>
      </w:pPr>
      <w:r>
        <w:rPr>
          <w:rFonts w:ascii="Palatino Linotype" w:hAnsi="Palatino Linotype" w:cs="Arial"/>
          <w:b/>
          <w:sz w:val="20"/>
          <w:szCs w:val="20"/>
        </w:rPr>
        <w:t>Father Name</w:t>
      </w:r>
      <w:r>
        <w:rPr>
          <w:rFonts w:ascii="Palatino Linotype" w:hAnsi="Palatino Linotype" w:cs="Arial"/>
          <w:b/>
          <w:sz w:val="20"/>
          <w:szCs w:val="20"/>
        </w:rPr>
        <w:tab/>
        <w:t>:</w:t>
      </w:r>
      <w:r>
        <w:rPr>
          <w:rFonts w:ascii="Palatino Linotype" w:hAnsi="Palatino Linotype" w:cs="Arial"/>
          <w:b/>
          <w:sz w:val="20"/>
          <w:szCs w:val="20"/>
        </w:rPr>
        <w:tab/>
      </w:r>
      <w:proofErr w:type="spellStart"/>
      <w:r w:rsidR="00E24907">
        <w:rPr>
          <w:rFonts w:ascii="Palatino Linotype" w:hAnsi="Palatino Linotype" w:cs="Arial"/>
          <w:sz w:val="20"/>
          <w:szCs w:val="20"/>
        </w:rPr>
        <w:t>G.Rama</w:t>
      </w:r>
      <w:r w:rsidR="00AF6ED8">
        <w:rPr>
          <w:rFonts w:ascii="Palatino Linotype" w:hAnsi="Palatino Linotype" w:cs="Arial"/>
          <w:sz w:val="20"/>
          <w:szCs w:val="20"/>
        </w:rPr>
        <w:t>iah</w:t>
      </w:r>
      <w:proofErr w:type="spellEnd"/>
    </w:p>
    <w:p w:rsidR="00A63814" w:rsidRPr="00A63814" w:rsidRDefault="00A63814" w:rsidP="00A63814">
      <w:pPr>
        <w:spacing w:line="360" w:lineRule="auto"/>
        <w:ind w:firstLine="720"/>
        <w:rPr>
          <w:rFonts w:ascii="Palatino Linotype" w:hAnsi="Palatino Linotype" w:cs="Arial"/>
          <w:b/>
          <w:sz w:val="20"/>
          <w:szCs w:val="20"/>
        </w:rPr>
      </w:pPr>
      <w:r w:rsidRPr="00A63814">
        <w:rPr>
          <w:rFonts w:ascii="Palatino Linotype" w:hAnsi="Palatino Linotype" w:cs="Arial"/>
          <w:b/>
          <w:sz w:val="20"/>
          <w:szCs w:val="20"/>
        </w:rPr>
        <w:t>D. O. B</w:t>
      </w:r>
      <w:r>
        <w:rPr>
          <w:rFonts w:ascii="Palatino Linotype" w:hAnsi="Palatino Linotype" w:cs="Arial"/>
          <w:b/>
          <w:sz w:val="20"/>
          <w:szCs w:val="20"/>
        </w:rPr>
        <w:tab/>
      </w:r>
      <w:r>
        <w:rPr>
          <w:rFonts w:ascii="Palatino Linotype" w:hAnsi="Palatino Linotype" w:cs="Arial"/>
          <w:b/>
          <w:sz w:val="20"/>
          <w:szCs w:val="20"/>
        </w:rPr>
        <w:tab/>
        <w:t>:</w:t>
      </w:r>
      <w:r>
        <w:rPr>
          <w:rFonts w:ascii="Palatino Linotype" w:hAnsi="Palatino Linotype" w:cs="Arial"/>
          <w:b/>
          <w:sz w:val="20"/>
          <w:szCs w:val="20"/>
        </w:rPr>
        <w:tab/>
      </w:r>
      <w:r w:rsidR="00FD2B76">
        <w:rPr>
          <w:rFonts w:ascii="Palatino Linotype" w:hAnsi="Palatino Linotype" w:cs="Arial"/>
          <w:b/>
          <w:sz w:val="20"/>
          <w:szCs w:val="20"/>
        </w:rPr>
        <w:t>25/08/1990</w:t>
      </w:r>
    </w:p>
    <w:p w:rsidR="00A63814" w:rsidRDefault="00A63814" w:rsidP="00A63814">
      <w:pPr>
        <w:spacing w:line="360" w:lineRule="auto"/>
        <w:ind w:firstLine="720"/>
        <w:rPr>
          <w:rFonts w:ascii="Palatino Linotype" w:hAnsi="Palatino Linotype" w:cs="Arial"/>
          <w:b/>
          <w:sz w:val="20"/>
          <w:szCs w:val="20"/>
        </w:rPr>
      </w:pPr>
      <w:r>
        <w:rPr>
          <w:rFonts w:ascii="Palatino Linotype" w:hAnsi="Palatino Linotype" w:cs="Arial"/>
          <w:b/>
          <w:sz w:val="20"/>
          <w:szCs w:val="20"/>
        </w:rPr>
        <w:t>Marital Status</w:t>
      </w:r>
      <w:r>
        <w:rPr>
          <w:rFonts w:ascii="Palatino Linotype" w:hAnsi="Palatino Linotype" w:cs="Arial"/>
          <w:b/>
          <w:sz w:val="20"/>
          <w:szCs w:val="20"/>
        </w:rPr>
        <w:tab/>
        <w:t>:</w:t>
      </w:r>
      <w:r>
        <w:rPr>
          <w:rFonts w:ascii="Palatino Linotype" w:hAnsi="Palatino Linotype" w:cs="Arial"/>
          <w:b/>
          <w:sz w:val="20"/>
          <w:szCs w:val="20"/>
        </w:rPr>
        <w:tab/>
      </w:r>
      <w:r w:rsidRPr="00A63814">
        <w:rPr>
          <w:rFonts w:ascii="Palatino Linotype" w:hAnsi="Palatino Linotype" w:cs="Arial"/>
          <w:sz w:val="20"/>
          <w:szCs w:val="20"/>
        </w:rPr>
        <w:t>Single</w:t>
      </w:r>
    </w:p>
    <w:p w:rsidR="00FD2B76" w:rsidRDefault="00A63814" w:rsidP="00FD2B76">
      <w:pPr>
        <w:spacing w:line="360" w:lineRule="auto"/>
        <w:ind w:firstLine="720"/>
        <w:rPr>
          <w:rFonts w:ascii="Palatino Linotype" w:hAnsi="Palatino Linotype" w:cs="Arial"/>
          <w:sz w:val="20"/>
          <w:szCs w:val="20"/>
        </w:rPr>
      </w:pPr>
      <w:r>
        <w:rPr>
          <w:rFonts w:ascii="Palatino Linotype" w:hAnsi="Palatino Linotype" w:cs="Arial"/>
          <w:b/>
          <w:sz w:val="20"/>
          <w:szCs w:val="20"/>
        </w:rPr>
        <w:t>Address</w:t>
      </w:r>
      <w:r>
        <w:rPr>
          <w:rFonts w:ascii="Palatino Linotype" w:hAnsi="Palatino Linotype" w:cs="Arial"/>
          <w:b/>
          <w:sz w:val="20"/>
          <w:szCs w:val="20"/>
        </w:rPr>
        <w:tab/>
        <w:t>:</w:t>
      </w:r>
      <w:r>
        <w:rPr>
          <w:rFonts w:ascii="Palatino Linotype" w:hAnsi="Palatino Linotype" w:cs="Arial"/>
          <w:b/>
          <w:sz w:val="20"/>
          <w:szCs w:val="20"/>
        </w:rPr>
        <w:tab/>
      </w:r>
      <w:r w:rsidR="00FD2B76" w:rsidRPr="00FD2B76">
        <w:rPr>
          <w:rFonts w:ascii="Palatino Linotype" w:hAnsi="Palatino Linotype" w:cs="Arial"/>
          <w:sz w:val="20"/>
          <w:szCs w:val="20"/>
        </w:rPr>
        <w:t>f.no 1-8-59</w:t>
      </w:r>
      <w:proofErr w:type="gramStart"/>
      <w:r w:rsidR="00FD2B76" w:rsidRPr="00FD2B76">
        <w:rPr>
          <w:rFonts w:ascii="Palatino Linotype" w:hAnsi="Palatino Linotype" w:cs="Arial"/>
          <w:sz w:val="20"/>
          <w:szCs w:val="20"/>
        </w:rPr>
        <w:t>,Sharada</w:t>
      </w:r>
      <w:proofErr w:type="gramEnd"/>
      <w:r w:rsidR="00FD2B76" w:rsidRPr="00FD2B76">
        <w:rPr>
          <w:rFonts w:ascii="Palatino Linotype" w:hAnsi="Palatino Linotype" w:cs="Arial"/>
          <w:sz w:val="20"/>
          <w:szCs w:val="20"/>
        </w:rPr>
        <w:t xml:space="preserve"> Apartments, Beside Punjab National Bank, </w:t>
      </w:r>
      <w:proofErr w:type="spellStart"/>
      <w:r w:rsidR="00FD2B76" w:rsidRPr="00FD2B76">
        <w:rPr>
          <w:rFonts w:ascii="Palatino Linotype" w:hAnsi="Palatino Linotype" w:cs="Arial"/>
          <w:sz w:val="20"/>
          <w:szCs w:val="20"/>
        </w:rPr>
        <w:t>Chikkapallly</w:t>
      </w:r>
      <w:proofErr w:type="spellEnd"/>
      <w:r w:rsidR="00FD2B76" w:rsidRPr="00FD2B76">
        <w:rPr>
          <w:rFonts w:ascii="Palatino Linotype" w:hAnsi="Palatino Linotype" w:cs="Arial"/>
          <w:sz w:val="20"/>
          <w:szCs w:val="20"/>
        </w:rPr>
        <w:t>, Hyderabad</w:t>
      </w:r>
    </w:p>
    <w:p w:rsidR="00A63814" w:rsidRDefault="00FD2B76" w:rsidP="00FD2B76">
      <w:pPr>
        <w:spacing w:line="360" w:lineRule="auto"/>
        <w:ind w:firstLine="720"/>
        <w:rPr>
          <w:rFonts w:ascii="Palatino Linotype" w:hAnsi="Palatino Linotype" w:cs="Arial"/>
          <w:b/>
          <w:sz w:val="20"/>
          <w:szCs w:val="20"/>
        </w:rPr>
      </w:pPr>
      <w:r w:rsidRPr="00FD2B76">
        <w:rPr>
          <w:rFonts w:ascii="Palatino Linotype" w:hAnsi="Palatino Linotype" w:cs="Arial"/>
          <w:sz w:val="20"/>
          <w:szCs w:val="20"/>
        </w:rPr>
        <w:t>.</w:t>
      </w:r>
      <w:r w:rsidR="00A63814">
        <w:rPr>
          <w:rFonts w:ascii="Palatino Linotype" w:hAnsi="Palatino Linotype" w:cs="Arial"/>
          <w:b/>
          <w:sz w:val="20"/>
          <w:szCs w:val="20"/>
        </w:rPr>
        <w:t>Mobile</w:t>
      </w:r>
      <w:r w:rsidR="00A63814">
        <w:rPr>
          <w:rFonts w:ascii="Palatino Linotype" w:hAnsi="Palatino Linotype" w:cs="Arial"/>
          <w:b/>
          <w:sz w:val="20"/>
          <w:szCs w:val="20"/>
        </w:rPr>
        <w:tab/>
      </w:r>
      <w:r w:rsidR="00A63814">
        <w:rPr>
          <w:rFonts w:ascii="Palatino Linotype" w:hAnsi="Palatino Linotype" w:cs="Arial"/>
          <w:b/>
          <w:sz w:val="20"/>
          <w:szCs w:val="20"/>
        </w:rPr>
        <w:tab/>
        <w:t>:</w:t>
      </w:r>
      <w:r w:rsidR="00A63814">
        <w:rPr>
          <w:rFonts w:ascii="Palatino Linotype" w:hAnsi="Palatino Linotype" w:cs="Arial"/>
          <w:b/>
          <w:sz w:val="20"/>
          <w:szCs w:val="20"/>
        </w:rPr>
        <w:tab/>
      </w:r>
      <w:r>
        <w:rPr>
          <w:rFonts w:ascii="Palatino Linotype" w:hAnsi="Palatino Linotype" w:cs="Arial"/>
          <w:sz w:val="20"/>
          <w:szCs w:val="20"/>
        </w:rPr>
        <w:t>9966661526</w:t>
      </w:r>
    </w:p>
    <w:p w:rsidR="007A19F2" w:rsidRDefault="007A19F2" w:rsidP="00A63814">
      <w:pPr>
        <w:spacing w:line="360" w:lineRule="auto"/>
        <w:rPr>
          <w:rFonts w:ascii="Palatino Linotype" w:hAnsi="Palatino Linotype" w:cs="Arial"/>
          <w:b/>
          <w:sz w:val="20"/>
          <w:szCs w:val="20"/>
        </w:rPr>
      </w:pPr>
    </w:p>
    <w:p w:rsidR="007A19F2" w:rsidRDefault="007A19F2" w:rsidP="007D28D6">
      <w:pPr>
        <w:rPr>
          <w:rFonts w:ascii="Palatino Linotype" w:hAnsi="Palatino Linotype" w:cs="Arial"/>
          <w:b/>
          <w:sz w:val="20"/>
          <w:szCs w:val="20"/>
        </w:rPr>
      </w:pPr>
    </w:p>
    <w:p w:rsidR="007A19F2" w:rsidRDefault="007A19F2" w:rsidP="007D28D6">
      <w:pPr>
        <w:rPr>
          <w:rFonts w:ascii="Palatino Linotype" w:hAnsi="Palatino Linotype" w:cs="Arial"/>
          <w:b/>
          <w:sz w:val="20"/>
          <w:szCs w:val="20"/>
        </w:rPr>
      </w:pPr>
    </w:p>
    <w:p w:rsidR="00FD2B76" w:rsidRDefault="00A63814" w:rsidP="007D28D6">
      <w:pPr>
        <w:rPr>
          <w:rFonts w:ascii="Palatino Linotype" w:hAnsi="Palatino Linotype" w:cs="Arial"/>
          <w:b/>
          <w:sz w:val="20"/>
          <w:szCs w:val="20"/>
        </w:rPr>
      </w:pPr>
      <w:r>
        <w:rPr>
          <w:rFonts w:ascii="Palatino Linotype" w:hAnsi="Palatino Linotype" w:cs="Arial"/>
          <w:b/>
          <w:sz w:val="20"/>
          <w:szCs w:val="20"/>
        </w:rPr>
        <w:t xml:space="preserve">  </w:t>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r w:rsidR="00FD2B76">
        <w:rPr>
          <w:rFonts w:ascii="Palatino Linotype" w:hAnsi="Palatino Linotype" w:cs="Arial"/>
          <w:b/>
          <w:sz w:val="20"/>
          <w:szCs w:val="20"/>
        </w:rPr>
        <w:tab/>
      </w:r>
    </w:p>
    <w:p w:rsidR="00FD2B76" w:rsidRDefault="00FD2B76" w:rsidP="007D28D6">
      <w:pPr>
        <w:rPr>
          <w:rFonts w:ascii="Palatino Linotype" w:hAnsi="Palatino Linotype" w:cs="Arial"/>
          <w:b/>
          <w:sz w:val="20"/>
          <w:szCs w:val="20"/>
        </w:rPr>
      </w:pPr>
    </w:p>
    <w:p w:rsidR="007A19F2" w:rsidRDefault="00FD2B76" w:rsidP="00FD2B76">
      <w:pPr>
        <w:ind w:left="7920" w:firstLine="720"/>
        <w:rPr>
          <w:rFonts w:ascii="Palatino Linotype" w:hAnsi="Palatino Linotype" w:cs="Arial"/>
          <w:b/>
          <w:sz w:val="20"/>
          <w:szCs w:val="20"/>
        </w:rPr>
      </w:pPr>
      <w:r>
        <w:rPr>
          <w:rFonts w:ascii="Palatino Linotype" w:hAnsi="Palatino Linotype" w:cs="Arial"/>
          <w:b/>
          <w:sz w:val="20"/>
          <w:szCs w:val="20"/>
        </w:rPr>
        <w:t xml:space="preserve">G.S Prasad </w:t>
      </w:r>
      <w:proofErr w:type="spellStart"/>
      <w:r>
        <w:rPr>
          <w:rFonts w:ascii="Palatino Linotype" w:hAnsi="Palatino Linotype" w:cs="Arial"/>
          <w:b/>
          <w:sz w:val="20"/>
          <w:szCs w:val="20"/>
        </w:rPr>
        <w:t>babu</w:t>
      </w:r>
      <w:proofErr w:type="spellEnd"/>
    </w:p>
    <w:sectPr w:rsidR="007A19F2" w:rsidSect="00F226E6">
      <w:headerReference w:type="default" r:id="rId8"/>
      <w:footerReference w:type="even" r:id="rId9"/>
      <w:footerReference w:type="default" r:id="rId10"/>
      <w:headerReference w:type="first" r:id="rId11"/>
      <w:pgSz w:w="12240" w:h="15840" w:code="1"/>
      <w:pgMar w:top="720" w:right="54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1FE" w:rsidRDefault="005771FE">
      <w:r>
        <w:separator/>
      </w:r>
    </w:p>
  </w:endnote>
  <w:endnote w:type="continuationSeparator" w:id="0">
    <w:p w:rsidR="005771FE" w:rsidRDefault="0057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45A" w:rsidRDefault="00CF37A9">
    <w:pPr>
      <w:pStyle w:val="Footer"/>
      <w:framePr w:wrap="around" w:vAnchor="text" w:hAnchor="margin" w:xAlign="right" w:y="1"/>
      <w:rPr>
        <w:rStyle w:val="PageNumber"/>
      </w:rPr>
    </w:pPr>
    <w:r>
      <w:rPr>
        <w:rStyle w:val="PageNumber"/>
      </w:rPr>
      <w:fldChar w:fldCharType="begin"/>
    </w:r>
    <w:r w:rsidR="0004545A">
      <w:rPr>
        <w:rStyle w:val="PageNumber"/>
      </w:rPr>
      <w:instrText xml:space="preserve">PAGE  </w:instrText>
    </w:r>
    <w:r>
      <w:rPr>
        <w:rStyle w:val="PageNumber"/>
      </w:rPr>
      <w:fldChar w:fldCharType="end"/>
    </w:r>
  </w:p>
  <w:p w:rsidR="0004545A" w:rsidRDefault="000454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45A" w:rsidRPr="00971B35" w:rsidRDefault="0004545A" w:rsidP="00BA7938">
    <w:pPr>
      <w:pStyle w:val="Footer"/>
      <w:ind w:right="360"/>
      <w:rPr>
        <w:b/>
      </w:rPr>
    </w:pPr>
    <w:r>
      <w:t>_______________________________________________________________________________________</w:t>
    </w:r>
    <w:r>
      <w:rPr>
        <w:rFonts w:ascii="Palatino Linotype" w:hAnsi="Palatino Linotype"/>
        <w:b/>
        <w:sz w:val="18"/>
        <w:szCs w:val="18"/>
      </w:rPr>
      <w:tab/>
    </w:r>
    <w:r w:rsidR="00CF37A9" w:rsidRPr="00971B35">
      <w:rPr>
        <w:rStyle w:val="PageNumber"/>
        <w:rFonts w:ascii="Palatino Linotype" w:hAnsi="Palatino Linotype"/>
        <w:b/>
        <w:sz w:val="18"/>
        <w:szCs w:val="18"/>
      </w:rPr>
      <w:fldChar w:fldCharType="begin"/>
    </w:r>
    <w:r w:rsidRPr="00971B35">
      <w:rPr>
        <w:rStyle w:val="PageNumber"/>
        <w:rFonts w:ascii="Palatino Linotype" w:hAnsi="Palatino Linotype"/>
        <w:b/>
        <w:sz w:val="18"/>
        <w:szCs w:val="18"/>
      </w:rPr>
      <w:instrText xml:space="preserve"> PAGE </w:instrText>
    </w:r>
    <w:r w:rsidR="00CF37A9" w:rsidRPr="00971B35">
      <w:rPr>
        <w:rStyle w:val="PageNumber"/>
        <w:rFonts w:ascii="Palatino Linotype" w:hAnsi="Palatino Linotype"/>
        <w:b/>
        <w:sz w:val="18"/>
        <w:szCs w:val="18"/>
      </w:rPr>
      <w:fldChar w:fldCharType="separate"/>
    </w:r>
    <w:r w:rsidR="0060226C">
      <w:rPr>
        <w:rStyle w:val="PageNumber"/>
        <w:rFonts w:ascii="Palatino Linotype" w:hAnsi="Palatino Linotype"/>
        <w:b/>
        <w:noProof/>
        <w:sz w:val="18"/>
        <w:szCs w:val="18"/>
      </w:rPr>
      <w:t>4</w:t>
    </w:r>
    <w:r w:rsidR="00CF37A9" w:rsidRPr="00971B35">
      <w:rPr>
        <w:rStyle w:val="PageNumber"/>
        <w:rFonts w:ascii="Palatino Linotype" w:hAnsi="Palatino Linotype"/>
        <w:b/>
        <w:sz w:val="18"/>
        <w:szCs w:val="18"/>
      </w:rPr>
      <w:fldChar w:fldCharType="end"/>
    </w:r>
    <w:r w:rsidRPr="00971B35">
      <w:rPr>
        <w:rStyle w:val="PageNumber"/>
        <w:rFonts w:ascii="Palatino Linotype" w:hAnsi="Palatino Linotype"/>
        <w:b/>
        <w:sz w:val="18"/>
        <w:szCs w:val="18"/>
      </w:rPr>
      <w:t>/</w:t>
    </w:r>
    <w:r w:rsidR="00CF37A9" w:rsidRPr="00971B35">
      <w:rPr>
        <w:rStyle w:val="PageNumber"/>
        <w:rFonts w:ascii="Palatino Linotype" w:hAnsi="Palatino Linotype"/>
        <w:b/>
        <w:sz w:val="18"/>
        <w:szCs w:val="18"/>
      </w:rPr>
      <w:fldChar w:fldCharType="begin"/>
    </w:r>
    <w:r w:rsidRPr="00971B35">
      <w:rPr>
        <w:rStyle w:val="PageNumber"/>
        <w:rFonts w:ascii="Palatino Linotype" w:hAnsi="Palatino Linotype"/>
        <w:b/>
        <w:sz w:val="18"/>
        <w:szCs w:val="18"/>
      </w:rPr>
      <w:instrText xml:space="preserve"> NUMPAGES </w:instrText>
    </w:r>
    <w:r w:rsidR="00CF37A9" w:rsidRPr="00971B35">
      <w:rPr>
        <w:rStyle w:val="PageNumber"/>
        <w:rFonts w:ascii="Palatino Linotype" w:hAnsi="Palatino Linotype"/>
        <w:b/>
        <w:sz w:val="18"/>
        <w:szCs w:val="18"/>
      </w:rPr>
      <w:fldChar w:fldCharType="separate"/>
    </w:r>
    <w:r w:rsidR="0060226C">
      <w:rPr>
        <w:rStyle w:val="PageNumber"/>
        <w:rFonts w:ascii="Palatino Linotype" w:hAnsi="Palatino Linotype"/>
        <w:b/>
        <w:noProof/>
        <w:sz w:val="18"/>
        <w:szCs w:val="18"/>
      </w:rPr>
      <w:t>4</w:t>
    </w:r>
    <w:r w:rsidR="00CF37A9" w:rsidRPr="00971B35">
      <w:rPr>
        <w:rStyle w:val="PageNumber"/>
        <w:rFonts w:ascii="Palatino Linotype" w:hAnsi="Palatino Linotype"/>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1FE" w:rsidRDefault="005771FE">
      <w:r>
        <w:separator/>
      </w:r>
    </w:p>
  </w:footnote>
  <w:footnote w:type="continuationSeparator" w:id="0">
    <w:p w:rsidR="005771FE" w:rsidRDefault="00577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45A" w:rsidRPr="008E1619" w:rsidRDefault="00B33600" w:rsidP="00BA7938">
    <w:pPr>
      <w:pStyle w:val="Header"/>
      <w:jc w:val="center"/>
      <w:rPr>
        <w:rFonts w:ascii="Palatino Linotype" w:hAnsi="Palatino Linotype"/>
        <w:b/>
        <w:sz w:val="20"/>
        <w:szCs w:val="20"/>
      </w:rPr>
    </w:pPr>
    <w:proofErr w:type="spellStart"/>
    <w:r>
      <w:rPr>
        <w:rFonts w:ascii="Palatino Linotype" w:hAnsi="Palatino Linotype"/>
        <w:b/>
        <w:sz w:val="20"/>
        <w:szCs w:val="20"/>
      </w:rPr>
      <w:t>G.S.Prasad</w:t>
    </w:r>
    <w:proofErr w:type="spellEnd"/>
    <w:r>
      <w:rPr>
        <w:rFonts w:ascii="Palatino Linotype" w:hAnsi="Palatino Linotype"/>
        <w:b/>
        <w:sz w:val="20"/>
        <w:szCs w:val="20"/>
      </w:rPr>
      <w:t xml:space="preserve"> Babu</w:t>
    </w:r>
  </w:p>
  <w:p w:rsidR="00F226E6" w:rsidRPr="00BA7938" w:rsidRDefault="0009625E" w:rsidP="00BA7938">
    <w:pPr>
      <w:pStyle w:val="Header"/>
      <w:jc w:val="center"/>
      <w:rPr>
        <w:rFonts w:ascii="Palatino Linotype" w:hAnsi="Palatino Linotype"/>
        <w:b/>
      </w:rPr>
    </w:pPr>
    <w:r>
      <w:rPr>
        <w:rFonts w:ascii="Palatino Linotype" w:hAnsi="Palatino Linotype"/>
        <w:b/>
        <w:noProof/>
      </w:rPr>
      <mc:AlternateContent>
        <mc:Choice Requires="wps">
          <w:drawing>
            <wp:anchor distT="4294967295" distB="4294967295" distL="114300" distR="114300" simplePos="0" relativeHeight="251657728" behindDoc="0" locked="0" layoutInCell="1" allowOverlap="1">
              <wp:simplePos x="0" y="0"/>
              <wp:positionH relativeFrom="column">
                <wp:posOffset>-114300</wp:posOffset>
              </wp:positionH>
              <wp:positionV relativeFrom="paragraph">
                <wp:posOffset>22859</wp:posOffset>
              </wp:positionV>
              <wp:extent cx="7086600" cy="0"/>
              <wp:effectExtent l="0" t="19050" r="19050"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AE5C8"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8pt" to="54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" strokeweight="5pt">
              <v:stroke linestyle="thinThick"/>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776" w:rsidRPr="008E1619" w:rsidRDefault="00127E09" w:rsidP="00135776">
    <w:pPr>
      <w:pStyle w:val="Header"/>
      <w:jc w:val="center"/>
      <w:rPr>
        <w:rFonts w:ascii="Palatino Linotype" w:hAnsi="Palatino Linotype"/>
        <w:b/>
        <w:sz w:val="20"/>
        <w:szCs w:val="20"/>
      </w:rPr>
    </w:pPr>
    <w:r>
      <w:rPr>
        <w:rFonts w:ascii="Palatino Linotype" w:hAnsi="Palatino Linotype"/>
        <w:b/>
        <w:sz w:val="20"/>
        <w:szCs w:val="20"/>
      </w:rPr>
      <w:t xml:space="preserve">G.S. Prasad </w:t>
    </w:r>
    <w:proofErr w:type="spellStart"/>
    <w:r>
      <w:rPr>
        <w:rFonts w:ascii="Palatino Linotype" w:hAnsi="Palatino Linotype"/>
        <w:b/>
        <w:sz w:val="20"/>
        <w:szCs w:val="20"/>
      </w:rPr>
      <w:t>babu</w:t>
    </w:r>
    <w:proofErr w:type="spellEnd"/>
  </w:p>
  <w:p w:rsidR="00135776" w:rsidRDefault="00135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BD21301_"/>
      </v:shape>
    </w:pict>
  </w:numPicBullet>
  <w:abstractNum w:abstractNumId="0"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sz w:val="20"/>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sz w:val="20"/>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24C5A61"/>
    <w:multiLevelType w:val="hybridMultilevel"/>
    <w:tmpl w:val="08306D1C"/>
    <w:lvl w:ilvl="0" w:tplc="D142897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E35245"/>
    <w:multiLevelType w:val="hybridMultilevel"/>
    <w:tmpl w:val="876824DC"/>
    <w:lvl w:ilvl="0" w:tplc="72B86198">
      <w:start w:val="1"/>
      <w:numFmt w:val="bullet"/>
      <w:pStyle w:val="NormalVerdana"/>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130448"/>
    <w:multiLevelType w:val="multilevel"/>
    <w:tmpl w:val="EB4E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343439"/>
    <w:multiLevelType w:val="multilevel"/>
    <w:tmpl w:val="63BC9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06E"/>
    <w:multiLevelType w:val="hybridMultilevel"/>
    <w:tmpl w:val="F44A606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AC13B50"/>
    <w:multiLevelType w:val="hybridMultilevel"/>
    <w:tmpl w:val="7D861470"/>
    <w:lvl w:ilvl="0" w:tplc="D142897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41A5207"/>
    <w:multiLevelType w:val="hybridMultilevel"/>
    <w:tmpl w:val="1CA68D00"/>
    <w:lvl w:ilvl="0" w:tplc="71E6E2DC">
      <w:start w:val="1"/>
      <w:numFmt w:val="bullet"/>
      <w:lvlText w:val=""/>
      <w:lvlPicBulletId w:val="0"/>
      <w:lvlJc w:val="left"/>
      <w:pPr>
        <w:tabs>
          <w:tab w:val="num" w:pos="3600"/>
        </w:tabs>
        <w:ind w:left="3600" w:hanging="360"/>
      </w:pPr>
      <w:rPr>
        <w:rFonts w:ascii="Symbol" w:hAnsi="Symbol" w:hint="default"/>
        <w:color w:val="auto"/>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16545BC3"/>
    <w:multiLevelType w:val="singleLevel"/>
    <w:tmpl w:val="75CA2138"/>
    <w:lvl w:ilvl="0">
      <w:start w:val="1"/>
      <w:numFmt w:val="decimal"/>
      <w:lvlText w:val="%1"/>
      <w:legacy w:legacy="1" w:legacySpace="0" w:legacyIndent="360"/>
      <w:lvlJc w:val="left"/>
      <w:rPr>
        <w:rFonts w:ascii="Book Antiqua" w:hAnsi="Book Antiqua" w:hint="default"/>
      </w:rPr>
    </w:lvl>
  </w:abstractNum>
  <w:abstractNum w:abstractNumId="11" w15:restartNumberingAfterBreak="0">
    <w:nsid w:val="16B72FD9"/>
    <w:multiLevelType w:val="hybridMultilevel"/>
    <w:tmpl w:val="971EFCF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19FB6004"/>
    <w:multiLevelType w:val="hybridMultilevel"/>
    <w:tmpl w:val="66FC5E94"/>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BCA3D1A"/>
    <w:multiLevelType w:val="multilevel"/>
    <w:tmpl w:val="915A8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62E66"/>
    <w:multiLevelType w:val="hybridMultilevel"/>
    <w:tmpl w:val="7D3A8282"/>
    <w:lvl w:ilvl="0" w:tplc="F1F63582">
      <w:start w:val="17"/>
      <w:numFmt w:val="bullet"/>
      <w:lvlText w:val=""/>
      <w:lvlJc w:val="left"/>
      <w:pPr>
        <w:tabs>
          <w:tab w:val="num" w:pos="1080"/>
        </w:tabs>
        <w:ind w:left="1080" w:hanging="360"/>
      </w:pPr>
      <w:rPr>
        <w:rFonts w:ascii="Symbol" w:hAnsi="Symbol" w:cs="Arial" w:hint="default"/>
        <w:color w:val="000000"/>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DE3327A"/>
    <w:multiLevelType w:val="multilevel"/>
    <w:tmpl w:val="0409001F"/>
    <w:styleLink w:val="111111"/>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1E096994"/>
    <w:multiLevelType w:val="hybridMultilevel"/>
    <w:tmpl w:val="5EDC87A8"/>
    <w:lvl w:ilvl="0" w:tplc="D142897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EB6167"/>
    <w:multiLevelType w:val="hybridMultilevel"/>
    <w:tmpl w:val="EEC23E5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2319E4"/>
    <w:multiLevelType w:val="multilevel"/>
    <w:tmpl w:val="0409001F"/>
    <w:numStyleLink w:val="111111"/>
  </w:abstractNum>
  <w:abstractNum w:abstractNumId="19" w15:restartNumberingAfterBreak="0">
    <w:nsid w:val="26001164"/>
    <w:multiLevelType w:val="hybridMultilevel"/>
    <w:tmpl w:val="AEB2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80228B"/>
    <w:multiLevelType w:val="hybridMultilevel"/>
    <w:tmpl w:val="D174CF5A"/>
    <w:lvl w:ilvl="0" w:tplc="2AC29CD2">
      <w:start w:val="1"/>
      <w:numFmt w:val="bullet"/>
      <w:lvlText w:val=""/>
      <w:lvlJc w:val="left"/>
      <w:pPr>
        <w:tabs>
          <w:tab w:val="num" w:pos="360"/>
        </w:tabs>
        <w:ind w:left="360" w:hanging="360"/>
      </w:pPr>
      <w:rPr>
        <w:rFonts w:ascii="Symbol" w:hAnsi="Symbol" w:hint="default"/>
        <w:sz w:val="20"/>
      </w:rPr>
    </w:lvl>
    <w:lvl w:ilvl="1" w:tplc="89E0E084" w:tentative="1">
      <w:start w:val="1"/>
      <w:numFmt w:val="bullet"/>
      <w:lvlText w:val="o"/>
      <w:lvlJc w:val="left"/>
      <w:pPr>
        <w:tabs>
          <w:tab w:val="num" w:pos="1440"/>
        </w:tabs>
        <w:ind w:left="1440" w:hanging="360"/>
      </w:pPr>
      <w:rPr>
        <w:rFonts w:ascii="Courier New" w:hAnsi="Courier New" w:hint="default"/>
      </w:rPr>
    </w:lvl>
    <w:lvl w:ilvl="2" w:tplc="D0F4A330" w:tentative="1">
      <w:start w:val="1"/>
      <w:numFmt w:val="bullet"/>
      <w:lvlText w:val=""/>
      <w:lvlJc w:val="left"/>
      <w:pPr>
        <w:tabs>
          <w:tab w:val="num" w:pos="2160"/>
        </w:tabs>
        <w:ind w:left="2160" w:hanging="360"/>
      </w:pPr>
      <w:rPr>
        <w:rFonts w:ascii="Wingdings" w:hAnsi="Wingdings" w:hint="default"/>
      </w:rPr>
    </w:lvl>
    <w:lvl w:ilvl="3" w:tplc="DC566D8E" w:tentative="1">
      <w:start w:val="1"/>
      <w:numFmt w:val="bullet"/>
      <w:lvlText w:val=""/>
      <w:lvlJc w:val="left"/>
      <w:pPr>
        <w:tabs>
          <w:tab w:val="num" w:pos="2880"/>
        </w:tabs>
        <w:ind w:left="2880" w:hanging="360"/>
      </w:pPr>
      <w:rPr>
        <w:rFonts w:ascii="Symbol" w:hAnsi="Symbol" w:hint="default"/>
      </w:rPr>
    </w:lvl>
    <w:lvl w:ilvl="4" w:tplc="7828227A" w:tentative="1">
      <w:start w:val="1"/>
      <w:numFmt w:val="bullet"/>
      <w:lvlText w:val="o"/>
      <w:lvlJc w:val="left"/>
      <w:pPr>
        <w:tabs>
          <w:tab w:val="num" w:pos="3600"/>
        </w:tabs>
        <w:ind w:left="3600" w:hanging="360"/>
      </w:pPr>
      <w:rPr>
        <w:rFonts w:ascii="Courier New" w:hAnsi="Courier New" w:hint="default"/>
      </w:rPr>
    </w:lvl>
    <w:lvl w:ilvl="5" w:tplc="F830F56C" w:tentative="1">
      <w:start w:val="1"/>
      <w:numFmt w:val="bullet"/>
      <w:lvlText w:val=""/>
      <w:lvlJc w:val="left"/>
      <w:pPr>
        <w:tabs>
          <w:tab w:val="num" w:pos="4320"/>
        </w:tabs>
        <w:ind w:left="4320" w:hanging="360"/>
      </w:pPr>
      <w:rPr>
        <w:rFonts w:ascii="Wingdings" w:hAnsi="Wingdings" w:hint="default"/>
      </w:rPr>
    </w:lvl>
    <w:lvl w:ilvl="6" w:tplc="B7F6D05A" w:tentative="1">
      <w:start w:val="1"/>
      <w:numFmt w:val="bullet"/>
      <w:lvlText w:val=""/>
      <w:lvlJc w:val="left"/>
      <w:pPr>
        <w:tabs>
          <w:tab w:val="num" w:pos="5040"/>
        </w:tabs>
        <w:ind w:left="5040" w:hanging="360"/>
      </w:pPr>
      <w:rPr>
        <w:rFonts w:ascii="Symbol" w:hAnsi="Symbol" w:hint="default"/>
      </w:rPr>
    </w:lvl>
    <w:lvl w:ilvl="7" w:tplc="B0A6458E" w:tentative="1">
      <w:start w:val="1"/>
      <w:numFmt w:val="bullet"/>
      <w:lvlText w:val="o"/>
      <w:lvlJc w:val="left"/>
      <w:pPr>
        <w:tabs>
          <w:tab w:val="num" w:pos="5760"/>
        </w:tabs>
        <w:ind w:left="5760" w:hanging="360"/>
      </w:pPr>
      <w:rPr>
        <w:rFonts w:ascii="Courier New" w:hAnsi="Courier New" w:hint="default"/>
      </w:rPr>
    </w:lvl>
    <w:lvl w:ilvl="8" w:tplc="BC7EB9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8D6BE2"/>
    <w:multiLevelType w:val="hybridMultilevel"/>
    <w:tmpl w:val="64CA369A"/>
    <w:lvl w:ilvl="0" w:tplc="8ABCB0D2">
      <w:start w:val="1"/>
      <w:numFmt w:val="bullet"/>
      <w:lvlText w:val=""/>
      <w:lvlJc w:val="left"/>
      <w:pPr>
        <w:tabs>
          <w:tab w:val="num" w:pos="2880"/>
        </w:tabs>
        <w:ind w:left="2880" w:hanging="360"/>
      </w:pPr>
      <w:rPr>
        <w:rFonts w:ascii="Symbol" w:hAnsi="Symbol" w:hint="default"/>
      </w:rPr>
    </w:lvl>
    <w:lvl w:ilvl="1" w:tplc="03A64662">
      <w:start w:val="1"/>
      <w:numFmt w:val="bullet"/>
      <w:lvlText w:val="o"/>
      <w:lvlJc w:val="left"/>
      <w:pPr>
        <w:tabs>
          <w:tab w:val="num" w:pos="3600"/>
        </w:tabs>
        <w:ind w:left="3600" w:hanging="360"/>
      </w:pPr>
      <w:rPr>
        <w:rFonts w:ascii="Courier New" w:hAnsi="Courier New" w:cs="Courier New" w:hint="default"/>
      </w:rPr>
    </w:lvl>
    <w:lvl w:ilvl="2" w:tplc="A44CA410" w:tentative="1">
      <w:start w:val="1"/>
      <w:numFmt w:val="bullet"/>
      <w:lvlText w:val=""/>
      <w:lvlJc w:val="left"/>
      <w:pPr>
        <w:tabs>
          <w:tab w:val="num" w:pos="4320"/>
        </w:tabs>
        <w:ind w:left="4320" w:hanging="360"/>
      </w:pPr>
      <w:rPr>
        <w:rFonts w:ascii="Wingdings" w:hAnsi="Wingdings" w:hint="default"/>
      </w:rPr>
    </w:lvl>
    <w:lvl w:ilvl="3" w:tplc="8048BFB0" w:tentative="1">
      <w:start w:val="1"/>
      <w:numFmt w:val="bullet"/>
      <w:lvlText w:val=""/>
      <w:lvlJc w:val="left"/>
      <w:pPr>
        <w:tabs>
          <w:tab w:val="num" w:pos="5040"/>
        </w:tabs>
        <w:ind w:left="5040" w:hanging="360"/>
      </w:pPr>
      <w:rPr>
        <w:rFonts w:ascii="Symbol" w:hAnsi="Symbol" w:hint="default"/>
      </w:rPr>
    </w:lvl>
    <w:lvl w:ilvl="4" w:tplc="4F1EC3B4" w:tentative="1">
      <w:start w:val="1"/>
      <w:numFmt w:val="bullet"/>
      <w:lvlText w:val="o"/>
      <w:lvlJc w:val="left"/>
      <w:pPr>
        <w:tabs>
          <w:tab w:val="num" w:pos="5760"/>
        </w:tabs>
        <w:ind w:left="5760" w:hanging="360"/>
      </w:pPr>
      <w:rPr>
        <w:rFonts w:ascii="Courier New" w:hAnsi="Courier New" w:cs="Courier New" w:hint="default"/>
      </w:rPr>
    </w:lvl>
    <w:lvl w:ilvl="5" w:tplc="7C229C4E" w:tentative="1">
      <w:start w:val="1"/>
      <w:numFmt w:val="bullet"/>
      <w:lvlText w:val=""/>
      <w:lvlJc w:val="left"/>
      <w:pPr>
        <w:tabs>
          <w:tab w:val="num" w:pos="6480"/>
        </w:tabs>
        <w:ind w:left="6480" w:hanging="360"/>
      </w:pPr>
      <w:rPr>
        <w:rFonts w:ascii="Wingdings" w:hAnsi="Wingdings" w:hint="default"/>
      </w:rPr>
    </w:lvl>
    <w:lvl w:ilvl="6" w:tplc="D32E177E" w:tentative="1">
      <w:start w:val="1"/>
      <w:numFmt w:val="bullet"/>
      <w:lvlText w:val=""/>
      <w:lvlJc w:val="left"/>
      <w:pPr>
        <w:tabs>
          <w:tab w:val="num" w:pos="7200"/>
        </w:tabs>
        <w:ind w:left="7200" w:hanging="360"/>
      </w:pPr>
      <w:rPr>
        <w:rFonts w:ascii="Symbol" w:hAnsi="Symbol" w:hint="default"/>
      </w:rPr>
    </w:lvl>
    <w:lvl w:ilvl="7" w:tplc="B504F128" w:tentative="1">
      <w:start w:val="1"/>
      <w:numFmt w:val="bullet"/>
      <w:lvlText w:val="o"/>
      <w:lvlJc w:val="left"/>
      <w:pPr>
        <w:tabs>
          <w:tab w:val="num" w:pos="7920"/>
        </w:tabs>
        <w:ind w:left="7920" w:hanging="360"/>
      </w:pPr>
      <w:rPr>
        <w:rFonts w:ascii="Courier New" w:hAnsi="Courier New" w:cs="Courier New" w:hint="default"/>
      </w:rPr>
    </w:lvl>
    <w:lvl w:ilvl="8" w:tplc="2E0E5ADA" w:tentative="1">
      <w:start w:val="1"/>
      <w:numFmt w:val="bullet"/>
      <w:lvlText w:val=""/>
      <w:lvlJc w:val="left"/>
      <w:pPr>
        <w:tabs>
          <w:tab w:val="num" w:pos="8640"/>
        </w:tabs>
        <w:ind w:left="8640" w:hanging="360"/>
      </w:pPr>
      <w:rPr>
        <w:rFonts w:ascii="Wingdings" w:hAnsi="Wingdings" w:hint="default"/>
      </w:rPr>
    </w:lvl>
  </w:abstractNum>
  <w:abstractNum w:abstractNumId="22" w15:restartNumberingAfterBreak="0">
    <w:nsid w:val="2EA47807"/>
    <w:multiLevelType w:val="singleLevel"/>
    <w:tmpl w:val="75CA2138"/>
    <w:lvl w:ilvl="0">
      <w:start w:val="1"/>
      <w:numFmt w:val="decimal"/>
      <w:lvlText w:val="%1"/>
      <w:legacy w:legacy="1" w:legacySpace="0" w:legacyIndent="360"/>
      <w:lvlJc w:val="left"/>
      <w:rPr>
        <w:rFonts w:ascii="Book Antiqua" w:hAnsi="Book Antiqua" w:hint="default"/>
      </w:rPr>
    </w:lvl>
  </w:abstractNum>
  <w:abstractNum w:abstractNumId="23" w15:restartNumberingAfterBreak="0">
    <w:nsid w:val="33284413"/>
    <w:multiLevelType w:val="multilevel"/>
    <w:tmpl w:val="7D3A8282"/>
    <w:lvl w:ilvl="0">
      <w:start w:val="17"/>
      <w:numFmt w:val="bullet"/>
      <w:lvlText w:val=""/>
      <w:lvlJc w:val="left"/>
      <w:pPr>
        <w:tabs>
          <w:tab w:val="num" w:pos="1080"/>
        </w:tabs>
        <w:ind w:left="1080" w:hanging="360"/>
      </w:pPr>
      <w:rPr>
        <w:rFonts w:ascii="Symbol" w:hAnsi="Symbol" w:cs="Arial" w:hint="default"/>
        <w:color w:val="000000"/>
        <w:sz w:val="16"/>
        <w:szCs w:val="16"/>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5606BD4"/>
    <w:multiLevelType w:val="hybridMultilevel"/>
    <w:tmpl w:val="A866F0CE"/>
    <w:lvl w:ilvl="0" w:tplc="FFFFFFFF">
      <w:start w:val="1"/>
      <w:numFmt w:val="bullet"/>
      <w:lvlText w:val=""/>
      <w:lvlJc w:val="left"/>
      <w:pPr>
        <w:tabs>
          <w:tab w:val="num" w:pos="360"/>
        </w:tabs>
        <w:ind w:left="360" w:hanging="360"/>
      </w:pPr>
      <w:rPr>
        <w:rFonts w:ascii="Wingdings" w:hAnsi="Wingdings" w:cs="Wingdings" w:hint="default"/>
      </w:rPr>
    </w:lvl>
    <w:lvl w:ilvl="1" w:tplc="FFFFFFFF">
      <w:start w:val="1"/>
      <w:numFmt w:val="decimal"/>
      <w:lvlText w:val="%2."/>
      <w:lvlJc w:val="left"/>
      <w:pPr>
        <w:tabs>
          <w:tab w:val="num" w:pos="1080"/>
        </w:tabs>
        <w:ind w:left="1080" w:hanging="360"/>
      </w:pPr>
      <w:rPr>
        <w:rFonts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3AD075AC"/>
    <w:multiLevelType w:val="hybridMultilevel"/>
    <w:tmpl w:val="49E41B50"/>
    <w:lvl w:ilvl="0" w:tplc="2CBEBF9C">
      <w:start w:val="1"/>
      <w:numFmt w:val="bullet"/>
      <w:lvlText w:val=""/>
      <w:lvlJc w:val="left"/>
      <w:pPr>
        <w:tabs>
          <w:tab w:val="num" w:pos="360"/>
        </w:tabs>
        <w:ind w:left="360" w:hanging="360"/>
      </w:pPr>
      <w:rPr>
        <w:rFonts w:ascii="Symbol" w:hAnsi="Symbol" w:hint="default"/>
        <w:sz w:val="20"/>
      </w:rPr>
    </w:lvl>
    <w:lvl w:ilvl="1" w:tplc="42B22FD2" w:tentative="1">
      <w:start w:val="1"/>
      <w:numFmt w:val="bullet"/>
      <w:lvlText w:val="o"/>
      <w:lvlJc w:val="left"/>
      <w:pPr>
        <w:tabs>
          <w:tab w:val="num" w:pos="1440"/>
        </w:tabs>
        <w:ind w:left="1440" w:hanging="360"/>
      </w:pPr>
      <w:rPr>
        <w:rFonts w:ascii="Courier New" w:hAnsi="Courier New" w:hint="default"/>
      </w:rPr>
    </w:lvl>
    <w:lvl w:ilvl="2" w:tplc="DD861DC6" w:tentative="1">
      <w:start w:val="1"/>
      <w:numFmt w:val="bullet"/>
      <w:lvlText w:val=""/>
      <w:lvlJc w:val="left"/>
      <w:pPr>
        <w:tabs>
          <w:tab w:val="num" w:pos="2160"/>
        </w:tabs>
        <w:ind w:left="2160" w:hanging="360"/>
      </w:pPr>
      <w:rPr>
        <w:rFonts w:ascii="Wingdings" w:hAnsi="Wingdings" w:hint="default"/>
      </w:rPr>
    </w:lvl>
    <w:lvl w:ilvl="3" w:tplc="7A569C5A" w:tentative="1">
      <w:start w:val="1"/>
      <w:numFmt w:val="bullet"/>
      <w:lvlText w:val=""/>
      <w:lvlJc w:val="left"/>
      <w:pPr>
        <w:tabs>
          <w:tab w:val="num" w:pos="2880"/>
        </w:tabs>
        <w:ind w:left="2880" w:hanging="360"/>
      </w:pPr>
      <w:rPr>
        <w:rFonts w:ascii="Symbol" w:hAnsi="Symbol" w:hint="default"/>
      </w:rPr>
    </w:lvl>
    <w:lvl w:ilvl="4" w:tplc="9B0EFB4A" w:tentative="1">
      <w:start w:val="1"/>
      <w:numFmt w:val="bullet"/>
      <w:lvlText w:val="o"/>
      <w:lvlJc w:val="left"/>
      <w:pPr>
        <w:tabs>
          <w:tab w:val="num" w:pos="3600"/>
        </w:tabs>
        <w:ind w:left="3600" w:hanging="360"/>
      </w:pPr>
      <w:rPr>
        <w:rFonts w:ascii="Courier New" w:hAnsi="Courier New" w:hint="default"/>
      </w:rPr>
    </w:lvl>
    <w:lvl w:ilvl="5" w:tplc="D5781BE8" w:tentative="1">
      <w:start w:val="1"/>
      <w:numFmt w:val="bullet"/>
      <w:lvlText w:val=""/>
      <w:lvlJc w:val="left"/>
      <w:pPr>
        <w:tabs>
          <w:tab w:val="num" w:pos="4320"/>
        </w:tabs>
        <w:ind w:left="4320" w:hanging="360"/>
      </w:pPr>
      <w:rPr>
        <w:rFonts w:ascii="Wingdings" w:hAnsi="Wingdings" w:hint="default"/>
      </w:rPr>
    </w:lvl>
    <w:lvl w:ilvl="6" w:tplc="1444E610" w:tentative="1">
      <w:start w:val="1"/>
      <w:numFmt w:val="bullet"/>
      <w:lvlText w:val=""/>
      <w:lvlJc w:val="left"/>
      <w:pPr>
        <w:tabs>
          <w:tab w:val="num" w:pos="5040"/>
        </w:tabs>
        <w:ind w:left="5040" w:hanging="360"/>
      </w:pPr>
      <w:rPr>
        <w:rFonts w:ascii="Symbol" w:hAnsi="Symbol" w:hint="default"/>
      </w:rPr>
    </w:lvl>
    <w:lvl w:ilvl="7" w:tplc="AF5E3A40" w:tentative="1">
      <w:start w:val="1"/>
      <w:numFmt w:val="bullet"/>
      <w:lvlText w:val="o"/>
      <w:lvlJc w:val="left"/>
      <w:pPr>
        <w:tabs>
          <w:tab w:val="num" w:pos="5760"/>
        </w:tabs>
        <w:ind w:left="5760" w:hanging="360"/>
      </w:pPr>
      <w:rPr>
        <w:rFonts w:ascii="Courier New" w:hAnsi="Courier New" w:hint="default"/>
      </w:rPr>
    </w:lvl>
    <w:lvl w:ilvl="8" w:tplc="2B34C75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6B75D6"/>
    <w:multiLevelType w:val="multilevel"/>
    <w:tmpl w:val="7D3A8282"/>
    <w:lvl w:ilvl="0">
      <w:start w:val="17"/>
      <w:numFmt w:val="bullet"/>
      <w:lvlText w:val=""/>
      <w:lvlJc w:val="left"/>
      <w:pPr>
        <w:tabs>
          <w:tab w:val="num" w:pos="1080"/>
        </w:tabs>
        <w:ind w:left="1080" w:hanging="360"/>
      </w:pPr>
      <w:rPr>
        <w:rFonts w:ascii="Symbol" w:hAnsi="Symbol" w:cs="Arial" w:hint="default"/>
        <w:color w:val="000000"/>
        <w:sz w:val="16"/>
        <w:szCs w:val="16"/>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2613CCD"/>
    <w:multiLevelType w:val="hybridMultilevel"/>
    <w:tmpl w:val="7E643A10"/>
    <w:lvl w:ilvl="0" w:tplc="073E43BC">
      <w:start w:val="1"/>
      <w:numFmt w:val="bullet"/>
      <w:lvlText w:val=""/>
      <w:lvlJc w:val="left"/>
      <w:pPr>
        <w:tabs>
          <w:tab w:val="num" w:pos="720"/>
        </w:tabs>
        <w:ind w:left="720" w:hanging="360"/>
      </w:pPr>
      <w:rPr>
        <w:rFonts w:ascii="Wingdings" w:hAnsi="Wingdings" w:hint="default"/>
      </w:rPr>
    </w:lvl>
    <w:lvl w:ilvl="1" w:tplc="DF8A664E">
      <w:start w:val="1"/>
      <w:numFmt w:val="bullet"/>
      <w:lvlText w:val=""/>
      <w:lvlJc w:val="left"/>
      <w:pPr>
        <w:tabs>
          <w:tab w:val="num" w:pos="1440"/>
        </w:tabs>
        <w:ind w:left="1440" w:hanging="360"/>
      </w:pPr>
      <w:rPr>
        <w:rFonts w:ascii="Symbol" w:hAnsi="Symbol" w:hint="default"/>
      </w:rPr>
    </w:lvl>
    <w:lvl w:ilvl="2" w:tplc="468861C2" w:tentative="1">
      <w:start w:val="1"/>
      <w:numFmt w:val="bullet"/>
      <w:lvlText w:val=""/>
      <w:lvlJc w:val="left"/>
      <w:pPr>
        <w:tabs>
          <w:tab w:val="num" w:pos="2160"/>
        </w:tabs>
        <w:ind w:left="2160" w:hanging="360"/>
      </w:pPr>
      <w:rPr>
        <w:rFonts w:ascii="Wingdings" w:hAnsi="Wingdings" w:hint="default"/>
      </w:rPr>
    </w:lvl>
    <w:lvl w:ilvl="3" w:tplc="D480C190" w:tentative="1">
      <w:start w:val="1"/>
      <w:numFmt w:val="bullet"/>
      <w:lvlText w:val=""/>
      <w:lvlJc w:val="left"/>
      <w:pPr>
        <w:tabs>
          <w:tab w:val="num" w:pos="2880"/>
        </w:tabs>
        <w:ind w:left="2880" w:hanging="360"/>
      </w:pPr>
      <w:rPr>
        <w:rFonts w:ascii="Symbol" w:hAnsi="Symbol" w:hint="default"/>
      </w:rPr>
    </w:lvl>
    <w:lvl w:ilvl="4" w:tplc="62B05AB2" w:tentative="1">
      <w:start w:val="1"/>
      <w:numFmt w:val="bullet"/>
      <w:lvlText w:val="o"/>
      <w:lvlJc w:val="left"/>
      <w:pPr>
        <w:tabs>
          <w:tab w:val="num" w:pos="3600"/>
        </w:tabs>
        <w:ind w:left="3600" w:hanging="360"/>
      </w:pPr>
      <w:rPr>
        <w:rFonts w:ascii="Courier New" w:hAnsi="Courier New" w:cs="Courier New" w:hint="default"/>
      </w:rPr>
    </w:lvl>
    <w:lvl w:ilvl="5" w:tplc="DB9462E6" w:tentative="1">
      <w:start w:val="1"/>
      <w:numFmt w:val="bullet"/>
      <w:lvlText w:val=""/>
      <w:lvlJc w:val="left"/>
      <w:pPr>
        <w:tabs>
          <w:tab w:val="num" w:pos="4320"/>
        </w:tabs>
        <w:ind w:left="4320" w:hanging="360"/>
      </w:pPr>
      <w:rPr>
        <w:rFonts w:ascii="Wingdings" w:hAnsi="Wingdings" w:hint="default"/>
      </w:rPr>
    </w:lvl>
    <w:lvl w:ilvl="6" w:tplc="A17EDD56" w:tentative="1">
      <w:start w:val="1"/>
      <w:numFmt w:val="bullet"/>
      <w:lvlText w:val=""/>
      <w:lvlJc w:val="left"/>
      <w:pPr>
        <w:tabs>
          <w:tab w:val="num" w:pos="5040"/>
        </w:tabs>
        <w:ind w:left="5040" w:hanging="360"/>
      </w:pPr>
      <w:rPr>
        <w:rFonts w:ascii="Symbol" w:hAnsi="Symbol" w:hint="default"/>
      </w:rPr>
    </w:lvl>
    <w:lvl w:ilvl="7" w:tplc="E98E9CA2" w:tentative="1">
      <w:start w:val="1"/>
      <w:numFmt w:val="bullet"/>
      <w:lvlText w:val="o"/>
      <w:lvlJc w:val="left"/>
      <w:pPr>
        <w:tabs>
          <w:tab w:val="num" w:pos="5760"/>
        </w:tabs>
        <w:ind w:left="5760" w:hanging="360"/>
      </w:pPr>
      <w:rPr>
        <w:rFonts w:ascii="Courier New" w:hAnsi="Courier New" w:cs="Courier New" w:hint="default"/>
      </w:rPr>
    </w:lvl>
    <w:lvl w:ilvl="8" w:tplc="67C6B79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A63C9D"/>
    <w:multiLevelType w:val="hybridMultilevel"/>
    <w:tmpl w:val="BE728DEE"/>
    <w:lvl w:ilvl="0" w:tplc="D142897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3E60AB"/>
    <w:multiLevelType w:val="hybridMultilevel"/>
    <w:tmpl w:val="94120980"/>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30" w15:restartNumberingAfterBreak="0">
    <w:nsid w:val="4C2A3964"/>
    <w:multiLevelType w:val="singleLevel"/>
    <w:tmpl w:val="75CA2138"/>
    <w:lvl w:ilvl="0">
      <w:start w:val="1"/>
      <w:numFmt w:val="decimal"/>
      <w:lvlText w:val="%1"/>
      <w:legacy w:legacy="1" w:legacySpace="0" w:legacyIndent="360"/>
      <w:lvlJc w:val="left"/>
      <w:rPr>
        <w:rFonts w:ascii="Book Antiqua" w:hAnsi="Book Antiqua" w:hint="default"/>
      </w:rPr>
    </w:lvl>
  </w:abstractNum>
  <w:abstractNum w:abstractNumId="31" w15:restartNumberingAfterBreak="0">
    <w:nsid w:val="4CE76F20"/>
    <w:multiLevelType w:val="hybridMultilevel"/>
    <w:tmpl w:val="E6225A5A"/>
    <w:lvl w:ilvl="0" w:tplc="73A4CDFC">
      <w:start w:val="17"/>
      <w:numFmt w:val="bullet"/>
      <w:lvlText w:val=""/>
      <w:lvlJc w:val="left"/>
      <w:pPr>
        <w:tabs>
          <w:tab w:val="num" w:pos="720"/>
        </w:tabs>
        <w:ind w:left="720" w:hanging="360"/>
      </w:pPr>
      <w:rPr>
        <w:rFonts w:ascii="Symbol" w:hAnsi="Symbol" w:cs="Arial" w:hint="default"/>
        <w:color w:val="000000"/>
        <w:sz w:val="16"/>
        <w:szCs w:val="16"/>
      </w:rPr>
    </w:lvl>
    <w:lvl w:ilvl="1" w:tplc="E7068C5A" w:tentative="1">
      <w:start w:val="1"/>
      <w:numFmt w:val="bullet"/>
      <w:lvlText w:val="o"/>
      <w:lvlJc w:val="left"/>
      <w:pPr>
        <w:tabs>
          <w:tab w:val="num" w:pos="1440"/>
        </w:tabs>
        <w:ind w:left="1440" w:hanging="360"/>
      </w:pPr>
      <w:rPr>
        <w:rFonts w:ascii="Courier New" w:hAnsi="Courier New" w:cs="Courier New" w:hint="default"/>
      </w:rPr>
    </w:lvl>
    <w:lvl w:ilvl="2" w:tplc="D72427E2" w:tentative="1">
      <w:start w:val="1"/>
      <w:numFmt w:val="bullet"/>
      <w:lvlText w:val=""/>
      <w:lvlJc w:val="left"/>
      <w:pPr>
        <w:tabs>
          <w:tab w:val="num" w:pos="2160"/>
        </w:tabs>
        <w:ind w:left="2160" w:hanging="360"/>
      </w:pPr>
      <w:rPr>
        <w:rFonts w:ascii="Wingdings" w:hAnsi="Wingdings" w:hint="default"/>
      </w:rPr>
    </w:lvl>
    <w:lvl w:ilvl="3" w:tplc="7F8479B8" w:tentative="1">
      <w:start w:val="1"/>
      <w:numFmt w:val="bullet"/>
      <w:lvlText w:val=""/>
      <w:lvlJc w:val="left"/>
      <w:pPr>
        <w:tabs>
          <w:tab w:val="num" w:pos="2880"/>
        </w:tabs>
        <w:ind w:left="2880" w:hanging="360"/>
      </w:pPr>
      <w:rPr>
        <w:rFonts w:ascii="Symbol" w:hAnsi="Symbol" w:hint="default"/>
      </w:rPr>
    </w:lvl>
    <w:lvl w:ilvl="4" w:tplc="1BE80702" w:tentative="1">
      <w:start w:val="1"/>
      <w:numFmt w:val="bullet"/>
      <w:lvlText w:val="o"/>
      <w:lvlJc w:val="left"/>
      <w:pPr>
        <w:tabs>
          <w:tab w:val="num" w:pos="3600"/>
        </w:tabs>
        <w:ind w:left="3600" w:hanging="360"/>
      </w:pPr>
      <w:rPr>
        <w:rFonts w:ascii="Courier New" w:hAnsi="Courier New" w:cs="Courier New" w:hint="default"/>
      </w:rPr>
    </w:lvl>
    <w:lvl w:ilvl="5" w:tplc="2EE2F7B4" w:tentative="1">
      <w:start w:val="1"/>
      <w:numFmt w:val="bullet"/>
      <w:lvlText w:val=""/>
      <w:lvlJc w:val="left"/>
      <w:pPr>
        <w:tabs>
          <w:tab w:val="num" w:pos="4320"/>
        </w:tabs>
        <w:ind w:left="4320" w:hanging="360"/>
      </w:pPr>
      <w:rPr>
        <w:rFonts w:ascii="Wingdings" w:hAnsi="Wingdings" w:hint="default"/>
      </w:rPr>
    </w:lvl>
    <w:lvl w:ilvl="6" w:tplc="562095A2" w:tentative="1">
      <w:start w:val="1"/>
      <w:numFmt w:val="bullet"/>
      <w:lvlText w:val=""/>
      <w:lvlJc w:val="left"/>
      <w:pPr>
        <w:tabs>
          <w:tab w:val="num" w:pos="5040"/>
        </w:tabs>
        <w:ind w:left="5040" w:hanging="360"/>
      </w:pPr>
      <w:rPr>
        <w:rFonts w:ascii="Symbol" w:hAnsi="Symbol" w:hint="default"/>
      </w:rPr>
    </w:lvl>
    <w:lvl w:ilvl="7" w:tplc="E276874E" w:tentative="1">
      <w:start w:val="1"/>
      <w:numFmt w:val="bullet"/>
      <w:lvlText w:val="o"/>
      <w:lvlJc w:val="left"/>
      <w:pPr>
        <w:tabs>
          <w:tab w:val="num" w:pos="5760"/>
        </w:tabs>
        <w:ind w:left="5760" w:hanging="360"/>
      </w:pPr>
      <w:rPr>
        <w:rFonts w:ascii="Courier New" w:hAnsi="Courier New" w:cs="Courier New" w:hint="default"/>
      </w:rPr>
    </w:lvl>
    <w:lvl w:ilvl="8" w:tplc="24AE8C9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075361"/>
    <w:multiLevelType w:val="hybridMultilevel"/>
    <w:tmpl w:val="CA8A8DB4"/>
    <w:lvl w:ilvl="0" w:tplc="634A8DDC">
      <w:start w:val="17"/>
      <w:numFmt w:val="bullet"/>
      <w:lvlText w:val=""/>
      <w:lvlJc w:val="left"/>
      <w:pPr>
        <w:tabs>
          <w:tab w:val="num" w:pos="720"/>
        </w:tabs>
        <w:ind w:left="720" w:hanging="360"/>
      </w:pPr>
      <w:rPr>
        <w:rFonts w:ascii="Symbol" w:hAnsi="Symbol" w:cs="Arial" w:hint="default"/>
        <w:color w:val="000000"/>
        <w:sz w:val="16"/>
        <w:szCs w:val="16"/>
      </w:rPr>
    </w:lvl>
    <w:lvl w:ilvl="1" w:tplc="D37A7E84" w:tentative="1">
      <w:start w:val="1"/>
      <w:numFmt w:val="bullet"/>
      <w:lvlText w:val="o"/>
      <w:lvlJc w:val="left"/>
      <w:pPr>
        <w:tabs>
          <w:tab w:val="num" w:pos="1440"/>
        </w:tabs>
        <w:ind w:left="1440" w:hanging="360"/>
      </w:pPr>
      <w:rPr>
        <w:rFonts w:ascii="Courier New" w:hAnsi="Courier New" w:cs="Courier New" w:hint="default"/>
      </w:rPr>
    </w:lvl>
    <w:lvl w:ilvl="2" w:tplc="0E3685C8" w:tentative="1">
      <w:start w:val="1"/>
      <w:numFmt w:val="bullet"/>
      <w:lvlText w:val=""/>
      <w:lvlJc w:val="left"/>
      <w:pPr>
        <w:tabs>
          <w:tab w:val="num" w:pos="2160"/>
        </w:tabs>
        <w:ind w:left="2160" w:hanging="360"/>
      </w:pPr>
      <w:rPr>
        <w:rFonts w:ascii="Wingdings" w:hAnsi="Wingdings" w:hint="default"/>
      </w:rPr>
    </w:lvl>
    <w:lvl w:ilvl="3" w:tplc="D2267878" w:tentative="1">
      <w:start w:val="1"/>
      <w:numFmt w:val="bullet"/>
      <w:lvlText w:val=""/>
      <w:lvlJc w:val="left"/>
      <w:pPr>
        <w:tabs>
          <w:tab w:val="num" w:pos="2880"/>
        </w:tabs>
        <w:ind w:left="2880" w:hanging="360"/>
      </w:pPr>
      <w:rPr>
        <w:rFonts w:ascii="Symbol" w:hAnsi="Symbol" w:hint="default"/>
      </w:rPr>
    </w:lvl>
    <w:lvl w:ilvl="4" w:tplc="075EED2C" w:tentative="1">
      <w:start w:val="1"/>
      <w:numFmt w:val="bullet"/>
      <w:lvlText w:val="o"/>
      <w:lvlJc w:val="left"/>
      <w:pPr>
        <w:tabs>
          <w:tab w:val="num" w:pos="3600"/>
        </w:tabs>
        <w:ind w:left="3600" w:hanging="360"/>
      </w:pPr>
      <w:rPr>
        <w:rFonts w:ascii="Courier New" w:hAnsi="Courier New" w:cs="Courier New" w:hint="default"/>
      </w:rPr>
    </w:lvl>
    <w:lvl w:ilvl="5" w:tplc="32DA4606" w:tentative="1">
      <w:start w:val="1"/>
      <w:numFmt w:val="bullet"/>
      <w:lvlText w:val=""/>
      <w:lvlJc w:val="left"/>
      <w:pPr>
        <w:tabs>
          <w:tab w:val="num" w:pos="4320"/>
        </w:tabs>
        <w:ind w:left="4320" w:hanging="360"/>
      </w:pPr>
      <w:rPr>
        <w:rFonts w:ascii="Wingdings" w:hAnsi="Wingdings" w:hint="default"/>
      </w:rPr>
    </w:lvl>
    <w:lvl w:ilvl="6" w:tplc="E7765324" w:tentative="1">
      <w:start w:val="1"/>
      <w:numFmt w:val="bullet"/>
      <w:lvlText w:val=""/>
      <w:lvlJc w:val="left"/>
      <w:pPr>
        <w:tabs>
          <w:tab w:val="num" w:pos="5040"/>
        </w:tabs>
        <w:ind w:left="5040" w:hanging="360"/>
      </w:pPr>
      <w:rPr>
        <w:rFonts w:ascii="Symbol" w:hAnsi="Symbol" w:hint="default"/>
      </w:rPr>
    </w:lvl>
    <w:lvl w:ilvl="7" w:tplc="02B098F6" w:tentative="1">
      <w:start w:val="1"/>
      <w:numFmt w:val="bullet"/>
      <w:lvlText w:val="o"/>
      <w:lvlJc w:val="left"/>
      <w:pPr>
        <w:tabs>
          <w:tab w:val="num" w:pos="5760"/>
        </w:tabs>
        <w:ind w:left="5760" w:hanging="360"/>
      </w:pPr>
      <w:rPr>
        <w:rFonts w:ascii="Courier New" w:hAnsi="Courier New" w:cs="Courier New" w:hint="default"/>
      </w:rPr>
    </w:lvl>
    <w:lvl w:ilvl="8" w:tplc="A5EAAC2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E229BB"/>
    <w:multiLevelType w:val="singleLevel"/>
    <w:tmpl w:val="29A4DF86"/>
    <w:lvl w:ilvl="0">
      <w:start w:val="1"/>
      <w:numFmt w:val="decimal"/>
      <w:lvlText w:val="%1"/>
      <w:legacy w:legacy="1" w:legacySpace="0" w:legacyIndent="360"/>
      <w:lvlJc w:val="left"/>
      <w:rPr>
        <w:rFonts w:ascii="Book Antiqua" w:hAnsi="Book Antiqua" w:hint="default"/>
      </w:rPr>
    </w:lvl>
  </w:abstractNum>
  <w:abstractNum w:abstractNumId="34" w15:restartNumberingAfterBreak="0">
    <w:nsid w:val="5ADA28D4"/>
    <w:multiLevelType w:val="singleLevel"/>
    <w:tmpl w:val="F7A64606"/>
    <w:lvl w:ilvl="0">
      <w:start w:val="1"/>
      <w:numFmt w:val="decimal"/>
      <w:lvlText w:val="%1"/>
      <w:legacy w:legacy="1" w:legacySpace="0" w:legacyIndent="360"/>
      <w:lvlJc w:val="left"/>
      <w:rPr>
        <w:rFonts w:ascii="Book Antiqua" w:hAnsi="Book Antiqua" w:hint="default"/>
      </w:rPr>
    </w:lvl>
  </w:abstractNum>
  <w:abstractNum w:abstractNumId="35" w15:restartNumberingAfterBreak="0">
    <w:nsid w:val="6846255D"/>
    <w:multiLevelType w:val="hybridMultilevel"/>
    <w:tmpl w:val="598A5C82"/>
    <w:lvl w:ilvl="0" w:tplc="D1428970">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E1C66"/>
    <w:multiLevelType w:val="multilevel"/>
    <w:tmpl w:val="5EC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7727FD"/>
    <w:multiLevelType w:val="singleLevel"/>
    <w:tmpl w:val="75CA2138"/>
    <w:lvl w:ilvl="0">
      <w:start w:val="1"/>
      <w:numFmt w:val="decimal"/>
      <w:lvlText w:val="%1"/>
      <w:legacy w:legacy="1" w:legacySpace="0" w:legacyIndent="360"/>
      <w:lvlJc w:val="left"/>
      <w:rPr>
        <w:rFonts w:ascii="Book Antiqua" w:hAnsi="Book Antiqua" w:hint="default"/>
      </w:rPr>
    </w:lvl>
  </w:abstractNum>
  <w:abstractNum w:abstractNumId="38" w15:restartNumberingAfterBreak="0">
    <w:nsid w:val="7B8574D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D7F42D4"/>
    <w:multiLevelType w:val="hybridMultilevel"/>
    <w:tmpl w:val="F00A3F5C"/>
    <w:lvl w:ilvl="0" w:tplc="04090005">
      <w:start w:val="1"/>
      <w:numFmt w:val="bullet"/>
      <w:lvlText w:val=""/>
      <w:lvlJc w:val="left"/>
      <w:pPr>
        <w:tabs>
          <w:tab w:val="num" w:pos="360"/>
        </w:tabs>
        <w:ind w:left="360" w:hanging="360"/>
      </w:pPr>
      <w:rPr>
        <w:rFonts w:ascii="Symbol" w:hAnsi="Symbol" w:hint="default"/>
        <w:sz w:val="20"/>
      </w:rPr>
    </w:lvl>
    <w:lvl w:ilvl="1" w:tplc="04090001"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8018F1"/>
    <w:multiLevelType w:val="hybridMultilevel"/>
    <w:tmpl w:val="1EB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7"/>
  </w:num>
  <w:num w:numId="4">
    <w:abstractNumId w:val="28"/>
  </w:num>
  <w:num w:numId="5">
    <w:abstractNumId w:val="38"/>
  </w:num>
  <w:num w:numId="6">
    <w:abstractNumId w:val="7"/>
  </w:num>
  <w:num w:numId="7">
    <w:abstractNumId w:val="15"/>
  </w:num>
  <w:num w:numId="8">
    <w:abstractNumId w:val="39"/>
  </w:num>
  <w:num w:numId="9">
    <w:abstractNumId w:val="8"/>
  </w:num>
  <w:num w:numId="10">
    <w:abstractNumId w:val="20"/>
  </w:num>
  <w:num w:numId="11">
    <w:abstractNumId w:val="3"/>
  </w:num>
  <w:num w:numId="12">
    <w:abstractNumId w:val="16"/>
  </w:num>
  <w:num w:numId="13">
    <w:abstractNumId w:val="35"/>
  </w:num>
  <w:num w:numId="14">
    <w:abstractNumId w:val="25"/>
  </w:num>
  <w:num w:numId="15">
    <w:abstractNumId w:val="2"/>
  </w:num>
  <w:num w:numId="16">
    <w:abstractNumId w:val="6"/>
  </w:num>
  <w:num w:numId="17">
    <w:abstractNumId w:val="36"/>
  </w:num>
  <w:num w:numId="18">
    <w:abstractNumId w:val="5"/>
  </w:num>
  <w:num w:numId="19">
    <w:abstractNumId w:val="13"/>
  </w:num>
  <w:num w:numId="20">
    <w:abstractNumId w:val="32"/>
  </w:num>
  <w:num w:numId="21">
    <w:abstractNumId w:val="14"/>
  </w:num>
  <w:num w:numId="22">
    <w:abstractNumId w:val="26"/>
  </w:num>
  <w:num w:numId="23">
    <w:abstractNumId w:val="23"/>
  </w:num>
  <w:num w:numId="24">
    <w:abstractNumId w:val="31"/>
  </w:num>
  <w:num w:numId="25">
    <w:abstractNumId w:val="0"/>
  </w:num>
  <w:num w:numId="26">
    <w:abstractNumId w:val="9"/>
  </w:num>
  <w:num w:numId="27">
    <w:abstractNumId w:val="1"/>
  </w:num>
  <w:num w:numId="28">
    <w:abstractNumId w:val="33"/>
    <w:lvlOverride w:ilvl="0">
      <w:lvl w:ilvl="0">
        <w:start w:val="3"/>
        <w:numFmt w:val="decimal"/>
        <w:lvlText w:val="%1"/>
        <w:legacy w:legacy="1" w:legacySpace="0" w:legacyIndent="360"/>
        <w:lvlJc w:val="left"/>
        <w:rPr>
          <w:rFonts w:ascii="Book Antiqua" w:hAnsi="Book Antiqua" w:hint="default"/>
        </w:rPr>
      </w:lvl>
    </w:lvlOverride>
  </w:num>
  <w:num w:numId="29">
    <w:abstractNumId w:val="18"/>
  </w:num>
  <w:num w:numId="30">
    <w:abstractNumId w:val="34"/>
    <w:lvlOverride w:ilvl="0">
      <w:lvl w:ilvl="0">
        <w:start w:val="12"/>
        <w:numFmt w:val="decimal"/>
        <w:lvlText w:val="%1"/>
        <w:legacy w:legacy="1" w:legacySpace="0" w:legacyIndent="360"/>
        <w:lvlJc w:val="left"/>
        <w:rPr>
          <w:rFonts w:ascii="Book Antiqua" w:hAnsi="Book Antiqua" w:hint="default"/>
        </w:rPr>
      </w:lvl>
    </w:lvlOverride>
  </w:num>
  <w:num w:numId="31">
    <w:abstractNumId w:val="10"/>
    <w:lvlOverride w:ilvl="0">
      <w:lvl w:ilvl="0">
        <w:start w:val="10"/>
        <w:numFmt w:val="decimal"/>
        <w:lvlText w:val="%1"/>
        <w:legacy w:legacy="1" w:legacySpace="0" w:legacyIndent="360"/>
        <w:lvlJc w:val="left"/>
        <w:rPr>
          <w:rFonts w:ascii="Book Antiqua" w:hAnsi="Book Antiqua" w:hint="default"/>
        </w:rPr>
      </w:lvl>
    </w:lvlOverride>
  </w:num>
  <w:num w:numId="32">
    <w:abstractNumId w:val="37"/>
  </w:num>
  <w:num w:numId="33">
    <w:abstractNumId w:val="22"/>
    <w:lvlOverride w:ilvl="0">
      <w:lvl w:ilvl="0">
        <w:start w:val="3"/>
        <w:numFmt w:val="decimal"/>
        <w:lvlText w:val="%1"/>
        <w:legacy w:legacy="1" w:legacySpace="0" w:legacyIndent="360"/>
        <w:lvlJc w:val="left"/>
        <w:rPr>
          <w:rFonts w:ascii="Book Antiqua" w:hAnsi="Book Antiqua" w:hint="default"/>
        </w:rPr>
      </w:lvl>
    </w:lvlOverride>
  </w:num>
  <w:num w:numId="34">
    <w:abstractNumId w:val="30"/>
    <w:lvlOverride w:ilvl="0">
      <w:lvl w:ilvl="0">
        <w:start w:val="8"/>
        <w:numFmt w:val="decimal"/>
        <w:lvlText w:val="%1"/>
        <w:legacy w:legacy="1" w:legacySpace="0" w:legacyIndent="360"/>
        <w:lvlJc w:val="left"/>
        <w:rPr>
          <w:rFonts w:ascii="Book Antiqua" w:hAnsi="Book Antiqua" w:hint="default"/>
        </w:rPr>
      </w:lvl>
    </w:lvlOverride>
  </w:num>
  <w:num w:numId="35">
    <w:abstractNumId w:val="37"/>
    <w:lvlOverride w:ilvl="0">
      <w:lvl w:ilvl="0">
        <w:start w:val="7"/>
        <w:numFmt w:val="decimal"/>
        <w:lvlText w:val="%1"/>
        <w:legacy w:legacy="1" w:legacySpace="0" w:legacyIndent="360"/>
        <w:lvlJc w:val="left"/>
        <w:rPr>
          <w:rFonts w:ascii="Book Antiqua" w:hAnsi="Book Antiqua" w:hint="default"/>
        </w:rPr>
      </w:lvl>
    </w:lvlOverride>
  </w:num>
  <w:num w:numId="36">
    <w:abstractNumId w:val="12"/>
  </w:num>
  <w:num w:numId="37">
    <w:abstractNumId w:val="24"/>
  </w:num>
  <w:num w:numId="38">
    <w:abstractNumId w:val="4"/>
  </w:num>
  <w:num w:numId="39">
    <w:abstractNumId w:val="19"/>
  </w:num>
  <w:num w:numId="40">
    <w:abstractNumId w:val="40"/>
  </w:num>
  <w:num w:numId="41">
    <w:abstractNumId w:val="11"/>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A9"/>
    <w:rsid w:val="00003343"/>
    <w:rsid w:val="00012D91"/>
    <w:rsid w:val="0001620D"/>
    <w:rsid w:val="00020AD9"/>
    <w:rsid w:val="00022E65"/>
    <w:rsid w:val="000230CD"/>
    <w:rsid w:val="000234F5"/>
    <w:rsid w:val="000240B4"/>
    <w:rsid w:val="00031A7B"/>
    <w:rsid w:val="0003366F"/>
    <w:rsid w:val="00035365"/>
    <w:rsid w:val="0003582C"/>
    <w:rsid w:val="0003605F"/>
    <w:rsid w:val="00036AF0"/>
    <w:rsid w:val="00040037"/>
    <w:rsid w:val="0004089C"/>
    <w:rsid w:val="0004130F"/>
    <w:rsid w:val="00042003"/>
    <w:rsid w:val="00042A59"/>
    <w:rsid w:val="0004331C"/>
    <w:rsid w:val="0004545A"/>
    <w:rsid w:val="00047285"/>
    <w:rsid w:val="00047315"/>
    <w:rsid w:val="00051609"/>
    <w:rsid w:val="00052EE2"/>
    <w:rsid w:val="000544B4"/>
    <w:rsid w:val="000600F5"/>
    <w:rsid w:val="00060FE4"/>
    <w:rsid w:val="000657B6"/>
    <w:rsid w:val="00070F0F"/>
    <w:rsid w:val="00075E4B"/>
    <w:rsid w:val="00081D2E"/>
    <w:rsid w:val="00083E3F"/>
    <w:rsid w:val="000856D3"/>
    <w:rsid w:val="000856E9"/>
    <w:rsid w:val="000866A6"/>
    <w:rsid w:val="00086FB0"/>
    <w:rsid w:val="000938C8"/>
    <w:rsid w:val="00096257"/>
    <w:rsid w:val="0009625E"/>
    <w:rsid w:val="00096D3D"/>
    <w:rsid w:val="000A28E2"/>
    <w:rsid w:val="000A5AED"/>
    <w:rsid w:val="000A64B9"/>
    <w:rsid w:val="000B584C"/>
    <w:rsid w:val="000B7F74"/>
    <w:rsid w:val="000C0828"/>
    <w:rsid w:val="000C1AB3"/>
    <w:rsid w:val="000C5DF7"/>
    <w:rsid w:val="000C6A77"/>
    <w:rsid w:val="000C7DDA"/>
    <w:rsid w:val="000D49DA"/>
    <w:rsid w:val="000D78DE"/>
    <w:rsid w:val="000E13A1"/>
    <w:rsid w:val="000E7684"/>
    <w:rsid w:val="000F1447"/>
    <w:rsid w:val="000F1F71"/>
    <w:rsid w:val="000F2026"/>
    <w:rsid w:val="000F548E"/>
    <w:rsid w:val="000F5DAA"/>
    <w:rsid w:val="000F7A85"/>
    <w:rsid w:val="00100E09"/>
    <w:rsid w:val="00101286"/>
    <w:rsid w:val="00101968"/>
    <w:rsid w:val="00103A8C"/>
    <w:rsid w:val="00105E85"/>
    <w:rsid w:val="0010674A"/>
    <w:rsid w:val="00107B5D"/>
    <w:rsid w:val="00110573"/>
    <w:rsid w:val="0011392E"/>
    <w:rsid w:val="00113E5D"/>
    <w:rsid w:val="0011642D"/>
    <w:rsid w:val="00116DB4"/>
    <w:rsid w:val="00120B4C"/>
    <w:rsid w:val="001237F6"/>
    <w:rsid w:val="0012559B"/>
    <w:rsid w:val="00125ACB"/>
    <w:rsid w:val="001264AC"/>
    <w:rsid w:val="00127538"/>
    <w:rsid w:val="00127E09"/>
    <w:rsid w:val="001310C2"/>
    <w:rsid w:val="00132D53"/>
    <w:rsid w:val="00135776"/>
    <w:rsid w:val="00137EDF"/>
    <w:rsid w:val="001442B4"/>
    <w:rsid w:val="0014442A"/>
    <w:rsid w:val="0014442C"/>
    <w:rsid w:val="001449F8"/>
    <w:rsid w:val="00145F50"/>
    <w:rsid w:val="00147563"/>
    <w:rsid w:val="00151A61"/>
    <w:rsid w:val="0015334A"/>
    <w:rsid w:val="00153AC6"/>
    <w:rsid w:val="00154823"/>
    <w:rsid w:val="001548C2"/>
    <w:rsid w:val="00155E13"/>
    <w:rsid w:val="00156317"/>
    <w:rsid w:val="00160045"/>
    <w:rsid w:val="0016271C"/>
    <w:rsid w:val="00163135"/>
    <w:rsid w:val="00164FE4"/>
    <w:rsid w:val="0016513E"/>
    <w:rsid w:val="00165CDB"/>
    <w:rsid w:val="0017365F"/>
    <w:rsid w:val="001740BD"/>
    <w:rsid w:val="00174707"/>
    <w:rsid w:val="00177B64"/>
    <w:rsid w:val="00177FB3"/>
    <w:rsid w:val="001802AF"/>
    <w:rsid w:val="0018247E"/>
    <w:rsid w:val="00183C18"/>
    <w:rsid w:val="00185AFD"/>
    <w:rsid w:val="00187AE5"/>
    <w:rsid w:val="00191C5D"/>
    <w:rsid w:val="001964B9"/>
    <w:rsid w:val="00196C08"/>
    <w:rsid w:val="001A314C"/>
    <w:rsid w:val="001A41BB"/>
    <w:rsid w:val="001A57BB"/>
    <w:rsid w:val="001B0019"/>
    <w:rsid w:val="001B0786"/>
    <w:rsid w:val="001B0870"/>
    <w:rsid w:val="001B354B"/>
    <w:rsid w:val="001B46D8"/>
    <w:rsid w:val="001B5D92"/>
    <w:rsid w:val="001B699D"/>
    <w:rsid w:val="001B6CC5"/>
    <w:rsid w:val="001C068F"/>
    <w:rsid w:val="001C297F"/>
    <w:rsid w:val="001C31B9"/>
    <w:rsid w:val="001C3C35"/>
    <w:rsid w:val="001C546C"/>
    <w:rsid w:val="001C5B22"/>
    <w:rsid w:val="001C7FF3"/>
    <w:rsid w:val="001D2B78"/>
    <w:rsid w:val="001D30AB"/>
    <w:rsid w:val="001D4453"/>
    <w:rsid w:val="001D5028"/>
    <w:rsid w:val="001D6424"/>
    <w:rsid w:val="001E08A6"/>
    <w:rsid w:val="001E16EF"/>
    <w:rsid w:val="001E1C8B"/>
    <w:rsid w:val="001E2AB5"/>
    <w:rsid w:val="001E32B3"/>
    <w:rsid w:val="001F1216"/>
    <w:rsid w:val="001F231F"/>
    <w:rsid w:val="001F28C7"/>
    <w:rsid w:val="001F372F"/>
    <w:rsid w:val="001F4324"/>
    <w:rsid w:val="001F49C5"/>
    <w:rsid w:val="001F5714"/>
    <w:rsid w:val="001F6ED1"/>
    <w:rsid w:val="00201FC1"/>
    <w:rsid w:val="0020214C"/>
    <w:rsid w:val="002042C4"/>
    <w:rsid w:val="0020594F"/>
    <w:rsid w:val="00206453"/>
    <w:rsid w:val="00211053"/>
    <w:rsid w:val="002129D4"/>
    <w:rsid w:val="002144A8"/>
    <w:rsid w:val="002167DE"/>
    <w:rsid w:val="0022074C"/>
    <w:rsid w:val="00220927"/>
    <w:rsid w:val="0022315F"/>
    <w:rsid w:val="00223961"/>
    <w:rsid w:val="0022500F"/>
    <w:rsid w:val="00230351"/>
    <w:rsid w:val="00230D3E"/>
    <w:rsid w:val="002325F9"/>
    <w:rsid w:val="00233686"/>
    <w:rsid w:val="00233BF9"/>
    <w:rsid w:val="0024005F"/>
    <w:rsid w:val="00240F22"/>
    <w:rsid w:val="00241549"/>
    <w:rsid w:val="00242633"/>
    <w:rsid w:val="00245659"/>
    <w:rsid w:val="00246B50"/>
    <w:rsid w:val="00246BBA"/>
    <w:rsid w:val="00255320"/>
    <w:rsid w:val="0025590B"/>
    <w:rsid w:val="00256BB2"/>
    <w:rsid w:val="00256C04"/>
    <w:rsid w:val="00263177"/>
    <w:rsid w:val="00266ADB"/>
    <w:rsid w:val="00271891"/>
    <w:rsid w:val="0027389A"/>
    <w:rsid w:val="002759F2"/>
    <w:rsid w:val="00275A60"/>
    <w:rsid w:val="00277670"/>
    <w:rsid w:val="00277995"/>
    <w:rsid w:val="002806EE"/>
    <w:rsid w:val="002834AA"/>
    <w:rsid w:val="00283B3F"/>
    <w:rsid w:val="002849DA"/>
    <w:rsid w:val="002874FA"/>
    <w:rsid w:val="002876F6"/>
    <w:rsid w:val="00290A92"/>
    <w:rsid w:val="0029114F"/>
    <w:rsid w:val="002924D9"/>
    <w:rsid w:val="002924F0"/>
    <w:rsid w:val="00293BBC"/>
    <w:rsid w:val="00294B13"/>
    <w:rsid w:val="002968AE"/>
    <w:rsid w:val="0029709F"/>
    <w:rsid w:val="002A0E8D"/>
    <w:rsid w:val="002A3EAF"/>
    <w:rsid w:val="002A7232"/>
    <w:rsid w:val="002A7D2B"/>
    <w:rsid w:val="002B06E0"/>
    <w:rsid w:val="002B245B"/>
    <w:rsid w:val="002B45B0"/>
    <w:rsid w:val="002B695F"/>
    <w:rsid w:val="002C1130"/>
    <w:rsid w:val="002C4268"/>
    <w:rsid w:val="002C5FAA"/>
    <w:rsid w:val="002C6BAD"/>
    <w:rsid w:val="002C785A"/>
    <w:rsid w:val="002D275D"/>
    <w:rsid w:val="002D3352"/>
    <w:rsid w:val="002D44B1"/>
    <w:rsid w:val="002D7492"/>
    <w:rsid w:val="002E053A"/>
    <w:rsid w:val="002E126E"/>
    <w:rsid w:val="002E1607"/>
    <w:rsid w:val="002E183B"/>
    <w:rsid w:val="002E45BA"/>
    <w:rsid w:val="002E4F6F"/>
    <w:rsid w:val="002E5B03"/>
    <w:rsid w:val="002E74B1"/>
    <w:rsid w:val="002E7C04"/>
    <w:rsid w:val="002F3793"/>
    <w:rsid w:val="002F60DD"/>
    <w:rsid w:val="002F6483"/>
    <w:rsid w:val="002F727F"/>
    <w:rsid w:val="00300820"/>
    <w:rsid w:val="00300EE6"/>
    <w:rsid w:val="0030207E"/>
    <w:rsid w:val="003021CF"/>
    <w:rsid w:val="003038F3"/>
    <w:rsid w:val="003038F8"/>
    <w:rsid w:val="003043C6"/>
    <w:rsid w:val="00307672"/>
    <w:rsid w:val="00310286"/>
    <w:rsid w:val="003110BD"/>
    <w:rsid w:val="003126AB"/>
    <w:rsid w:val="00314272"/>
    <w:rsid w:val="00314530"/>
    <w:rsid w:val="003204C3"/>
    <w:rsid w:val="00320A86"/>
    <w:rsid w:val="00320AA3"/>
    <w:rsid w:val="00320DC1"/>
    <w:rsid w:val="003219D7"/>
    <w:rsid w:val="00323428"/>
    <w:rsid w:val="003235A3"/>
    <w:rsid w:val="00325AC2"/>
    <w:rsid w:val="003307B5"/>
    <w:rsid w:val="0033247B"/>
    <w:rsid w:val="00340FD1"/>
    <w:rsid w:val="0034133D"/>
    <w:rsid w:val="0034254F"/>
    <w:rsid w:val="0034339B"/>
    <w:rsid w:val="00344C41"/>
    <w:rsid w:val="00344DD2"/>
    <w:rsid w:val="003464A8"/>
    <w:rsid w:val="00350CD2"/>
    <w:rsid w:val="00352D09"/>
    <w:rsid w:val="00355ADA"/>
    <w:rsid w:val="00361192"/>
    <w:rsid w:val="003611A9"/>
    <w:rsid w:val="00362968"/>
    <w:rsid w:val="003645F4"/>
    <w:rsid w:val="00366E20"/>
    <w:rsid w:val="0037079A"/>
    <w:rsid w:val="00370FA4"/>
    <w:rsid w:val="00371BA3"/>
    <w:rsid w:val="00376FDD"/>
    <w:rsid w:val="00380196"/>
    <w:rsid w:val="003810B7"/>
    <w:rsid w:val="00382111"/>
    <w:rsid w:val="00382EFE"/>
    <w:rsid w:val="00383398"/>
    <w:rsid w:val="00383572"/>
    <w:rsid w:val="003842F4"/>
    <w:rsid w:val="00385E36"/>
    <w:rsid w:val="003865B6"/>
    <w:rsid w:val="00387A0C"/>
    <w:rsid w:val="003937DE"/>
    <w:rsid w:val="00394CFA"/>
    <w:rsid w:val="003965CF"/>
    <w:rsid w:val="003965F1"/>
    <w:rsid w:val="003A566C"/>
    <w:rsid w:val="003A7516"/>
    <w:rsid w:val="003A760C"/>
    <w:rsid w:val="003A7F87"/>
    <w:rsid w:val="003B64C5"/>
    <w:rsid w:val="003C0829"/>
    <w:rsid w:val="003C5B4A"/>
    <w:rsid w:val="003D197A"/>
    <w:rsid w:val="003D46EA"/>
    <w:rsid w:val="003D5900"/>
    <w:rsid w:val="003E166B"/>
    <w:rsid w:val="003E4B69"/>
    <w:rsid w:val="003F28A0"/>
    <w:rsid w:val="003F4421"/>
    <w:rsid w:val="003F5DAA"/>
    <w:rsid w:val="003F7F44"/>
    <w:rsid w:val="004007C5"/>
    <w:rsid w:val="0040360A"/>
    <w:rsid w:val="00410037"/>
    <w:rsid w:val="004120FB"/>
    <w:rsid w:val="0041724B"/>
    <w:rsid w:val="00422D73"/>
    <w:rsid w:val="00423C8D"/>
    <w:rsid w:val="0043479F"/>
    <w:rsid w:val="00436554"/>
    <w:rsid w:val="00443E2F"/>
    <w:rsid w:val="004449E6"/>
    <w:rsid w:val="00444CE2"/>
    <w:rsid w:val="00453FAB"/>
    <w:rsid w:val="0045434F"/>
    <w:rsid w:val="00454789"/>
    <w:rsid w:val="0045619B"/>
    <w:rsid w:val="00456999"/>
    <w:rsid w:val="004569B4"/>
    <w:rsid w:val="0046092C"/>
    <w:rsid w:val="00463DA1"/>
    <w:rsid w:val="00463F14"/>
    <w:rsid w:val="00465407"/>
    <w:rsid w:val="004708E2"/>
    <w:rsid w:val="00472A0A"/>
    <w:rsid w:val="00472BBA"/>
    <w:rsid w:val="004757F0"/>
    <w:rsid w:val="00475A88"/>
    <w:rsid w:val="00475B81"/>
    <w:rsid w:val="00476972"/>
    <w:rsid w:val="00480AA2"/>
    <w:rsid w:val="00480D35"/>
    <w:rsid w:val="00481F46"/>
    <w:rsid w:val="00482DD4"/>
    <w:rsid w:val="00486055"/>
    <w:rsid w:val="0048694C"/>
    <w:rsid w:val="00490840"/>
    <w:rsid w:val="00491CAD"/>
    <w:rsid w:val="004959FF"/>
    <w:rsid w:val="0049744C"/>
    <w:rsid w:val="004A34DC"/>
    <w:rsid w:val="004A4339"/>
    <w:rsid w:val="004A6985"/>
    <w:rsid w:val="004A7B84"/>
    <w:rsid w:val="004B0535"/>
    <w:rsid w:val="004B15EC"/>
    <w:rsid w:val="004B3A61"/>
    <w:rsid w:val="004B6505"/>
    <w:rsid w:val="004C01A9"/>
    <w:rsid w:val="004C122C"/>
    <w:rsid w:val="004C5469"/>
    <w:rsid w:val="004C6A4E"/>
    <w:rsid w:val="004D0442"/>
    <w:rsid w:val="004D1089"/>
    <w:rsid w:val="004D3B0D"/>
    <w:rsid w:val="004E1612"/>
    <w:rsid w:val="004E1BDB"/>
    <w:rsid w:val="004F1D2B"/>
    <w:rsid w:val="004F46ED"/>
    <w:rsid w:val="004F4832"/>
    <w:rsid w:val="004F6368"/>
    <w:rsid w:val="005019E4"/>
    <w:rsid w:val="0050208A"/>
    <w:rsid w:val="00503788"/>
    <w:rsid w:val="005067BF"/>
    <w:rsid w:val="00506E33"/>
    <w:rsid w:val="0051541C"/>
    <w:rsid w:val="00516849"/>
    <w:rsid w:val="0052086F"/>
    <w:rsid w:val="00521039"/>
    <w:rsid w:val="0052611A"/>
    <w:rsid w:val="005262BA"/>
    <w:rsid w:val="00526379"/>
    <w:rsid w:val="00526B6A"/>
    <w:rsid w:val="005319D5"/>
    <w:rsid w:val="00532B2B"/>
    <w:rsid w:val="005378B4"/>
    <w:rsid w:val="005403F3"/>
    <w:rsid w:val="00540C47"/>
    <w:rsid w:val="00540F02"/>
    <w:rsid w:val="00547B9D"/>
    <w:rsid w:val="00547F37"/>
    <w:rsid w:val="005515C5"/>
    <w:rsid w:val="00551E90"/>
    <w:rsid w:val="00551FC5"/>
    <w:rsid w:val="005557CF"/>
    <w:rsid w:val="0055791A"/>
    <w:rsid w:val="00561846"/>
    <w:rsid w:val="00561C19"/>
    <w:rsid w:val="005632D4"/>
    <w:rsid w:val="00564F32"/>
    <w:rsid w:val="00565472"/>
    <w:rsid w:val="00572C6C"/>
    <w:rsid w:val="00572E1E"/>
    <w:rsid w:val="005731FC"/>
    <w:rsid w:val="005735A7"/>
    <w:rsid w:val="00574B92"/>
    <w:rsid w:val="0057701E"/>
    <w:rsid w:val="005771FE"/>
    <w:rsid w:val="0057742D"/>
    <w:rsid w:val="005816D8"/>
    <w:rsid w:val="005907ED"/>
    <w:rsid w:val="00591194"/>
    <w:rsid w:val="00591534"/>
    <w:rsid w:val="0059358E"/>
    <w:rsid w:val="00593993"/>
    <w:rsid w:val="0059424A"/>
    <w:rsid w:val="005977C0"/>
    <w:rsid w:val="005A58DC"/>
    <w:rsid w:val="005A5E92"/>
    <w:rsid w:val="005A62E9"/>
    <w:rsid w:val="005A764D"/>
    <w:rsid w:val="005B0298"/>
    <w:rsid w:val="005B22C9"/>
    <w:rsid w:val="005B26BF"/>
    <w:rsid w:val="005B282D"/>
    <w:rsid w:val="005B2D2E"/>
    <w:rsid w:val="005B53A3"/>
    <w:rsid w:val="005B62E0"/>
    <w:rsid w:val="005B648A"/>
    <w:rsid w:val="005B65F2"/>
    <w:rsid w:val="005B7CF9"/>
    <w:rsid w:val="005C049B"/>
    <w:rsid w:val="005C2C67"/>
    <w:rsid w:val="005C71CC"/>
    <w:rsid w:val="005D2003"/>
    <w:rsid w:val="005D426B"/>
    <w:rsid w:val="005D43BA"/>
    <w:rsid w:val="005D5B03"/>
    <w:rsid w:val="005D655E"/>
    <w:rsid w:val="005D7C43"/>
    <w:rsid w:val="005E101D"/>
    <w:rsid w:val="005E1174"/>
    <w:rsid w:val="005E13F8"/>
    <w:rsid w:val="005E429E"/>
    <w:rsid w:val="005E43FA"/>
    <w:rsid w:val="005F00FA"/>
    <w:rsid w:val="005F1219"/>
    <w:rsid w:val="005F1977"/>
    <w:rsid w:val="005F1DD3"/>
    <w:rsid w:val="005F469C"/>
    <w:rsid w:val="005F4EC9"/>
    <w:rsid w:val="005F53FA"/>
    <w:rsid w:val="00600545"/>
    <w:rsid w:val="00601445"/>
    <w:rsid w:val="0060226C"/>
    <w:rsid w:val="0060253F"/>
    <w:rsid w:val="00603665"/>
    <w:rsid w:val="0060528D"/>
    <w:rsid w:val="0060685F"/>
    <w:rsid w:val="00607A01"/>
    <w:rsid w:val="00607E02"/>
    <w:rsid w:val="00615614"/>
    <w:rsid w:val="00622696"/>
    <w:rsid w:val="006232E6"/>
    <w:rsid w:val="006249CC"/>
    <w:rsid w:val="00624D0A"/>
    <w:rsid w:val="00625B44"/>
    <w:rsid w:val="00627B8E"/>
    <w:rsid w:val="00630B56"/>
    <w:rsid w:val="00631323"/>
    <w:rsid w:val="006329B9"/>
    <w:rsid w:val="006350EE"/>
    <w:rsid w:val="00636521"/>
    <w:rsid w:val="0063654A"/>
    <w:rsid w:val="00636958"/>
    <w:rsid w:val="0064371E"/>
    <w:rsid w:val="00643FA6"/>
    <w:rsid w:val="00647756"/>
    <w:rsid w:val="00653ECD"/>
    <w:rsid w:val="00654717"/>
    <w:rsid w:val="00656FE2"/>
    <w:rsid w:val="00663A0B"/>
    <w:rsid w:val="00663B33"/>
    <w:rsid w:val="00666758"/>
    <w:rsid w:val="00666DF5"/>
    <w:rsid w:val="006708FF"/>
    <w:rsid w:val="00670FF7"/>
    <w:rsid w:val="0067236B"/>
    <w:rsid w:val="00672978"/>
    <w:rsid w:val="00676EF1"/>
    <w:rsid w:val="0067784C"/>
    <w:rsid w:val="006803C0"/>
    <w:rsid w:val="00682013"/>
    <w:rsid w:val="0068332C"/>
    <w:rsid w:val="00684440"/>
    <w:rsid w:val="006863CF"/>
    <w:rsid w:val="006873EB"/>
    <w:rsid w:val="006879AD"/>
    <w:rsid w:val="006907AD"/>
    <w:rsid w:val="006932B6"/>
    <w:rsid w:val="00696B88"/>
    <w:rsid w:val="00696EA6"/>
    <w:rsid w:val="00697B69"/>
    <w:rsid w:val="006A0466"/>
    <w:rsid w:val="006A0742"/>
    <w:rsid w:val="006A6174"/>
    <w:rsid w:val="006A62D4"/>
    <w:rsid w:val="006A7DF6"/>
    <w:rsid w:val="006B2047"/>
    <w:rsid w:val="006B215D"/>
    <w:rsid w:val="006B5BC4"/>
    <w:rsid w:val="006C0D46"/>
    <w:rsid w:val="006C118D"/>
    <w:rsid w:val="006C1878"/>
    <w:rsid w:val="006C22DE"/>
    <w:rsid w:val="006C5799"/>
    <w:rsid w:val="006C59F3"/>
    <w:rsid w:val="006C63EF"/>
    <w:rsid w:val="006D204F"/>
    <w:rsid w:val="006D3757"/>
    <w:rsid w:val="006D7CB8"/>
    <w:rsid w:val="006E15D8"/>
    <w:rsid w:val="006E2417"/>
    <w:rsid w:val="006E3486"/>
    <w:rsid w:val="006E567D"/>
    <w:rsid w:val="006E611F"/>
    <w:rsid w:val="006E633B"/>
    <w:rsid w:val="006E6A4C"/>
    <w:rsid w:val="006E7C00"/>
    <w:rsid w:val="006E7D0F"/>
    <w:rsid w:val="006F0885"/>
    <w:rsid w:val="006F0F9B"/>
    <w:rsid w:val="006F273C"/>
    <w:rsid w:val="006F550B"/>
    <w:rsid w:val="006F6B61"/>
    <w:rsid w:val="00700C13"/>
    <w:rsid w:val="00700E3C"/>
    <w:rsid w:val="00701EF1"/>
    <w:rsid w:val="00701FA9"/>
    <w:rsid w:val="00703E61"/>
    <w:rsid w:val="00704557"/>
    <w:rsid w:val="00705D49"/>
    <w:rsid w:val="007061D4"/>
    <w:rsid w:val="007102A3"/>
    <w:rsid w:val="00711E66"/>
    <w:rsid w:val="007129F7"/>
    <w:rsid w:val="00716345"/>
    <w:rsid w:val="00716E7A"/>
    <w:rsid w:val="00717AD1"/>
    <w:rsid w:val="007225C9"/>
    <w:rsid w:val="007227A5"/>
    <w:rsid w:val="00722D38"/>
    <w:rsid w:val="007235F4"/>
    <w:rsid w:val="00723D71"/>
    <w:rsid w:val="0072482F"/>
    <w:rsid w:val="007251D1"/>
    <w:rsid w:val="00725FD3"/>
    <w:rsid w:val="00730258"/>
    <w:rsid w:val="00730A5C"/>
    <w:rsid w:val="00730C22"/>
    <w:rsid w:val="007315A7"/>
    <w:rsid w:val="00731A28"/>
    <w:rsid w:val="00732931"/>
    <w:rsid w:val="007352C1"/>
    <w:rsid w:val="00736921"/>
    <w:rsid w:val="00740E2F"/>
    <w:rsid w:val="007417D1"/>
    <w:rsid w:val="00742622"/>
    <w:rsid w:val="00742764"/>
    <w:rsid w:val="00742DA1"/>
    <w:rsid w:val="00744124"/>
    <w:rsid w:val="007448F3"/>
    <w:rsid w:val="007458F7"/>
    <w:rsid w:val="00745DA4"/>
    <w:rsid w:val="00750024"/>
    <w:rsid w:val="00751B1A"/>
    <w:rsid w:val="0075536E"/>
    <w:rsid w:val="00755C60"/>
    <w:rsid w:val="00764E43"/>
    <w:rsid w:val="00765514"/>
    <w:rsid w:val="00766576"/>
    <w:rsid w:val="00767C4A"/>
    <w:rsid w:val="00771609"/>
    <w:rsid w:val="00771623"/>
    <w:rsid w:val="0077180F"/>
    <w:rsid w:val="007733D0"/>
    <w:rsid w:val="00776448"/>
    <w:rsid w:val="00776FF9"/>
    <w:rsid w:val="00777BA8"/>
    <w:rsid w:val="007800FF"/>
    <w:rsid w:val="00780A2A"/>
    <w:rsid w:val="007821FE"/>
    <w:rsid w:val="00782808"/>
    <w:rsid w:val="00786D5B"/>
    <w:rsid w:val="00790A02"/>
    <w:rsid w:val="00790F90"/>
    <w:rsid w:val="00791219"/>
    <w:rsid w:val="007971BE"/>
    <w:rsid w:val="007A00F6"/>
    <w:rsid w:val="007A014B"/>
    <w:rsid w:val="007A054B"/>
    <w:rsid w:val="007A14FB"/>
    <w:rsid w:val="007A19F2"/>
    <w:rsid w:val="007A4437"/>
    <w:rsid w:val="007A5E3B"/>
    <w:rsid w:val="007B049F"/>
    <w:rsid w:val="007B0DE4"/>
    <w:rsid w:val="007B34E1"/>
    <w:rsid w:val="007B46FA"/>
    <w:rsid w:val="007B4942"/>
    <w:rsid w:val="007C121A"/>
    <w:rsid w:val="007C33B4"/>
    <w:rsid w:val="007C4D0B"/>
    <w:rsid w:val="007C68C3"/>
    <w:rsid w:val="007C6952"/>
    <w:rsid w:val="007C6E97"/>
    <w:rsid w:val="007D0737"/>
    <w:rsid w:val="007D28D6"/>
    <w:rsid w:val="007D35F3"/>
    <w:rsid w:val="007D54AF"/>
    <w:rsid w:val="007E0E44"/>
    <w:rsid w:val="007E65A5"/>
    <w:rsid w:val="007F035D"/>
    <w:rsid w:val="007F673B"/>
    <w:rsid w:val="007F7935"/>
    <w:rsid w:val="00800CC8"/>
    <w:rsid w:val="00803F28"/>
    <w:rsid w:val="00804410"/>
    <w:rsid w:val="00805F7D"/>
    <w:rsid w:val="00807C47"/>
    <w:rsid w:val="00816F55"/>
    <w:rsid w:val="008201B0"/>
    <w:rsid w:val="0082410B"/>
    <w:rsid w:val="0083282E"/>
    <w:rsid w:val="0083315A"/>
    <w:rsid w:val="00833825"/>
    <w:rsid w:val="00833C43"/>
    <w:rsid w:val="00835A03"/>
    <w:rsid w:val="00835C5C"/>
    <w:rsid w:val="00842842"/>
    <w:rsid w:val="00843A4F"/>
    <w:rsid w:val="00843A99"/>
    <w:rsid w:val="00843ACB"/>
    <w:rsid w:val="0084447A"/>
    <w:rsid w:val="00844FEE"/>
    <w:rsid w:val="00845D1D"/>
    <w:rsid w:val="00854C78"/>
    <w:rsid w:val="00861799"/>
    <w:rsid w:val="008617D5"/>
    <w:rsid w:val="00863EE7"/>
    <w:rsid w:val="00865C3C"/>
    <w:rsid w:val="00871C89"/>
    <w:rsid w:val="00873BDC"/>
    <w:rsid w:val="00881A9C"/>
    <w:rsid w:val="00890DE7"/>
    <w:rsid w:val="008926CE"/>
    <w:rsid w:val="00894E8C"/>
    <w:rsid w:val="0089561A"/>
    <w:rsid w:val="00896289"/>
    <w:rsid w:val="008962B6"/>
    <w:rsid w:val="0089659C"/>
    <w:rsid w:val="00896D76"/>
    <w:rsid w:val="008A36C5"/>
    <w:rsid w:val="008A447C"/>
    <w:rsid w:val="008A6670"/>
    <w:rsid w:val="008A6C9B"/>
    <w:rsid w:val="008B2330"/>
    <w:rsid w:val="008B2BBF"/>
    <w:rsid w:val="008B2F4A"/>
    <w:rsid w:val="008B35CA"/>
    <w:rsid w:val="008B5A4F"/>
    <w:rsid w:val="008C3815"/>
    <w:rsid w:val="008C5343"/>
    <w:rsid w:val="008C7A6E"/>
    <w:rsid w:val="008D0017"/>
    <w:rsid w:val="008D1272"/>
    <w:rsid w:val="008D133F"/>
    <w:rsid w:val="008D18F9"/>
    <w:rsid w:val="008D231E"/>
    <w:rsid w:val="008D2415"/>
    <w:rsid w:val="008D2A26"/>
    <w:rsid w:val="008D4AA9"/>
    <w:rsid w:val="008D5326"/>
    <w:rsid w:val="008D53EA"/>
    <w:rsid w:val="008D6659"/>
    <w:rsid w:val="008D68DC"/>
    <w:rsid w:val="008D6F15"/>
    <w:rsid w:val="008D7BA3"/>
    <w:rsid w:val="008D7D49"/>
    <w:rsid w:val="008E0137"/>
    <w:rsid w:val="008E1619"/>
    <w:rsid w:val="008E41CA"/>
    <w:rsid w:val="008E4894"/>
    <w:rsid w:val="008E57D4"/>
    <w:rsid w:val="008E606A"/>
    <w:rsid w:val="008E6B8B"/>
    <w:rsid w:val="008F0912"/>
    <w:rsid w:val="008F09C6"/>
    <w:rsid w:val="008F1776"/>
    <w:rsid w:val="008F651F"/>
    <w:rsid w:val="008F7B4E"/>
    <w:rsid w:val="00902083"/>
    <w:rsid w:val="009027E4"/>
    <w:rsid w:val="00902C8D"/>
    <w:rsid w:val="00902DFB"/>
    <w:rsid w:val="009032AD"/>
    <w:rsid w:val="00906339"/>
    <w:rsid w:val="00906874"/>
    <w:rsid w:val="009076FB"/>
    <w:rsid w:val="00910EC0"/>
    <w:rsid w:val="00912EE9"/>
    <w:rsid w:val="0091587A"/>
    <w:rsid w:val="00915CA4"/>
    <w:rsid w:val="00915DFB"/>
    <w:rsid w:val="00917D2F"/>
    <w:rsid w:val="00920CC4"/>
    <w:rsid w:val="00923184"/>
    <w:rsid w:val="0092324D"/>
    <w:rsid w:val="00923A5B"/>
    <w:rsid w:val="00924CA0"/>
    <w:rsid w:val="0092637C"/>
    <w:rsid w:val="00933321"/>
    <w:rsid w:val="00933C40"/>
    <w:rsid w:val="00934974"/>
    <w:rsid w:val="00941832"/>
    <w:rsid w:val="009467E5"/>
    <w:rsid w:val="00946D02"/>
    <w:rsid w:val="0094772B"/>
    <w:rsid w:val="00952216"/>
    <w:rsid w:val="00952537"/>
    <w:rsid w:val="009555CC"/>
    <w:rsid w:val="0095720E"/>
    <w:rsid w:val="00961899"/>
    <w:rsid w:val="00961BB3"/>
    <w:rsid w:val="00962F73"/>
    <w:rsid w:val="00967E56"/>
    <w:rsid w:val="0097176C"/>
    <w:rsid w:val="00973331"/>
    <w:rsid w:val="009755D3"/>
    <w:rsid w:val="00975880"/>
    <w:rsid w:val="00975DAA"/>
    <w:rsid w:val="00977622"/>
    <w:rsid w:val="009825E7"/>
    <w:rsid w:val="0098531F"/>
    <w:rsid w:val="00985A0B"/>
    <w:rsid w:val="00986343"/>
    <w:rsid w:val="009868DF"/>
    <w:rsid w:val="00986B26"/>
    <w:rsid w:val="00987FCF"/>
    <w:rsid w:val="009953CA"/>
    <w:rsid w:val="009A1435"/>
    <w:rsid w:val="009A5734"/>
    <w:rsid w:val="009B09A6"/>
    <w:rsid w:val="009B2109"/>
    <w:rsid w:val="009B44D3"/>
    <w:rsid w:val="009B56D4"/>
    <w:rsid w:val="009B614C"/>
    <w:rsid w:val="009B6B6B"/>
    <w:rsid w:val="009C4694"/>
    <w:rsid w:val="009C4ADC"/>
    <w:rsid w:val="009C5C6E"/>
    <w:rsid w:val="009C5FB7"/>
    <w:rsid w:val="009D19AC"/>
    <w:rsid w:val="009D3DCA"/>
    <w:rsid w:val="009D56FC"/>
    <w:rsid w:val="009D6515"/>
    <w:rsid w:val="009E0299"/>
    <w:rsid w:val="009E0BA3"/>
    <w:rsid w:val="009F1166"/>
    <w:rsid w:val="009F47BC"/>
    <w:rsid w:val="009F4EE1"/>
    <w:rsid w:val="00A01657"/>
    <w:rsid w:val="00A03AC8"/>
    <w:rsid w:val="00A04636"/>
    <w:rsid w:val="00A06EB0"/>
    <w:rsid w:val="00A11353"/>
    <w:rsid w:val="00A12BF2"/>
    <w:rsid w:val="00A13AEB"/>
    <w:rsid w:val="00A14686"/>
    <w:rsid w:val="00A1516D"/>
    <w:rsid w:val="00A16E5C"/>
    <w:rsid w:val="00A20240"/>
    <w:rsid w:val="00A21858"/>
    <w:rsid w:val="00A23607"/>
    <w:rsid w:val="00A23851"/>
    <w:rsid w:val="00A23F99"/>
    <w:rsid w:val="00A240D5"/>
    <w:rsid w:val="00A25B0A"/>
    <w:rsid w:val="00A267CE"/>
    <w:rsid w:val="00A31D64"/>
    <w:rsid w:val="00A34EBE"/>
    <w:rsid w:val="00A35D64"/>
    <w:rsid w:val="00A35E14"/>
    <w:rsid w:val="00A369BB"/>
    <w:rsid w:val="00A37829"/>
    <w:rsid w:val="00A41BF6"/>
    <w:rsid w:val="00A47269"/>
    <w:rsid w:val="00A472A5"/>
    <w:rsid w:val="00A54F09"/>
    <w:rsid w:val="00A564CC"/>
    <w:rsid w:val="00A6016A"/>
    <w:rsid w:val="00A621E8"/>
    <w:rsid w:val="00A62EBD"/>
    <w:rsid w:val="00A63814"/>
    <w:rsid w:val="00A6473F"/>
    <w:rsid w:val="00A653C2"/>
    <w:rsid w:val="00A66F6A"/>
    <w:rsid w:val="00A738EA"/>
    <w:rsid w:val="00A74641"/>
    <w:rsid w:val="00A76CB2"/>
    <w:rsid w:val="00A76F89"/>
    <w:rsid w:val="00A81A0E"/>
    <w:rsid w:val="00A827DB"/>
    <w:rsid w:val="00A943B7"/>
    <w:rsid w:val="00A967B9"/>
    <w:rsid w:val="00A97BE6"/>
    <w:rsid w:val="00AA0BD9"/>
    <w:rsid w:val="00AA0E14"/>
    <w:rsid w:val="00AA2B50"/>
    <w:rsid w:val="00AA4809"/>
    <w:rsid w:val="00AA6099"/>
    <w:rsid w:val="00AA6891"/>
    <w:rsid w:val="00AA6E73"/>
    <w:rsid w:val="00AA73D9"/>
    <w:rsid w:val="00AB107D"/>
    <w:rsid w:val="00AB1C25"/>
    <w:rsid w:val="00AB1E71"/>
    <w:rsid w:val="00AB2727"/>
    <w:rsid w:val="00AB2996"/>
    <w:rsid w:val="00AB2A83"/>
    <w:rsid w:val="00AB7E2B"/>
    <w:rsid w:val="00AC3263"/>
    <w:rsid w:val="00AC52FF"/>
    <w:rsid w:val="00AC541C"/>
    <w:rsid w:val="00AC54C3"/>
    <w:rsid w:val="00AC7209"/>
    <w:rsid w:val="00AD036F"/>
    <w:rsid w:val="00AD18D3"/>
    <w:rsid w:val="00AD1D3D"/>
    <w:rsid w:val="00AD49BA"/>
    <w:rsid w:val="00AD4CC4"/>
    <w:rsid w:val="00AD5130"/>
    <w:rsid w:val="00AD57A7"/>
    <w:rsid w:val="00AD5D93"/>
    <w:rsid w:val="00AD6AB0"/>
    <w:rsid w:val="00AE25FF"/>
    <w:rsid w:val="00AE3CE9"/>
    <w:rsid w:val="00AE463E"/>
    <w:rsid w:val="00AE4918"/>
    <w:rsid w:val="00AE5349"/>
    <w:rsid w:val="00AE6583"/>
    <w:rsid w:val="00AF0416"/>
    <w:rsid w:val="00AF0FD6"/>
    <w:rsid w:val="00AF1B5F"/>
    <w:rsid w:val="00AF2129"/>
    <w:rsid w:val="00AF6ED8"/>
    <w:rsid w:val="00AF7D3C"/>
    <w:rsid w:val="00B020C1"/>
    <w:rsid w:val="00B03FDC"/>
    <w:rsid w:val="00B07A6C"/>
    <w:rsid w:val="00B115B1"/>
    <w:rsid w:val="00B1235D"/>
    <w:rsid w:val="00B12BD4"/>
    <w:rsid w:val="00B13B5B"/>
    <w:rsid w:val="00B15701"/>
    <w:rsid w:val="00B20B6D"/>
    <w:rsid w:val="00B216E0"/>
    <w:rsid w:val="00B22D66"/>
    <w:rsid w:val="00B2344D"/>
    <w:rsid w:val="00B23A59"/>
    <w:rsid w:val="00B2471F"/>
    <w:rsid w:val="00B273D3"/>
    <w:rsid w:val="00B27497"/>
    <w:rsid w:val="00B27723"/>
    <w:rsid w:val="00B30E92"/>
    <w:rsid w:val="00B31F49"/>
    <w:rsid w:val="00B33600"/>
    <w:rsid w:val="00B3385E"/>
    <w:rsid w:val="00B33F12"/>
    <w:rsid w:val="00B34639"/>
    <w:rsid w:val="00B36003"/>
    <w:rsid w:val="00B4347F"/>
    <w:rsid w:val="00B452C9"/>
    <w:rsid w:val="00B45C66"/>
    <w:rsid w:val="00B47092"/>
    <w:rsid w:val="00B4782D"/>
    <w:rsid w:val="00B51A75"/>
    <w:rsid w:val="00B53195"/>
    <w:rsid w:val="00B53B28"/>
    <w:rsid w:val="00B53FD7"/>
    <w:rsid w:val="00B54351"/>
    <w:rsid w:val="00B601DF"/>
    <w:rsid w:val="00B611CB"/>
    <w:rsid w:val="00B6337B"/>
    <w:rsid w:val="00B64168"/>
    <w:rsid w:val="00B67007"/>
    <w:rsid w:val="00B67B46"/>
    <w:rsid w:val="00B67CD8"/>
    <w:rsid w:val="00B70B22"/>
    <w:rsid w:val="00B71528"/>
    <w:rsid w:val="00B7217E"/>
    <w:rsid w:val="00B72870"/>
    <w:rsid w:val="00B756FD"/>
    <w:rsid w:val="00B75AA1"/>
    <w:rsid w:val="00B81A91"/>
    <w:rsid w:val="00B857C1"/>
    <w:rsid w:val="00B90397"/>
    <w:rsid w:val="00B91174"/>
    <w:rsid w:val="00B91609"/>
    <w:rsid w:val="00B91757"/>
    <w:rsid w:val="00B93971"/>
    <w:rsid w:val="00BA016D"/>
    <w:rsid w:val="00BA1A85"/>
    <w:rsid w:val="00BA30FB"/>
    <w:rsid w:val="00BA3973"/>
    <w:rsid w:val="00BA6CDF"/>
    <w:rsid w:val="00BA6D96"/>
    <w:rsid w:val="00BA7938"/>
    <w:rsid w:val="00BB0D25"/>
    <w:rsid w:val="00BB0FBB"/>
    <w:rsid w:val="00BB1111"/>
    <w:rsid w:val="00BB2ED2"/>
    <w:rsid w:val="00BB4A44"/>
    <w:rsid w:val="00BB529A"/>
    <w:rsid w:val="00BB716C"/>
    <w:rsid w:val="00BC01AB"/>
    <w:rsid w:val="00BC0614"/>
    <w:rsid w:val="00BC12E8"/>
    <w:rsid w:val="00BC5484"/>
    <w:rsid w:val="00BC72EE"/>
    <w:rsid w:val="00BD4C31"/>
    <w:rsid w:val="00BD51F9"/>
    <w:rsid w:val="00BD5FBB"/>
    <w:rsid w:val="00BD616F"/>
    <w:rsid w:val="00BD649A"/>
    <w:rsid w:val="00BE4015"/>
    <w:rsid w:val="00BE7F18"/>
    <w:rsid w:val="00BF2D02"/>
    <w:rsid w:val="00BF302D"/>
    <w:rsid w:val="00BF65E2"/>
    <w:rsid w:val="00BF7C1C"/>
    <w:rsid w:val="00C02F55"/>
    <w:rsid w:val="00C03305"/>
    <w:rsid w:val="00C04E80"/>
    <w:rsid w:val="00C05292"/>
    <w:rsid w:val="00C0555B"/>
    <w:rsid w:val="00C11F40"/>
    <w:rsid w:val="00C12E48"/>
    <w:rsid w:val="00C13FF7"/>
    <w:rsid w:val="00C2162E"/>
    <w:rsid w:val="00C22C6C"/>
    <w:rsid w:val="00C23C30"/>
    <w:rsid w:val="00C25A84"/>
    <w:rsid w:val="00C31C33"/>
    <w:rsid w:val="00C36756"/>
    <w:rsid w:val="00C37059"/>
    <w:rsid w:val="00C51BC8"/>
    <w:rsid w:val="00C52064"/>
    <w:rsid w:val="00C5541D"/>
    <w:rsid w:val="00C570AD"/>
    <w:rsid w:val="00C572BA"/>
    <w:rsid w:val="00C6080D"/>
    <w:rsid w:val="00C623B8"/>
    <w:rsid w:val="00C62DE7"/>
    <w:rsid w:val="00C62EB0"/>
    <w:rsid w:val="00C63798"/>
    <w:rsid w:val="00C645D3"/>
    <w:rsid w:val="00C66B15"/>
    <w:rsid w:val="00C67D4C"/>
    <w:rsid w:val="00C722AA"/>
    <w:rsid w:val="00C74301"/>
    <w:rsid w:val="00C74F11"/>
    <w:rsid w:val="00C75E04"/>
    <w:rsid w:val="00C77980"/>
    <w:rsid w:val="00C80898"/>
    <w:rsid w:val="00C8245E"/>
    <w:rsid w:val="00C90AF7"/>
    <w:rsid w:val="00C945C9"/>
    <w:rsid w:val="00C95363"/>
    <w:rsid w:val="00C965A9"/>
    <w:rsid w:val="00C96A51"/>
    <w:rsid w:val="00C97221"/>
    <w:rsid w:val="00CA0939"/>
    <w:rsid w:val="00CA0C76"/>
    <w:rsid w:val="00CA1619"/>
    <w:rsid w:val="00CA1AAA"/>
    <w:rsid w:val="00CA2303"/>
    <w:rsid w:val="00CA269A"/>
    <w:rsid w:val="00CA2A54"/>
    <w:rsid w:val="00CA2A5C"/>
    <w:rsid w:val="00CA44B9"/>
    <w:rsid w:val="00CA5577"/>
    <w:rsid w:val="00CA69A6"/>
    <w:rsid w:val="00CB2738"/>
    <w:rsid w:val="00CB5FB1"/>
    <w:rsid w:val="00CB7335"/>
    <w:rsid w:val="00CC0298"/>
    <w:rsid w:val="00CC2D81"/>
    <w:rsid w:val="00CC6B67"/>
    <w:rsid w:val="00CD0B85"/>
    <w:rsid w:val="00CD2BD8"/>
    <w:rsid w:val="00CD33FA"/>
    <w:rsid w:val="00CD7AAE"/>
    <w:rsid w:val="00CE498A"/>
    <w:rsid w:val="00CE4EB3"/>
    <w:rsid w:val="00CE771A"/>
    <w:rsid w:val="00CF0019"/>
    <w:rsid w:val="00CF0559"/>
    <w:rsid w:val="00CF0921"/>
    <w:rsid w:val="00CF113A"/>
    <w:rsid w:val="00CF281B"/>
    <w:rsid w:val="00CF37A9"/>
    <w:rsid w:val="00CF489F"/>
    <w:rsid w:val="00CF4C64"/>
    <w:rsid w:val="00D0070B"/>
    <w:rsid w:val="00D01C6F"/>
    <w:rsid w:val="00D11C99"/>
    <w:rsid w:val="00D14BFC"/>
    <w:rsid w:val="00D154D6"/>
    <w:rsid w:val="00D21AB4"/>
    <w:rsid w:val="00D21BD4"/>
    <w:rsid w:val="00D23136"/>
    <w:rsid w:val="00D25045"/>
    <w:rsid w:val="00D261FF"/>
    <w:rsid w:val="00D26CCE"/>
    <w:rsid w:val="00D26F82"/>
    <w:rsid w:val="00D270F2"/>
    <w:rsid w:val="00D30A54"/>
    <w:rsid w:val="00D32DD3"/>
    <w:rsid w:val="00D334A2"/>
    <w:rsid w:val="00D355EF"/>
    <w:rsid w:val="00D36D9C"/>
    <w:rsid w:val="00D376EC"/>
    <w:rsid w:val="00D40DBF"/>
    <w:rsid w:val="00D417CF"/>
    <w:rsid w:val="00D5339F"/>
    <w:rsid w:val="00D548FA"/>
    <w:rsid w:val="00D56F34"/>
    <w:rsid w:val="00D60220"/>
    <w:rsid w:val="00D639EA"/>
    <w:rsid w:val="00D63B73"/>
    <w:rsid w:val="00D659CF"/>
    <w:rsid w:val="00D65C1D"/>
    <w:rsid w:val="00D67E78"/>
    <w:rsid w:val="00D7014E"/>
    <w:rsid w:val="00D706C3"/>
    <w:rsid w:val="00D713CD"/>
    <w:rsid w:val="00D721FF"/>
    <w:rsid w:val="00D723D9"/>
    <w:rsid w:val="00D73D89"/>
    <w:rsid w:val="00D743D6"/>
    <w:rsid w:val="00D7728A"/>
    <w:rsid w:val="00D77683"/>
    <w:rsid w:val="00D8259A"/>
    <w:rsid w:val="00D84142"/>
    <w:rsid w:val="00D90F0F"/>
    <w:rsid w:val="00D916B1"/>
    <w:rsid w:val="00D91C3B"/>
    <w:rsid w:val="00D93ACC"/>
    <w:rsid w:val="00D96191"/>
    <w:rsid w:val="00D96AD9"/>
    <w:rsid w:val="00D9742B"/>
    <w:rsid w:val="00DA1787"/>
    <w:rsid w:val="00DA29FD"/>
    <w:rsid w:val="00DA3AAE"/>
    <w:rsid w:val="00DA7390"/>
    <w:rsid w:val="00DB0F41"/>
    <w:rsid w:val="00DB21A8"/>
    <w:rsid w:val="00DB2A37"/>
    <w:rsid w:val="00DB430D"/>
    <w:rsid w:val="00DB5970"/>
    <w:rsid w:val="00DB6882"/>
    <w:rsid w:val="00DC1E1F"/>
    <w:rsid w:val="00DD1F09"/>
    <w:rsid w:val="00DD2E7E"/>
    <w:rsid w:val="00DD5918"/>
    <w:rsid w:val="00DD616E"/>
    <w:rsid w:val="00DD6C7F"/>
    <w:rsid w:val="00DD6D6B"/>
    <w:rsid w:val="00DD7F7E"/>
    <w:rsid w:val="00DE28BA"/>
    <w:rsid w:val="00DE3BE2"/>
    <w:rsid w:val="00DE3F1D"/>
    <w:rsid w:val="00DE44C1"/>
    <w:rsid w:val="00DE7A5A"/>
    <w:rsid w:val="00DF0B0E"/>
    <w:rsid w:val="00DF147D"/>
    <w:rsid w:val="00DF23FA"/>
    <w:rsid w:val="00DF5394"/>
    <w:rsid w:val="00DF5520"/>
    <w:rsid w:val="00DF5D0E"/>
    <w:rsid w:val="00DF7683"/>
    <w:rsid w:val="00E00796"/>
    <w:rsid w:val="00E01C86"/>
    <w:rsid w:val="00E0359B"/>
    <w:rsid w:val="00E04BE9"/>
    <w:rsid w:val="00E0507D"/>
    <w:rsid w:val="00E0618D"/>
    <w:rsid w:val="00E1676F"/>
    <w:rsid w:val="00E17130"/>
    <w:rsid w:val="00E17B55"/>
    <w:rsid w:val="00E24907"/>
    <w:rsid w:val="00E24ECD"/>
    <w:rsid w:val="00E27633"/>
    <w:rsid w:val="00E27E72"/>
    <w:rsid w:val="00E3122F"/>
    <w:rsid w:val="00E31C71"/>
    <w:rsid w:val="00E32544"/>
    <w:rsid w:val="00E333CB"/>
    <w:rsid w:val="00E3350F"/>
    <w:rsid w:val="00E33C6E"/>
    <w:rsid w:val="00E33DF7"/>
    <w:rsid w:val="00E351DE"/>
    <w:rsid w:val="00E35511"/>
    <w:rsid w:val="00E405BF"/>
    <w:rsid w:val="00E44668"/>
    <w:rsid w:val="00E46412"/>
    <w:rsid w:val="00E50742"/>
    <w:rsid w:val="00E5394E"/>
    <w:rsid w:val="00E556F4"/>
    <w:rsid w:val="00E56C0B"/>
    <w:rsid w:val="00E6536D"/>
    <w:rsid w:val="00E65CF1"/>
    <w:rsid w:val="00E6688D"/>
    <w:rsid w:val="00E707B1"/>
    <w:rsid w:val="00E71192"/>
    <w:rsid w:val="00E71228"/>
    <w:rsid w:val="00E74D25"/>
    <w:rsid w:val="00E762F2"/>
    <w:rsid w:val="00E77434"/>
    <w:rsid w:val="00E77C9D"/>
    <w:rsid w:val="00E8248C"/>
    <w:rsid w:val="00E85287"/>
    <w:rsid w:val="00E867E4"/>
    <w:rsid w:val="00E86B67"/>
    <w:rsid w:val="00E902C1"/>
    <w:rsid w:val="00E919ED"/>
    <w:rsid w:val="00E91A63"/>
    <w:rsid w:val="00E9215B"/>
    <w:rsid w:val="00E9265B"/>
    <w:rsid w:val="00E927F9"/>
    <w:rsid w:val="00E93768"/>
    <w:rsid w:val="00E964EB"/>
    <w:rsid w:val="00EA0D06"/>
    <w:rsid w:val="00EA11DA"/>
    <w:rsid w:val="00EA3249"/>
    <w:rsid w:val="00EA3AA8"/>
    <w:rsid w:val="00EA417E"/>
    <w:rsid w:val="00EA4AFF"/>
    <w:rsid w:val="00EA4DE4"/>
    <w:rsid w:val="00EA5234"/>
    <w:rsid w:val="00EA7826"/>
    <w:rsid w:val="00EB0597"/>
    <w:rsid w:val="00EB155C"/>
    <w:rsid w:val="00EB29E0"/>
    <w:rsid w:val="00EB2F97"/>
    <w:rsid w:val="00EB314E"/>
    <w:rsid w:val="00EB31C4"/>
    <w:rsid w:val="00EB4723"/>
    <w:rsid w:val="00EB516F"/>
    <w:rsid w:val="00EB6FFF"/>
    <w:rsid w:val="00EC2EBB"/>
    <w:rsid w:val="00EC4C0B"/>
    <w:rsid w:val="00EC5AFE"/>
    <w:rsid w:val="00EC685E"/>
    <w:rsid w:val="00EC6AB0"/>
    <w:rsid w:val="00ED06D1"/>
    <w:rsid w:val="00ED29B1"/>
    <w:rsid w:val="00ED2F65"/>
    <w:rsid w:val="00ED5AB9"/>
    <w:rsid w:val="00ED60CF"/>
    <w:rsid w:val="00EE127F"/>
    <w:rsid w:val="00EE1E89"/>
    <w:rsid w:val="00EE3DEC"/>
    <w:rsid w:val="00EE4917"/>
    <w:rsid w:val="00EE725A"/>
    <w:rsid w:val="00EE7AF7"/>
    <w:rsid w:val="00EF729D"/>
    <w:rsid w:val="00F010FF"/>
    <w:rsid w:val="00F01A32"/>
    <w:rsid w:val="00F01DF3"/>
    <w:rsid w:val="00F020CD"/>
    <w:rsid w:val="00F026DB"/>
    <w:rsid w:val="00F03377"/>
    <w:rsid w:val="00F04E56"/>
    <w:rsid w:val="00F05376"/>
    <w:rsid w:val="00F10FDA"/>
    <w:rsid w:val="00F13461"/>
    <w:rsid w:val="00F14373"/>
    <w:rsid w:val="00F15132"/>
    <w:rsid w:val="00F15650"/>
    <w:rsid w:val="00F17070"/>
    <w:rsid w:val="00F201B8"/>
    <w:rsid w:val="00F226E6"/>
    <w:rsid w:val="00F239BD"/>
    <w:rsid w:val="00F24DB3"/>
    <w:rsid w:val="00F2562D"/>
    <w:rsid w:val="00F307AD"/>
    <w:rsid w:val="00F30E1F"/>
    <w:rsid w:val="00F31335"/>
    <w:rsid w:val="00F31401"/>
    <w:rsid w:val="00F33286"/>
    <w:rsid w:val="00F341E4"/>
    <w:rsid w:val="00F342CB"/>
    <w:rsid w:val="00F3435C"/>
    <w:rsid w:val="00F34BA6"/>
    <w:rsid w:val="00F36E8D"/>
    <w:rsid w:val="00F375FE"/>
    <w:rsid w:val="00F378DF"/>
    <w:rsid w:val="00F4094A"/>
    <w:rsid w:val="00F422D3"/>
    <w:rsid w:val="00F4558B"/>
    <w:rsid w:val="00F52E90"/>
    <w:rsid w:val="00F5325D"/>
    <w:rsid w:val="00F542C7"/>
    <w:rsid w:val="00F54CBB"/>
    <w:rsid w:val="00F56AD4"/>
    <w:rsid w:val="00F632D5"/>
    <w:rsid w:val="00F640A7"/>
    <w:rsid w:val="00F67298"/>
    <w:rsid w:val="00F67E1D"/>
    <w:rsid w:val="00F701A5"/>
    <w:rsid w:val="00F73B1C"/>
    <w:rsid w:val="00F7566E"/>
    <w:rsid w:val="00F764AF"/>
    <w:rsid w:val="00F76940"/>
    <w:rsid w:val="00F769F4"/>
    <w:rsid w:val="00F76D7C"/>
    <w:rsid w:val="00F76FB6"/>
    <w:rsid w:val="00F77BFD"/>
    <w:rsid w:val="00F80D17"/>
    <w:rsid w:val="00F82C98"/>
    <w:rsid w:val="00F82EC5"/>
    <w:rsid w:val="00F908BB"/>
    <w:rsid w:val="00F91C88"/>
    <w:rsid w:val="00F97A40"/>
    <w:rsid w:val="00FA133D"/>
    <w:rsid w:val="00FA1F28"/>
    <w:rsid w:val="00FA6CBD"/>
    <w:rsid w:val="00FB0D64"/>
    <w:rsid w:val="00FB22E9"/>
    <w:rsid w:val="00FB297F"/>
    <w:rsid w:val="00FB2E82"/>
    <w:rsid w:val="00FB3169"/>
    <w:rsid w:val="00FC24C8"/>
    <w:rsid w:val="00FC2B8C"/>
    <w:rsid w:val="00FC4369"/>
    <w:rsid w:val="00FC4F26"/>
    <w:rsid w:val="00FC7B92"/>
    <w:rsid w:val="00FD0613"/>
    <w:rsid w:val="00FD2B76"/>
    <w:rsid w:val="00FD3CBE"/>
    <w:rsid w:val="00FD6B05"/>
    <w:rsid w:val="00FD7682"/>
    <w:rsid w:val="00FE0953"/>
    <w:rsid w:val="00FE1507"/>
    <w:rsid w:val="00FE2117"/>
    <w:rsid w:val="00FF2DB8"/>
    <w:rsid w:val="00FF3211"/>
    <w:rsid w:val="00FF321E"/>
    <w:rsid w:val="00FF5276"/>
    <w:rsid w:val="00FF5508"/>
    <w:rsid w:val="00FF5A84"/>
    <w:rsid w:val="00FF7154"/>
    <w:rsid w:val="00FF7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CB9D6B-A247-4DD5-B67D-1A3C9006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FA9"/>
    <w:rPr>
      <w:sz w:val="24"/>
      <w:szCs w:val="24"/>
    </w:rPr>
  </w:style>
  <w:style w:type="paragraph" w:styleId="Heading1">
    <w:name w:val="heading 1"/>
    <w:basedOn w:val="Normal"/>
    <w:next w:val="Normal"/>
    <w:qFormat/>
    <w:rsid w:val="006B215D"/>
    <w:pPr>
      <w:keepNext/>
      <w:outlineLvl w:val="0"/>
    </w:pPr>
    <w:rPr>
      <w:rFonts w:ascii="Arial" w:hAnsi="Arial"/>
      <w:b/>
      <w:smallCaps/>
      <w:szCs w:val="20"/>
    </w:rPr>
  </w:style>
  <w:style w:type="paragraph" w:styleId="Heading2">
    <w:name w:val="heading 2"/>
    <w:basedOn w:val="Normal"/>
    <w:next w:val="Normal"/>
    <w:qFormat/>
    <w:rsid w:val="006B215D"/>
    <w:pPr>
      <w:keepNext/>
      <w:outlineLvl w:val="1"/>
    </w:pPr>
    <w:rPr>
      <w:rFonts w:ascii="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01FA9"/>
    <w:rPr>
      <w:color w:val="0000FF"/>
      <w:u w:val="single"/>
    </w:rPr>
  </w:style>
  <w:style w:type="paragraph" w:styleId="BodyText">
    <w:name w:val="Body Text"/>
    <w:basedOn w:val="Normal"/>
    <w:rsid w:val="00701FA9"/>
    <w:pPr>
      <w:jc w:val="both"/>
    </w:pPr>
  </w:style>
  <w:style w:type="paragraph" w:styleId="Footer">
    <w:name w:val="footer"/>
    <w:basedOn w:val="Normal"/>
    <w:rsid w:val="00701FA9"/>
    <w:pPr>
      <w:tabs>
        <w:tab w:val="center" w:pos="4320"/>
        <w:tab w:val="right" w:pos="8640"/>
      </w:tabs>
    </w:pPr>
  </w:style>
  <w:style w:type="character" w:styleId="PageNumber">
    <w:name w:val="page number"/>
    <w:basedOn w:val="DefaultParagraphFont"/>
    <w:rsid w:val="00701FA9"/>
  </w:style>
  <w:style w:type="paragraph" w:styleId="Header">
    <w:name w:val="header"/>
    <w:basedOn w:val="Normal"/>
    <w:rsid w:val="00701FA9"/>
    <w:pPr>
      <w:tabs>
        <w:tab w:val="center" w:pos="4320"/>
        <w:tab w:val="right" w:pos="8640"/>
      </w:tabs>
    </w:pPr>
  </w:style>
  <w:style w:type="paragraph" w:styleId="PlainText">
    <w:name w:val="Plain Text"/>
    <w:basedOn w:val="Normal"/>
    <w:rsid w:val="00701FA9"/>
    <w:rPr>
      <w:rFonts w:ascii="Courier New" w:eastAsia="Times" w:hAnsi="Courier New"/>
      <w:sz w:val="20"/>
      <w:szCs w:val="20"/>
    </w:rPr>
  </w:style>
  <w:style w:type="table" w:styleId="TableGrid">
    <w:name w:val="Table Grid"/>
    <w:basedOn w:val="TableNormal"/>
    <w:rsid w:val="00701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7971BE"/>
    <w:pPr>
      <w:numPr>
        <w:numId w:val="7"/>
      </w:numPr>
    </w:pPr>
  </w:style>
  <w:style w:type="paragraph" w:customStyle="1" w:styleId="NormalPalatino">
    <w:name w:val="Normal + Palatino"/>
    <w:basedOn w:val="BodyText"/>
    <w:rsid w:val="007971BE"/>
  </w:style>
  <w:style w:type="paragraph" w:styleId="BodyText2">
    <w:name w:val="Body Text 2"/>
    <w:basedOn w:val="Normal"/>
    <w:rsid w:val="00A653C2"/>
    <w:pPr>
      <w:spacing w:after="120" w:line="480" w:lineRule="auto"/>
    </w:pPr>
  </w:style>
  <w:style w:type="paragraph" w:styleId="BodyTextIndent">
    <w:name w:val="Body Text Indent"/>
    <w:basedOn w:val="Normal"/>
    <w:rsid w:val="006B215D"/>
    <w:pPr>
      <w:spacing w:after="120"/>
      <w:ind w:left="360"/>
    </w:pPr>
  </w:style>
  <w:style w:type="character" w:customStyle="1" w:styleId="cbstyle">
    <w:name w:val="cb_style"/>
    <w:basedOn w:val="DefaultParagraphFont"/>
    <w:rsid w:val="00E9265B"/>
  </w:style>
  <w:style w:type="paragraph" w:customStyle="1" w:styleId="Normal1">
    <w:name w:val="Normal1"/>
    <w:basedOn w:val="Normal"/>
    <w:rsid w:val="00E24ECD"/>
    <w:pPr>
      <w:spacing w:before="100" w:beforeAutospacing="1" w:after="100" w:afterAutospacing="1"/>
    </w:pPr>
  </w:style>
  <w:style w:type="character" w:customStyle="1" w:styleId="normalchar">
    <w:name w:val="normalchar"/>
    <w:basedOn w:val="DefaultParagraphFont"/>
    <w:rsid w:val="00E24ECD"/>
  </w:style>
  <w:style w:type="paragraph" w:customStyle="1" w:styleId="normal0020002b0020arial002cbold002cjustified002cleft003a002000200002e190022">
    <w:name w:val="normal0020002b0020arial002cbold002cjustified002cleft003a002000200002e190022"/>
    <w:basedOn w:val="Normal"/>
    <w:rsid w:val="00E24ECD"/>
    <w:pPr>
      <w:spacing w:before="100" w:beforeAutospacing="1" w:after="100" w:afterAutospacing="1"/>
    </w:pPr>
  </w:style>
  <w:style w:type="character" w:customStyle="1" w:styleId="normal0020002b0020arial002cbold002cjustified002cleft003a002000200002e190022char">
    <w:name w:val="normal0020002b0020arial002cbold002cjustified002cleft003a002000200002e190022char"/>
    <w:basedOn w:val="DefaultParagraphFont"/>
    <w:rsid w:val="00E24ECD"/>
  </w:style>
  <w:style w:type="character" w:customStyle="1" w:styleId="normal0020002b0020arial0020char002cbold0020char002cjustified0020char002cleft003a002000200002e1900220020charchar">
    <w:name w:val="normal0020002b0020arial0020char002cbold0020char002cjustified0020char002cleft003a002000200002e1900220020charchar"/>
    <w:basedOn w:val="DefaultParagraphFont"/>
    <w:rsid w:val="00E24ECD"/>
  </w:style>
  <w:style w:type="paragraph" w:customStyle="1" w:styleId="a-BodyBullet2">
    <w:name w:val="a-BodyBullet2"/>
    <w:basedOn w:val="Normal"/>
    <w:rsid w:val="0017365F"/>
    <w:pPr>
      <w:tabs>
        <w:tab w:val="left" w:pos="198"/>
        <w:tab w:val="left" w:pos="397"/>
        <w:tab w:val="num" w:pos="2880"/>
        <w:tab w:val="right" w:pos="7920"/>
      </w:tabs>
      <w:suppressAutoHyphens/>
      <w:spacing w:after="100" w:line="245" w:lineRule="exact"/>
      <w:jc w:val="both"/>
    </w:pPr>
    <w:rPr>
      <w:rFonts w:ascii="Arial" w:eastAsia="Times" w:hAnsi="Arial" w:cs="Arial"/>
      <w:color w:val="000000"/>
      <w:sz w:val="17"/>
      <w:szCs w:val="20"/>
      <w:lang w:eastAsia="ar-SA"/>
    </w:rPr>
  </w:style>
  <w:style w:type="paragraph" w:styleId="NormalWeb">
    <w:name w:val="Normal (Web)"/>
    <w:basedOn w:val="Normal"/>
    <w:uiPriority w:val="99"/>
    <w:rsid w:val="00DE44C1"/>
    <w:pPr>
      <w:spacing w:before="60" w:after="150"/>
    </w:pPr>
  </w:style>
  <w:style w:type="character" w:customStyle="1" w:styleId="apple-style-span">
    <w:name w:val="apple-style-span"/>
    <w:basedOn w:val="DefaultParagraphFont"/>
    <w:rsid w:val="00844FEE"/>
  </w:style>
  <w:style w:type="character" w:customStyle="1" w:styleId="apple-converted-space">
    <w:name w:val="apple-converted-space"/>
    <w:basedOn w:val="DefaultParagraphFont"/>
    <w:rsid w:val="00844FEE"/>
  </w:style>
  <w:style w:type="character" w:styleId="Emphasis">
    <w:name w:val="Emphasis"/>
    <w:basedOn w:val="DefaultParagraphFont"/>
    <w:qFormat/>
    <w:rsid w:val="00844FEE"/>
    <w:rPr>
      <w:i/>
      <w:iCs/>
    </w:rPr>
  </w:style>
  <w:style w:type="paragraph" w:customStyle="1" w:styleId="CharCharCharCharCharChar">
    <w:name w:val="Char Char Char Char Char Char"/>
    <w:basedOn w:val="Normal"/>
    <w:rsid w:val="00F226E6"/>
    <w:pPr>
      <w:tabs>
        <w:tab w:val="num" w:pos="360"/>
      </w:tabs>
      <w:spacing w:after="160" w:line="240" w:lineRule="exact"/>
      <w:ind w:left="360" w:hanging="360"/>
    </w:pPr>
    <w:rPr>
      <w:rFonts w:ascii="Arial" w:eastAsia="SimSun" w:hAnsi="Arial" w:cs="Verdana"/>
      <w:noProof/>
      <w:sz w:val="20"/>
      <w:szCs w:val="20"/>
      <w:lang w:val="en-GB" w:eastAsia="zh-CN"/>
    </w:rPr>
  </w:style>
  <w:style w:type="character" w:styleId="Strong">
    <w:name w:val="Strong"/>
    <w:basedOn w:val="DefaultParagraphFont"/>
    <w:uiPriority w:val="22"/>
    <w:qFormat/>
    <w:rsid w:val="0060253F"/>
    <w:rPr>
      <w:b/>
      <w:bCs/>
    </w:rPr>
  </w:style>
  <w:style w:type="paragraph" w:customStyle="1" w:styleId="NormalVerdana">
    <w:name w:val="Normal + Verdana"/>
    <w:aliases w:val="8 pt,Justified,Left:  0.03&quot;"/>
    <w:basedOn w:val="Normal"/>
    <w:rsid w:val="00F307AD"/>
    <w:pPr>
      <w:widowControl w:val="0"/>
      <w:numPr>
        <w:numId w:val="38"/>
      </w:numPr>
      <w:tabs>
        <w:tab w:val="clear" w:pos="720"/>
        <w:tab w:val="num" w:pos="252"/>
      </w:tabs>
      <w:suppressAutoHyphens/>
      <w:spacing w:line="360" w:lineRule="auto"/>
      <w:ind w:left="252" w:hanging="252"/>
      <w:jc w:val="both"/>
    </w:pPr>
    <w:rPr>
      <w:rFonts w:ascii="Verdana" w:hAnsi="Verdana" w:cs="Arial"/>
      <w:sz w:val="20"/>
      <w:szCs w:val="20"/>
    </w:rPr>
  </w:style>
  <w:style w:type="character" w:customStyle="1" w:styleId="normallabel1">
    <w:name w:val="normallabel1"/>
    <w:basedOn w:val="DefaultParagraphFont"/>
    <w:rsid w:val="00F307AD"/>
    <w:rPr>
      <w:rFonts w:ascii="Tahoma" w:hAnsi="Tahoma" w:cs="Tahoma" w:hint="default"/>
      <w:b w:val="0"/>
      <w:bCs w:val="0"/>
      <w:strike w:val="0"/>
      <w:dstrike w:val="0"/>
      <w:color w:val="666666"/>
      <w:sz w:val="16"/>
      <w:szCs w:val="16"/>
      <w:u w:val="none"/>
      <w:effect w:val="none"/>
    </w:rPr>
  </w:style>
  <w:style w:type="paragraph" w:styleId="NoSpacing">
    <w:name w:val="No Spacing"/>
    <w:uiPriority w:val="1"/>
    <w:qFormat/>
    <w:rsid w:val="00EB4723"/>
  </w:style>
  <w:style w:type="paragraph" w:styleId="ListParagraph">
    <w:name w:val="List Paragraph"/>
    <w:basedOn w:val="Normal"/>
    <w:uiPriority w:val="34"/>
    <w:qFormat/>
    <w:rsid w:val="009C5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6626">
      <w:bodyDiv w:val="1"/>
      <w:marLeft w:val="60"/>
      <w:marRight w:val="60"/>
      <w:marTop w:val="0"/>
      <w:marBottom w:val="0"/>
      <w:divBdr>
        <w:top w:val="none" w:sz="0" w:space="0" w:color="auto"/>
        <w:left w:val="none" w:sz="0" w:space="0" w:color="auto"/>
        <w:bottom w:val="none" w:sz="0" w:space="0" w:color="auto"/>
        <w:right w:val="none" w:sz="0" w:space="0" w:color="auto"/>
      </w:divBdr>
      <w:divsChild>
        <w:div w:id="1432699719">
          <w:marLeft w:val="0"/>
          <w:marRight w:val="0"/>
          <w:marTop w:val="0"/>
          <w:marBottom w:val="0"/>
          <w:divBdr>
            <w:top w:val="none" w:sz="0" w:space="0" w:color="auto"/>
            <w:left w:val="none" w:sz="0" w:space="0" w:color="auto"/>
            <w:bottom w:val="none" w:sz="0" w:space="0" w:color="auto"/>
            <w:right w:val="none" w:sz="0" w:space="0" w:color="auto"/>
          </w:divBdr>
          <w:divsChild>
            <w:div w:id="909147681">
              <w:marLeft w:val="0"/>
              <w:marRight w:val="0"/>
              <w:marTop w:val="0"/>
              <w:marBottom w:val="0"/>
              <w:divBdr>
                <w:top w:val="none" w:sz="0" w:space="0" w:color="auto"/>
                <w:left w:val="none" w:sz="0" w:space="0" w:color="auto"/>
                <w:bottom w:val="none" w:sz="0" w:space="0" w:color="auto"/>
                <w:right w:val="none" w:sz="0" w:space="0" w:color="auto"/>
              </w:divBdr>
              <w:divsChild>
                <w:div w:id="1736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1861">
      <w:bodyDiv w:val="1"/>
      <w:marLeft w:val="0"/>
      <w:marRight w:val="0"/>
      <w:marTop w:val="0"/>
      <w:marBottom w:val="0"/>
      <w:divBdr>
        <w:top w:val="none" w:sz="0" w:space="0" w:color="auto"/>
        <w:left w:val="none" w:sz="0" w:space="0" w:color="auto"/>
        <w:bottom w:val="none" w:sz="0" w:space="0" w:color="auto"/>
        <w:right w:val="none" w:sz="0" w:space="0" w:color="auto"/>
      </w:divBdr>
      <w:divsChild>
        <w:div w:id="1279486463">
          <w:marLeft w:val="0"/>
          <w:marRight w:val="0"/>
          <w:marTop w:val="0"/>
          <w:marBottom w:val="0"/>
          <w:divBdr>
            <w:top w:val="none" w:sz="0" w:space="0" w:color="auto"/>
            <w:left w:val="none" w:sz="0" w:space="0" w:color="auto"/>
            <w:bottom w:val="none" w:sz="0" w:space="0" w:color="auto"/>
            <w:right w:val="none" w:sz="0" w:space="0" w:color="auto"/>
          </w:divBdr>
          <w:divsChild>
            <w:div w:id="333458877">
              <w:marLeft w:val="0"/>
              <w:marRight w:val="0"/>
              <w:marTop w:val="0"/>
              <w:marBottom w:val="0"/>
              <w:divBdr>
                <w:top w:val="none" w:sz="0" w:space="0" w:color="auto"/>
                <w:left w:val="none" w:sz="0" w:space="0" w:color="auto"/>
                <w:bottom w:val="none" w:sz="0" w:space="0" w:color="auto"/>
                <w:right w:val="none" w:sz="0" w:space="0" w:color="auto"/>
              </w:divBdr>
              <w:divsChild>
                <w:div w:id="1223521275">
                  <w:marLeft w:val="0"/>
                  <w:marRight w:val="0"/>
                  <w:marTop w:val="0"/>
                  <w:marBottom w:val="0"/>
                  <w:divBdr>
                    <w:top w:val="none" w:sz="0" w:space="0" w:color="auto"/>
                    <w:left w:val="none" w:sz="0" w:space="0" w:color="auto"/>
                    <w:bottom w:val="none" w:sz="0" w:space="0" w:color="auto"/>
                    <w:right w:val="none" w:sz="0" w:space="0" w:color="auto"/>
                  </w:divBdr>
                  <w:divsChild>
                    <w:div w:id="474644140">
                      <w:marLeft w:val="0"/>
                      <w:marRight w:val="0"/>
                      <w:marTop w:val="0"/>
                      <w:marBottom w:val="450"/>
                      <w:divBdr>
                        <w:top w:val="none" w:sz="0" w:space="0" w:color="auto"/>
                        <w:left w:val="none" w:sz="0" w:space="0" w:color="auto"/>
                        <w:bottom w:val="none" w:sz="0" w:space="0" w:color="auto"/>
                        <w:right w:val="none" w:sz="0" w:space="0" w:color="auto"/>
                      </w:divBdr>
                      <w:divsChild>
                        <w:div w:id="288249923">
                          <w:marLeft w:val="3840"/>
                          <w:marRight w:val="38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355844">
      <w:bodyDiv w:val="1"/>
      <w:marLeft w:val="0"/>
      <w:marRight w:val="0"/>
      <w:marTop w:val="0"/>
      <w:marBottom w:val="0"/>
      <w:divBdr>
        <w:top w:val="none" w:sz="0" w:space="0" w:color="auto"/>
        <w:left w:val="none" w:sz="0" w:space="0" w:color="auto"/>
        <w:bottom w:val="none" w:sz="0" w:space="0" w:color="auto"/>
        <w:right w:val="none" w:sz="0" w:space="0" w:color="auto"/>
      </w:divBdr>
      <w:divsChild>
        <w:div w:id="620113974">
          <w:marLeft w:val="0"/>
          <w:marRight w:val="0"/>
          <w:marTop w:val="0"/>
          <w:marBottom w:val="0"/>
          <w:divBdr>
            <w:top w:val="none" w:sz="0" w:space="0" w:color="auto"/>
            <w:left w:val="none" w:sz="0" w:space="0" w:color="auto"/>
            <w:bottom w:val="none" w:sz="0" w:space="0" w:color="auto"/>
            <w:right w:val="none" w:sz="0" w:space="0" w:color="auto"/>
          </w:divBdr>
          <w:divsChild>
            <w:div w:id="1401901283">
              <w:marLeft w:val="0"/>
              <w:marRight w:val="0"/>
              <w:marTop w:val="0"/>
              <w:marBottom w:val="0"/>
              <w:divBdr>
                <w:top w:val="none" w:sz="0" w:space="0" w:color="auto"/>
                <w:left w:val="none" w:sz="0" w:space="0" w:color="auto"/>
                <w:bottom w:val="none" w:sz="0" w:space="0" w:color="auto"/>
                <w:right w:val="none" w:sz="0" w:space="0" w:color="auto"/>
              </w:divBdr>
              <w:divsChild>
                <w:div w:id="8500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3180">
      <w:bodyDiv w:val="1"/>
      <w:marLeft w:val="60"/>
      <w:marRight w:val="60"/>
      <w:marTop w:val="0"/>
      <w:marBottom w:val="0"/>
      <w:divBdr>
        <w:top w:val="none" w:sz="0" w:space="0" w:color="auto"/>
        <w:left w:val="none" w:sz="0" w:space="0" w:color="auto"/>
        <w:bottom w:val="none" w:sz="0" w:space="0" w:color="auto"/>
        <w:right w:val="none" w:sz="0" w:space="0" w:color="auto"/>
      </w:divBdr>
      <w:divsChild>
        <w:div w:id="1582791339">
          <w:marLeft w:val="0"/>
          <w:marRight w:val="0"/>
          <w:marTop w:val="0"/>
          <w:marBottom w:val="0"/>
          <w:divBdr>
            <w:top w:val="none" w:sz="0" w:space="0" w:color="auto"/>
            <w:left w:val="none" w:sz="0" w:space="0" w:color="auto"/>
            <w:bottom w:val="none" w:sz="0" w:space="0" w:color="auto"/>
            <w:right w:val="none" w:sz="0" w:space="0" w:color="auto"/>
          </w:divBdr>
          <w:divsChild>
            <w:div w:id="1798833632">
              <w:marLeft w:val="0"/>
              <w:marRight w:val="0"/>
              <w:marTop w:val="0"/>
              <w:marBottom w:val="0"/>
              <w:divBdr>
                <w:top w:val="none" w:sz="0" w:space="0" w:color="auto"/>
                <w:left w:val="none" w:sz="0" w:space="0" w:color="auto"/>
                <w:bottom w:val="none" w:sz="0" w:space="0" w:color="auto"/>
                <w:right w:val="none" w:sz="0" w:space="0" w:color="auto"/>
              </w:divBdr>
              <w:divsChild>
                <w:div w:id="12804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4506">
      <w:bodyDiv w:val="1"/>
      <w:marLeft w:val="0"/>
      <w:marRight w:val="0"/>
      <w:marTop w:val="0"/>
      <w:marBottom w:val="0"/>
      <w:divBdr>
        <w:top w:val="none" w:sz="0" w:space="0" w:color="auto"/>
        <w:left w:val="none" w:sz="0" w:space="0" w:color="auto"/>
        <w:bottom w:val="none" w:sz="0" w:space="0" w:color="auto"/>
        <w:right w:val="none" w:sz="0" w:space="0" w:color="auto"/>
      </w:divBdr>
      <w:divsChild>
        <w:div w:id="1520856057">
          <w:marLeft w:val="0"/>
          <w:marRight w:val="0"/>
          <w:marTop w:val="0"/>
          <w:marBottom w:val="0"/>
          <w:divBdr>
            <w:top w:val="single" w:sz="6" w:space="0" w:color="CCCCCC"/>
            <w:left w:val="single" w:sz="6" w:space="0" w:color="CCCCCC"/>
            <w:bottom w:val="single" w:sz="6" w:space="0" w:color="CCCCCC"/>
            <w:right w:val="single" w:sz="6" w:space="0" w:color="CCCCCC"/>
          </w:divBdr>
          <w:divsChild>
            <w:div w:id="9766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511">
      <w:bodyDiv w:val="1"/>
      <w:marLeft w:val="60"/>
      <w:marRight w:val="60"/>
      <w:marTop w:val="0"/>
      <w:marBottom w:val="0"/>
      <w:divBdr>
        <w:top w:val="none" w:sz="0" w:space="0" w:color="auto"/>
        <w:left w:val="none" w:sz="0" w:space="0" w:color="auto"/>
        <w:bottom w:val="none" w:sz="0" w:space="0" w:color="auto"/>
        <w:right w:val="none" w:sz="0" w:space="0" w:color="auto"/>
      </w:divBdr>
      <w:divsChild>
        <w:div w:id="1643189485">
          <w:marLeft w:val="0"/>
          <w:marRight w:val="0"/>
          <w:marTop w:val="0"/>
          <w:marBottom w:val="0"/>
          <w:divBdr>
            <w:top w:val="none" w:sz="0" w:space="0" w:color="auto"/>
            <w:left w:val="none" w:sz="0" w:space="0" w:color="auto"/>
            <w:bottom w:val="none" w:sz="0" w:space="0" w:color="auto"/>
            <w:right w:val="none" w:sz="0" w:space="0" w:color="auto"/>
          </w:divBdr>
          <w:divsChild>
            <w:div w:id="780298460">
              <w:marLeft w:val="0"/>
              <w:marRight w:val="0"/>
              <w:marTop w:val="0"/>
              <w:marBottom w:val="0"/>
              <w:divBdr>
                <w:top w:val="none" w:sz="0" w:space="0" w:color="auto"/>
                <w:left w:val="none" w:sz="0" w:space="0" w:color="auto"/>
                <w:bottom w:val="none" w:sz="0" w:space="0" w:color="auto"/>
                <w:right w:val="none" w:sz="0" w:space="0" w:color="auto"/>
              </w:divBdr>
              <w:divsChild>
                <w:div w:id="1883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D8649-6121-4B1C-8882-F224C65B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 Srikanth Resume</vt:lpstr>
    </vt:vector>
  </TitlesOfParts>
  <Company>Iblesoft</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Srikanth Resume</dc:title>
  <dc:creator>N. Srikanth</dc:creator>
  <cp:lastModifiedBy>Manideep Kumar Kattamuri</cp:lastModifiedBy>
  <cp:revision>3</cp:revision>
  <cp:lastPrinted>2008-06-23T21:19:00Z</cp:lastPrinted>
  <dcterms:created xsi:type="dcterms:W3CDTF">2015-10-20T07:25:00Z</dcterms:created>
  <dcterms:modified xsi:type="dcterms:W3CDTF">2015-10-20T07:25:00Z</dcterms:modified>
</cp:coreProperties>
</file>